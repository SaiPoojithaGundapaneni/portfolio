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3B24D" w14:textId="77777777" w:rsidR="00342FB8" w:rsidRDefault="00342FB8">
      <w:pPr>
        <w:rPr>
          <w:vanish/>
        </w:rPr>
      </w:pPr>
    </w:p>
    <w:tbl>
      <w:tblPr>
        <w:tblStyle w:val="documentskn-mli8parentContainer"/>
        <w:tblW w:w="0" w:type="auto"/>
        <w:tblCellSpacing w:w="0" w:type="dxa"/>
        <w:tblLayout w:type="fixed"/>
        <w:tblCellMar>
          <w:left w:w="0" w:type="dxa"/>
          <w:right w:w="0" w:type="dxa"/>
        </w:tblCellMar>
        <w:tblLook w:val="05E0" w:firstRow="1" w:lastRow="1" w:firstColumn="1" w:lastColumn="1" w:noHBand="0" w:noVBand="1"/>
      </w:tblPr>
      <w:tblGrid>
        <w:gridCol w:w="4640"/>
        <w:gridCol w:w="500"/>
        <w:gridCol w:w="6600"/>
        <w:gridCol w:w="500"/>
      </w:tblGrid>
      <w:tr w:rsidR="00342FB8" w14:paraId="31DC67AC" w14:textId="77777777">
        <w:trPr>
          <w:trHeight w:val="14800"/>
          <w:tblCellSpacing w:w="0" w:type="dxa"/>
        </w:trPr>
        <w:tc>
          <w:tcPr>
            <w:tcW w:w="4640" w:type="dxa"/>
            <w:shd w:val="clear" w:color="auto" w:fill="7D7D7D"/>
            <w:tcMar>
              <w:top w:w="500" w:type="dxa"/>
              <w:left w:w="0" w:type="dxa"/>
              <w:bottom w:w="500" w:type="dxa"/>
              <w:right w:w="0" w:type="dxa"/>
            </w:tcMar>
            <w:hideMark/>
          </w:tcPr>
          <w:p w14:paraId="46ABF9F5" w14:textId="77777777" w:rsidR="00342FB8" w:rsidRDefault="00342FB8">
            <w:pPr>
              <w:spacing w:line="2980" w:lineRule="atLeast"/>
            </w:pPr>
          </w:p>
          <w:p w14:paraId="4EA0F881" w14:textId="77777777" w:rsidR="00342FB8" w:rsidRDefault="00000000">
            <w:pPr>
              <w:spacing w:line="20" w:lineRule="auto"/>
            </w:pPr>
            <w:r>
              <w:pict w14:anchorId="67A946F9">
                <v:rect id="_x0000_s1026" style="position:absolute;margin-left:0;margin-top:0;width:612pt;height:149pt;z-index:251658240;mso-position-horizontal-relative:page;mso-position-vertical-relative:page" o:allowincell="f" fillcolor="this" strokecolor="this">
                  <v:fill opacity="0"/>
                  <v:textbox inset="0,0,0,0">
                    <w:txbxContent>
                      <w:tbl>
                        <w:tblPr>
                          <w:tblStyle w:val="documentskn-mli8topsection"/>
                          <w:tblW w:w="5000" w:type="pct"/>
                          <w:tblCellSpacing w:w="0" w:type="dxa"/>
                          <w:tblCellMar>
                            <w:left w:w="0" w:type="dxa"/>
                            <w:right w:w="0" w:type="dxa"/>
                          </w:tblCellMar>
                          <w:tblLook w:val="05E0" w:firstRow="1" w:lastRow="1" w:firstColumn="1" w:lastColumn="1" w:noHBand="0" w:noVBand="1"/>
                        </w:tblPr>
                        <w:tblGrid>
                          <w:gridCol w:w="12240"/>
                        </w:tblGrid>
                        <w:tr w:rsidR="00342FB8" w14:paraId="61C247CE" w14:textId="77777777">
                          <w:trPr>
                            <w:tblCellSpacing w:w="0" w:type="dxa"/>
                          </w:trPr>
                          <w:tc>
                            <w:tcPr>
                              <w:tcW w:w="4640" w:type="dxa"/>
                              <w:tcBorders>
                                <w:bottom w:val="single" w:sz="8" w:space="0" w:color="4A4A4A"/>
                              </w:tcBorders>
                              <w:shd w:val="clear" w:color="auto" w:fill="4A4A4A"/>
                              <w:tcMar>
                                <w:top w:w="500" w:type="dxa"/>
                                <w:left w:w="0" w:type="dxa"/>
                                <w:bottom w:w="500" w:type="dxa"/>
                                <w:right w:w="0" w:type="dxa"/>
                              </w:tcMar>
                              <w:vAlign w:val="center"/>
                              <w:hideMark/>
                            </w:tcPr>
                            <w:p w14:paraId="3F94EECD" w14:textId="77777777" w:rsidR="00342FB8" w:rsidRDefault="00000000">
                              <w:pPr>
                                <w:pStyle w:val="documentskn-mli8name"/>
                                <w:spacing w:after="240" w:line="860" w:lineRule="exact"/>
                                <w:ind w:left="500"/>
                                <w:rPr>
                                  <w:rStyle w:val="documentskn-mli8topsectiontop-box"/>
                                  <w:rFonts w:ascii="Palatino Linotype" w:eastAsia="Palatino Linotype" w:hAnsi="Palatino Linotype" w:cs="Palatino Linotype"/>
                                  <w:shd w:val="clear" w:color="auto" w:fill="auto"/>
                                </w:rPr>
                              </w:pPr>
                              <w:r>
                                <w:rPr>
                                  <w:rStyle w:val="span"/>
                                  <w:rFonts w:ascii="Palatino Linotype" w:eastAsia="Palatino Linotype" w:hAnsi="Palatino Linotype" w:cs="Palatino Linotype"/>
                                </w:rPr>
                                <w:t>SAI POOJITHA</w:t>
                              </w:r>
                              <w:r>
                                <w:rPr>
                                  <w:rStyle w:val="documentskn-mli8topsectiontop-box"/>
                                  <w:rFonts w:ascii="Palatino Linotype" w:eastAsia="Palatino Linotype" w:hAnsi="Palatino Linotype" w:cs="Palatino Linotype"/>
                                  <w:shd w:val="clear" w:color="auto" w:fill="auto"/>
                                </w:rPr>
                                <w:t xml:space="preserve"> </w:t>
                              </w:r>
                              <w:r>
                                <w:rPr>
                                  <w:rStyle w:val="span"/>
                                  <w:rFonts w:ascii="Palatino Linotype" w:eastAsia="Palatino Linotype" w:hAnsi="Palatino Linotype" w:cs="Palatino Linotype"/>
                                </w:rPr>
                                <w:t>GUNDAPANENI</w:t>
                              </w:r>
                            </w:p>
                            <w:p w14:paraId="4F99FE6C" w14:textId="77777777" w:rsidR="00342FB8" w:rsidRDefault="00342FB8">
                              <w:pPr>
                                <w:pStyle w:val="div"/>
                                <w:spacing w:line="20" w:lineRule="exact"/>
                                <w:rPr>
                                  <w:rStyle w:val="documentskn-mli8topsectiontop-box"/>
                                  <w:rFonts w:ascii="Palatino Linotype" w:eastAsia="Palatino Linotype" w:hAnsi="Palatino Linotype" w:cs="Palatino Linotype"/>
                                  <w:color w:val="020303"/>
                                  <w:shd w:val="clear" w:color="auto" w:fill="auto"/>
                                </w:rPr>
                              </w:pPr>
                            </w:p>
                          </w:tc>
                        </w:tr>
                      </w:tbl>
                      <w:p w14:paraId="75498A1E" w14:textId="77777777" w:rsidR="00342FB8" w:rsidRDefault="00342FB8"/>
                    </w:txbxContent>
                  </v:textbox>
                  <w10:wrap anchorx="page" anchory="page"/>
                </v:rect>
              </w:pict>
            </w:r>
            <w:r>
              <w:rPr>
                <w:color w:val="FFFFFF"/>
                <w:sz w:val="2"/>
              </w:rPr>
              <w:t>.</w:t>
            </w:r>
          </w:p>
          <w:p w14:paraId="106A582A" w14:textId="77777777" w:rsidR="00342FB8" w:rsidRDefault="00000000">
            <w:pPr>
              <w:pStyle w:val="documentparentContainerleft-boxsectiontitle"/>
              <w:spacing w:line="300" w:lineRule="atLeast"/>
              <w:ind w:left="500" w:right="500"/>
              <w:rPr>
                <w:rStyle w:val="documentskn-mli8parentContainerleft-box"/>
                <w:rFonts w:ascii="Palatino Linotype" w:eastAsia="Palatino Linotype" w:hAnsi="Palatino Linotype" w:cs="Palatino Linotype"/>
                <w:b/>
                <w:bCs/>
                <w:caps/>
                <w:spacing w:val="10"/>
                <w:sz w:val="26"/>
                <w:szCs w:val="26"/>
                <w:shd w:val="clear" w:color="auto" w:fill="auto"/>
              </w:rPr>
            </w:pPr>
            <w:r>
              <w:rPr>
                <w:rStyle w:val="documentskn-mli8parentContainerleft-box"/>
                <w:rFonts w:ascii="Palatino Linotype" w:eastAsia="Palatino Linotype" w:hAnsi="Palatino Linotype" w:cs="Palatino Linotype"/>
                <w:b/>
                <w:bCs/>
                <w:caps/>
                <w:spacing w:val="10"/>
                <w:sz w:val="26"/>
                <w:szCs w:val="26"/>
                <w:shd w:val="clear" w:color="auto" w:fill="auto"/>
              </w:rPr>
              <w:t>Contact</w:t>
            </w:r>
          </w:p>
          <w:p w14:paraId="5AC4FAEE" w14:textId="77777777" w:rsidR="00342FB8" w:rsidRDefault="00000000">
            <w:pPr>
              <w:pStyle w:val="documentSECTIONCNTCpaddingdiv"/>
              <w:ind w:left="500" w:right="500"/>
              <w:rPr>
                <w:rStyle w:val="documentskn-mli8parentContainerleft-box"/>
                <w:rFonts w:ascii="Palatino Linotype" w:eastAsia="Palatino Linotype" w:hAnsi="Palatino Linotype" w:cs="Palatino Linotype"/>
                <w:color w:val="FFFFFF"/>
                <w:shd w:val="clear" w:color="auto" w:fill="auto"/>
              </w:rPr>
            </w:pPr>
            <w:r>
              <w:rPr>
                <w:rStyle w:val="documentskn-mli8parentContainerleft-box"/>
                <w:rFonts w:ascii="Palatino Linotype" w:eastAsia="Palatino Linotype" w:hAnsi="Palatino Linotype" w:cs="Palatino Linotype"/>
                <w:color w:val="FFFFFF"/>
                <w:shd w:val="clear" w:color="auto" w:fill="auto"/>
              </w:rPr>
              <w:t> </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00"/>
              <w:gridCol w:w="500"/>
              <w:gridCol w:w="3140"/>
              <w:gridCol w:w="500"/>
            </w:tblGrid>
            <w:tr w:rsidR="00342FB8" w14:paraId="510D13D0" w14:textId="77777777">
              <w:trPr>
                <w:tblCellSpacing w:w="0" w:type="dxa"/>
              </w:trPr>
              <w:tc>
                <w:tcPr>
                  <w:tcW w:w="500" w:type="dxa"/>
                  <w:tcMar>
                    <w:top w:w="0" w:type="dxa"/>
                    <w:left w:w="0" w:type="dxa"/>
                    <w:bottom w:w="0" w:type="dxa"/>
                    <w:right w:w="0" w:type="dxa"/>
                  </w:tcMar>
                  <w:vAlign w:val="bottom"/>
                  <w:hideMark/>
                </w:tcPr>
                <w:p w14:paraId="51DB54BA" w14:textId="77777777" w:rsidR="00342FB8" w:rsidRDefault="00000000">
                  <w:pPr>
                    <w:rPr>
                      <w:rStyle w:val="documentskn-mli8parentContainerleft-box"/>
                      <w:rFonts w:ascii="Palatino Linotype" w:eastAsia="Palatino Linotype" w:hAnsi="Palatino Linotype" w:cs="Palatino Linotype"/>
                      <w:color w:val="FFFFFF"/>
                      <w:shd w:val="clear" w:color="auto" w:fill="auto"/>
                    </w:rPr>
                  </w:pPr>
                  <w:r>
                    <w:rPr>
                      <w:rStyle w:val="documentaddressemptyaddresscell"/>
                      <w:rFonts w:ascii="Palatino Linotype" w:eastAsia="Palatino Linotype" w:hAnsi="Palatino Linotype" w:cs="Palatino Linotype"/>
                      <w:color w:val="FFFFFF"/>
                    </w:rPr>
                    <w:t> </w:t>
                  </w:r>
                </w:p>
              </w:tc>
              <w:tc>
                <w:tcPr>
                  <w:tcW w:w="500" w:type="dxa"/>
                  <w:tcMar>
                    <w:top w:w="0" w:type="dxa"/>
                    <w:left w:w="0" w:type="dxa"/>
                    <w:bottom w:w="180" w:type="dxa"/>
                    <w:right w:w="0" w:type="dxa"/>
                  </w:tcMar>
                  <w:vAlign w:val="center"/>
                  <w:hideMark/>
                </w:tcPr>
                <w:p w14:paraId="664E3C5C" w14:textId="77777777" w:rsidR="00342FB8" w:rsidRDefault="00000000">
                  <w:pPr>
                    <w:pStyle w:val="documentlocationdiv"/>
                    <w:spacing w:line="320" w:lineRule="atLeast"/>
                    <w:ind w:left="40"/>
                    <w:rPr>
                      <w:rStyle w:val="documentskn-mli8iconSvg"/>
                      <w:rFonts w:ascii="Palatino Linotype" w:eastAsia="Palatino Linotype" w:hAnsi="Palatino Linotype" w:cs="Palatino Linotype"/>
                      <w:color w:val="FFFFFF"/>
                    </w:rPr>
                  </w:pPr>
                  <w:r>
                    <w:rPr>
                      <w:rStyle w:val="documentskn-mli8iconSvg"/>
                      <w:rFonts w:ascii="Palatino Linotype" w:eastAsia="Palatino Linotype" w:hAnsi="Palatino Linotype" w:cs="Palatino Linotype"/>
                      <w:noProof/>
                      <w:color w:val="FFFFFF"/>
                    </w:rPr>
                    <w:drawing>
                      <wp:inline distT="0" distB="0" distL="0" distR="0" wp14:anchorId="6414B25F" wp14:editId="090BC048">
                        <wp:extent cx="178201" cy="254455"/>
                        <wp:effectExtent l="0" t="0" r="0" b="0"/>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5"/>
                                <a:stretch>
                                  <a:fillRect/>
                                </a:stretch>
                              </pic:blipFill>
                              <pic:spPr>
                                <a:xfrm>
                                  <a:off x="0" y="0"/>
                                  <a:ext cx="178201" cy="254455"/>
                                </a:xfrm>
                                <a:prstGeom prst="rect">
                                  <a:avLst/>
                                </a:prstGeom>
                              </pic:spPr>
                            </pic:pic>
                          </a:graphicData>
                        </a:graphic>
                      </wp:inline>
                    </w:drawing>
                  </w:r>
                </w:p>
              </w:tc>
              <w:tc>
                <w:tcPr>
                  <w:tcW w:w="3140" w:type="dxa"/>
                  <w:tcMar>
                    <w:top w:w="0" w:type="dxa"/>
                    <w:left w:w="0" w:type="dxa"/>
                    <w:bottom w:w="180" w:type="dxa"/>
                    <w:right w:w="0" w:type="dxa"/>
                  </w:tcMar>
                  <w:vAlign w:val="center"/>
                  <w:hideMark/>
                </w:tcPr>
                <w:p w14:paraId="626E78A0" w14:textId="77777777" w:rsidR="00342FB8" w:rsidRDefault="00000000">
                  <w:pPr>
                    <w:spacing w:line="320" w:lineRule="atLeast"/>
                    <w:textAlignment w:val="auto"/>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West Haven, CT 06516</w:t>
                  </w:r>
                </w:p>
              </w:tc>
              <w:tc>
                <w:tcPr>
                  <w:tcW w:w="500" w:type="dxa"/>
                  <w:tcMar>
                    <w:top w:w="0" w:type="dxa"/>
                    <w:left w:w="0" w:type="dxa"/>
                    <w:bottom w:w="0" w:type="dxa"/>
                    <w:right w:w="0" w:type="dxa"/>
                  </w:tcMar>
                  <w:vAlign w:val="bottom"/>
                  <w:hideMark/>
                </w:tcPr>
                <w:p w14:paraId="43167ED9" w14:textId="77777777" w:rsidR="00342FB8" w:rsidRDefault="00000000">
                  <w:pPr>
                    <w:spacing w:line="320" w:lineRule="atLeast"/>
                    <w:textAlignment w:val="auto"/>
                    <w:rPr>
                      <w:rStyle w:val="documentskn-mli8icoTxt"/>
                      <w:rFonts w:ascii="Palatino Linotype" w:eastAsia="Palatino Linotype" w:hAnsi="Palatino Linotype" w:cs="Palatino Linotype"/>
                      <w:color w:val="FFFFFF"/>
                    </w:rPr>
                  </w:pPr>
                  <w:r>
                    <w:rPr>
                      <w:rStyle w:val="documentaddressemptyaddresscell"/>
                      <w:rFonts w:ascii="Palatino Linotype" w:eastAsia="Palatino Linotype" w:hAnsi="Palatino Linotype" w:cs="Palatino Linotype"/>
                      <w:color w:val="FFFFFF"/>
                    </w:rPr>
                    <w:t> </w:t>
                  </w:r>
                </w:p>
              </w:tc>
            </w:tr>
            <w:tr w:rsidR="00342FB8" w14:paraId="047F4A2A" w14:textId="77777777">
              <w:trPr>
                <w:tblCellSpacing w:w="0" w:type="dxa"/>
              </w:trPr>
              <w:tc>
                <w:tcPr>
                  <w:tcW w:w="500" w:type="dxa"/>
                  <w:tcMar>
                    <w:top w:w="0" w:type="dxa"/>
                    <w:left w:w="0" w:type="dxa"/>
                    <w:bottom w:w="0" w:type="dxa"/>
                    <w:right w:w="0" w:type="dxa"/>
                  </w:tcMar>
                  <w:vAlign w:val="bottom"/>
                  <w:hideMark/>
                </w:tcPr>
                <w:p w14:paraId="7DBDE940" w14:textId="77777777" w:rsidR="00342FB8" w:rsidRDefault="00000000">
                  <w:pPr>
                    <w:spacing w:line="320" w:lineRule="atLeast"/>
                    <w:textAlignment w:val="auto"/>
                    <w:rPr>
                      <w:rStyle w:val="documentaddressemptyaddresscell"/>
                      <w:rFonts w:ascii="Palatino Linotype" w:eastAsia="Palatino Linotype" w:hAnsi="Palatino Linotype" w:cs="Palatino Linotype"/>
                      <w:color w:val="FFFFFF"/>
                    </w:rPr>
                  </w:pPr>
                  <w:r>
                    <w:rPr>
                      <w:rStyle w:val="documentaddressemptyaddresscell"/>
                      <w:rFonts w:ascii="Palatino Linotype" w:eastAsia="Palatino Linotype" w:hAnsi="Palatino Linotype" w:cs="Palatino Linotype"/>
                      <w:color w:val="FFFFFF"/>
                    </w:rPr>
                    <w:t> </w:t>
                  </w:r>
                </w:p>
              </w:tc>
              <w:tc>
                <w:tcPr>
                  <w:tcW w:w="500" w:type="dxa"/>
                  <w:tcMar>
                    <w:top w:w="0" w:type="dxa"/>
                    <w:left w:w="0" w:type="dxa"/>
                    <w:bottom w:w="180" w:type="dxa"/>
                    <w:right w:w="0" w:type="dxa"/>
                  </w:tcMar>
                  <w:vAlign w:val="center"/>
                  <w:hideMark/>
                </w:tcPr>
                <w:p w14:paraId="79AA4285" w14:textId="77777777" w:rsidR="00342FB8" w:rsidRDefault="00000000">
                  <w:pPr>
                    <w:pStyle w:val="div"/>
                    <w:spacing w:line="320" w:lineRule="atLeast"/>
                    <w:rPr>
                      <w:rStyle w:val="documentskn-mli8iconSvg"/>
                      <w:rFonts w:ascii="Palatino Linotype" w:eastAsia="Palatino Linotype" w:hAnsi="Palatino Linotype" w:cs="Palatino Linotype"/>
                      <w:color w:val="FFFFFF"/>
                    </w:rPr>
                  </w:pPr>
                  <w:r>
                    <w:rPr>
                      <w:rStyle w:val="documentskn-mli8iconSvg"/>
                      <w:rFonts w:ascii="Palatino Linotype" w:eastAsia="Palatino Linotype" w:hAnsi="Palatino Linotype" w:cs="Palatino Linotype"/>
                      <w:noProof/>
                      <w:color w:val="FFFFFF"/>
                    </w:rPr>
                    <w:drawing>
                      <wp:inline distT="0" distB="0" distL="0" distR="0" wp14:anchorId="22DC2E80" wp14:editId="73F09BA5">
                        <wp:extent cx="241623" cy="190998"/>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6"/>
                                <a:stretch>
                                  <a:fillRect/>
                                </a:stretch>
                              </pic:blipFill>
                              <pic:spPr>
                                <a:xfrm>
                                  <a:off x="0" y="0"/>
                                  <a:ext cx="241623" cy="190998"/>
                                </a:xfrm>
                                <a:prstGeom prst="rect">
                                  <a:avLst/>
                                </a:prstGeom>
                              </pic:spPr>
                            </pic:pic>
                          </a:graphicData>
                        </a:graphic>
                      </wp:inline>
                    </w:drawing>
                  </w:r>
                </w:p>
              </w:tc>
              <w:tc>
                <w:tcPr>
                  <w:tcW w:w="3140" w:type="dxa"/>
                  <w:tcMar>
                    <w:top w:w="0" w:type="dxa"/>
                    <w:left w:w="0" w:type="dxa"/>
                    <w:bottom w:w="180" w:type="dxa"/>
                    <w:right w:w="0" w:type="dxa"/>
                  </w:tcMar>
                  <w:vAlign w:val="center"/>
                  <w:hideMark/>
                </w:tcPr>
                <w:p w14:paraId="13C6D557" w14:textId="77777777" w:rsidR="00342FB8" w:rsidRDefault="00000000">
                  <w:pPr>
                    <w:spacing w:line="320" w:lineRule="atLeast"/>
                    <w:textAlignment w:val="auto"/>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401-757-0084</w:t>
                  </w:r>
                  <w:r>
                    <w:rPr>
                      <w:rStyle w:val="documentskn-mli8icoTxt"/>
                      <w:rFonts w:ascii="Palatino Linotype" w:eastAsia="Palatino Linotype" w:hAnsi="Palatino Linotype" w:cs="Palatino Linotype"/>
                      <w:color w:val="FFFFFF"/>
                    </w:rPr>
                    <w:t xml:space="preserve"> </w:t>
                  </w:r>
                </w:p>
              </w:tc>
              <w:tc>
                <w:tcPr>
                  <w:tcW w:w="500" w:type="dxa"/>
                  <w:tcMar>
                    <w:top w:w="0" w:type="dxa"/>
                    <w:left w:w="0" w:type="dxa"/>
                    <w:bottom w:w="0" w:type="dxa"/>
                    <w:right w:w="0" w:type="dxa"/>
                  </w:tcMar>
                  <w:vAlign w:val="bottom"/>
                  <w:hideMark/>
                </w:tcPr>
                <w:p w14:paraId="4DF3292C" w14:textId="77777777" w:rsidR="00342FB8" w:rsidRDefault="00000000">
                  <w:pPr>
                    <w:spacing w:line="320" w:lineRule="atLeast"/>
                    <w:textAlignment w:val="auto"/>
                    <w:rPr>
                      <w:rStyle w:val="documentskn-mli8icoTxt"/>
                      <w:rFonts w:ascii="Palatino Linotype" w:eastAsia="Palatino Linotype" w:hAnsi="Palatino Linotype" w:cs="Palatino Linotype"/>
                      <w:color w:val="FFFFFF"/>
                    </w:rPr>
                  </w:pPr>
                  <w:r>
                    <w:rPr>
                      <w:rStyle w:val="documentaddressemptyaddresscell"/>
                      <w:rFonts w:ascii="Palatino Linotype" w:eastAsia="Palatino Linotype" w:hAnsi="Palatino Linotype" w:cs="Palatino Linotype"/>
                      <w:color w:val="FFFFFF"/>
                    </w:rPr>
                    <w:t> </w:t>
                  </w:r>
                </w:p>
              </w:tc>
            </w:tr>
            <w:tr w:rsidR="00342FB8" w14:paraId="55ECFF07" w14:textId="77777777">
              <w:trPr>
                <w:tblCellSpacing w:w="0" w:type="dxa"/>
              </w:trPr>
              <w:tc>
                <w:tcPr>
                  <w:tcW w:w="500" w:type="dxa"/>
                  <w:tcMar>
                    <w:top w:w="0" w:type="dxa"/>
                    <w:left w:w="0" w:type="dxa"/>
                    <w:bottom w:w="0" w:type="dxa"/>
                    <w:right w:w="0" w:type="dxa"/>
                  </w:tcMar>
                  <w:vAlign w:val="bottom"/>
                  <w:hideMark/>
                </w:tcPr>
                <w:p w14:paraId="224CE42F" w14:textId="77777777" w:rsidR="00342FB8" w:rsidRDefault="00000000">
                  <w:pPr>
                    <w:spacing w:line="320" w:lineRule="atLeast"/>
                    <w:textAlignment w:val="auto"/>
                    <w:rPr>
                      <w:rStyle w:val="documentaddressemptyaddresscell"/>
                      <w:rFonts w:ascii="Palatino Linotype" w:eastAsia="Palatino Linotype" w:hAnsi="Palatino Linotype" w:cs="Palatino Linotype"/>
                      <w:color w:val="FFFFFF"/>
                    </w:rPr>
                  </w:pPr>
                  <w:r>
                    <w:rPr>
                      <w:rStyle w:val="documentaddressemptyaddresscell"/>
                      <w:rFonts w:ascii="Palatino Linotype" w:eastAsia="Palatino Linotype" w:hAnsi="Palatino Linotype" w:cs="Palatino Linotype"/>
                      <w:color w:val="FFFFFF"/>
                    </w:rPr>
                    <w:t> </w:t>
                  </w:r>
                </w:p>
              </w:tc>
              <w:tc>
                <w:tcPr>
                  <w:tcW w:w="500" w:type="dxa"/>
                  <w:tcMar>
                    <w:top w:w="0" w:type="dxa"/>
                    <w:left w:w="0" w:type="dxa"/>
                    <w:bottom w:w="180" w:type="dxa"/>
                    <w:right w:w="0" w:type="dxa"/>
                  </w:tcMar>
                  <w:vAlign w:val="center"/>
                  <w:hideMark/>
                </w:tcPr>
                <w:p w14:paraId="7ADA9804" w14:textId="77777777" w:rsidR="00342FB8" w:rsidRDefault="00000000">
                  <w:pPr>
                    <w:pStyle w:val="documentmaildiv"/>
                    <w:spacing w:line="320" w:lineRule="atLeast"/>
                    <w:ind w:left="60"/>
                    <w:rPr>
                      <w:rStyle w:val="documentskn-mli8iconSvg"/>
                      <w:rFonts w:ascii="Palatino Linotype" w:eastAsia="Palatino Linotype" w:hAnsi="Palatino Linotype" w:cs="Palatino Linotype"/>
                      <w:color w:val="FFFFFF"/>
                    </w:rPr>
                  </w:pPr>
                  <w:r>
                    <w:rPr>
                      <w:rStyle w:val="documentskn-mli8iconSvg"/>
                      <w:rFonts w:ascii="Palatino Linotype" w:eastAsia="Palatino Linotype" w:hAnsi="Palatino Linotype" w:cs="Palatino Linotype"/>
                      <w:noProof/>
                      <w:color w:val="FFFFFF"/>
                    </w:rPr>
                    <w:drawing>
                      <wp:inline distT="0" distB="0" distL="0" distR="0" wp14:anchorId="708FFD27" wp14:editId="5EEFB6E1">
                        <wp:extent cx="178201" cy="140232"/>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7"/>
                                <a:stretch>
                                  <a:fillRect/>
                                </a:stretch>
                              </pic:blipFill>
                              <pic:spPr>
                                <a:xfrm>
                                  <a:off x="0" y="0"/>
                                  <a:ext cx="178201" cy="140232"/>
                                </a:xfrm>
                                <a:prstGeom prst="rect">
                                  <a:avLst/>
                                </a:prstGeom>
                              </pic:spPr>
                            </pic:pic>
                          </a:graphicData>
                        </a:graphic>
                      </wp:inline>
                    </w:drawing>
                  </w:r>
                </w:p>
              </w:tc>
              <w:tc>
                <w:tcPr>
                  <w:tcW w:w="3140" w:type="dxa"/>
                  <w:tcMar>
                    <w:top w:w="0" w:type="dxa"/>
                    <w:left w:w="0" w:type="dxa"/>
                    <w:bottom w:w="180" w:type="dxa"/>
                    <w:right w:w="0" w:type="dxa"/>
                  </w:tcMar>
                  <w:vAlign w:val="center"/>
                  <w:hideMark/>
                </w:tcPr>
                <w:p w14:paraId="2F06D374" w14:textId="77777777" w:rsidR="00342FB8" w:rsidRDefault="00000000">
                  <w:pPr>
                    <w:spacing w:line="320" w:lineRule="atLeast"/>
                    <w:textAlignment w:val="auto"/>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saipoojithagundapaneni07@gmail.com</w:t>
                  </w:r>
                </w:p>
              </w:tc>
              <w:tc>
                <w:tcPr>
                  <w:tcW w:w="500" w:type="dxa"/>
                  <w:tcMar>
                    <w:top w:w="0" w:type="dxa"/>
                    <w:left w:w="0" w:type="dxa"/>
                    <w:bottom w:w="0" w:type="dxa"/>
                    <w:right w:w="0" w:type="dxa"/>
                  </w:tcMar>
                  <w:vAlign w:val="bottom"/>
                  <w:hideMark/>
                </w:tcPr>
                <w:p w14:paraId="33EAE8AD" w14:textId="77777777" w:rsidR="00342FB8" w:rsidRDefault="00000000">
                  <w:pPr>
                    <w:spacing w:line="320" w:lineRule="atLeast"/>
                    <w:textAlignment w:val="auto"/>
                    <w:rPr>
                      <w:rStyle w:val="documentskn-mli8icoTxt"/>
                      <w:rFonts w:ascii="Palatino Linotype" w:eastAsia="Palatino Linotype" w:hAnsi="Palatino Linotype" w:cs="Palatino Linotype"/>
                      <w:color w:val="FFFFFF"/>
                    </w:rPr>
                  </w:pPr>
                  <w:r>
                    <w:rPr>
                      <w:rStyle w:val="documentaddressemptyaddresscell"/>
                      <w:rFonts w:ascii="Palatino Linotype" w:eastAsia="Palatino Linotype" w:hAnsi="Palatino Linotype" w:cs="Palatino Linotype"/>
                      <w:color w:val="FFFFFF"/>
                    </w:rPr>
                    <w:t> </w:t>
                  </w:r>
                </w:p>
              </w:tc>
            </w:tr>
          </w:tbl>
          <w:p w14:paraId="5403B31C" w14:textId="77777777" w:rsidR="00342FB8" w:rsidRDefault="00000000">
            <w:pPr>
              <w:pStyle w:val="documentskn-mli8parentContainerleft-boxsection"/>
              <w:pBdr>
                <w:left w:val="none" w:sz="0" w:space="25" w:color="auto"/>
              </w:pBdr>
              <w:spacing w:line="320" w:lineRule="atLeast"/>
              <w:ind w:left="500" w:right="500"/>
              <w:rPr>
                <w:rStyle w:val="documentskn-mli8parentContainerleft-box"/>
                <w:rFonts w:ascii="Palatino Linotype" w:eastAsia="Palatino Linotype" w:hAnsi="Palatino Linotype" w:cs="Palatino Linotype"/>
                <w:color w:val="FFFFFF"/>
                <w:shd w:val="clear" w:color="auto" w:fill="auto"/>
              </w:rPr>
            </w:pPr>
            <w:r>
              <w:rPr>
                <w:rStyle w:val="documentskn-mli8parentContainerleft-boxsectionCharacter"/>
                <w:rFonts w:ascii="Palatino Linotype" w:eastAsia="Palatino Linotype" w:hAnsi="Palatino Linotype" w:cs="Palatino Linotype"/>
                <w:color w:val="FFFFFF"/>
                <w:sz w:val="10"/>
                <w:szCs w:val="10"/>
              </w:rPr>
              <w:t> </w:t>
            </w:r>
            <w:r>
              <w:rPr>
                <w:rStyle w:val="documentskn-mli8parentContainerleft-box"/>
                <w:rFonts w:ascii="Palatino Linotype" w:eastAsia="Palatino Linotype" w:hAnsi="Palatino Linotype" w:cs="Palatino Linotype"/>
                <w:color w:val="FFFFFF"/>
                <w:shd w:val="clear" w:color="auto" w:fill="auto"/>
              </w:rPr>
              <w:t xml:space="preserve"> </w:t>
            </w:r>
          </w:p>
          <w:tbl>
            <w:tblPr>
              <w:tblStyle w:val="documentbordertable"/>
              <w:tblW w:w="0" w:type="auto"/>
              <w:tblCellSpacing w:w="0" w:type="dxa"/>
              <w:tblInd w:w="500" w:type="dxa"/>
              <w:tblLayout w:type="fixed"/>
              <w:tblCellMar>
                <w:left w:w="0" w:type="dxa"/>
                <w:right w:w="0" w:type="dxa"/>
              </w:tblCellMar>
              <w:tblLook w:val="05E0" w:firstRow="1" w:lastRow="1" w:firstColumn="1" w:lastColumn="1" w:noHBand="0" w:noVBand="1"/>
            </w:tblPr>
            <w:tblGrid>
              <w:gridCol w:w="4640"/>
            </w:tblGrid>
            <w:tr w:rsidR="00342FB8" w14:paraId="35BF1B27" w14:textId="77777777">
              <w:trPr>
                <w:trHeight w:hRule="exact" w:val="180"/>
                <w:tblCellSpacing w:w="0" w:type="dxa"/>
              </w:trPr>
              <w:tc>
                <w:tcPr>
                  <w:tcW w:w="4640" w:type="dxa"/>
                  <w:tcBorders>
                    <w:top w:val="single" w:sz="16" w:space="0" w:color="FFFFFF"/>
                  </w:tcBorders>
                  <w:tcMar>
                    <w:top w:w="0" w:type="dxa"/>
                    <w:left w:w="0" w:type="dxa"/>
                    <w:bottom w:w="0" w:type="dxa"/>
                    <w:right w:w="0" w:type="dxa"/>
                  </w:tcMar>
                  <w:vAlign w:val="bottom"/>
                  <w:hideMark/>
                </w:tcPr>
                <w:p w14:paraId="2CFB0A19" w14:textId="77777777" w:rsidR="00342FB8" w:rsidRDefault="00000000">
                  <w:pPr>
                    <w:rPr>
                      <w:rStyle w:val="documentskn-mli8parentContainerleft-box"/>
                      <w:rFonts w:ascii="Palatino Linotype" w:eastAsia="Palatino Linotype" w:hAnsi="Palatino Linotype" w:cs="Palatino Linotype"/>
                      <w:color w:val="FFFFFF"/>
                      <w:shd w:val="clear" w:color="auto" w:fill="auto"/>
                    </w:rPr>
                  </w:pPr>
                  <w:r>
                    <w:rPr>
                      <w:rStyle w:val="documentleft-boxbordercell"/>
                      <w:rFonts w:ascii="Palatino Linotype" w:eastAsia="Palatino Linotype" w:hAnsi="Palatino Linotype" w:cs="Palatino Linotype"/>
                      <w:color w:val="FFFFFF"/>
                    </w:rPr>
                    <w:t> </w:t>
                  </w:r>
                </w:p>
              </w:tc>
            </w:tr>
          </w:tbl>
          <w:p w14:paraId="7F81783D" w14:textId="77777777" w:rsidR="00342FB8" w:rsidRDefault="00000000">
            <w:pPr>
              <w:pStyle w:val="documentparentContainerleft-boxsectiontitle"/>
              <w:pBdr>
                <w:bottom w:val="none" w:sz="0" w:space="5" w:color="auto"/>
              </w:pBdr>
              <w:spacing w:line="300" w:lineRule="atLeast"/>
              <w:ind w:left="500" w:right="500"/>
              <w:rPr>
                <w:rStyle w:val="documentskn-mli8parentContainerleft-box"/>
                <w:rFonts w:ascii="Palatino Linotype" w:eastAsia="Palatino Linotype" w:hAnsi="Palatino Linotype" w:cs="Palatino Linotype"/>
                <w:b/>
                <w:bCs/>
                <w:caps/>
                <w:spacing w:val="10"/>
                <w:sz w:val="26"/>
                <w:szCs w:val="26"/>
                <w:shd w:val="clear" w:color="auto" w:fill="auto"/>
              </w:rPr>
            </w:pPr>
            <w:r>
              <w:rPr>
                <w:rStyle w:val="documentskn-mli8parentContainerleft-box"/>
                <w:rFonts w:ascii="Palatino Linotype" w:eastAsia="Palatino Linotype" w:hAnsi="Palatino Linotype" w:cs="Palatino Linotype"/>
                <w:b/>
                <w:bCs/>
                <w:caps/>
                <w:spacing w:val="10"/>
                <w:sz w:val="26"/>
                <w:szCs w:val="26"/>
                <w:shd w:val="clear" w:color="auto" w:fill="auto"/>
              </w:rPr>
              <w:t>Websites, Portfolios, Profiles</w:t>
            </w:r>
          </w:p>
          <w:p w14:paraId="24EEAA88" w14:textId="77777777" w:rsidR="00342FB8" w:rsidRDefault="00000000">
            <w:pPr>
              <w:pStyle w:val="documentulli"/>
              <w:numPr>
                <w:ilvl w:val="0"/>
                <w:numId w:val="1"/>
              </w:numPr>
              <w:spacing w:after="440" w:line="320" w:lineRule="atLeast"/>
              <w:ind w:left="700" w:right="500" w:hanging="210"/>
              <w:rPr>
                <w:rStyle w:val="documentskn-mli8parentContainerleft-box"/>
                <w:rFonts w:ascii="Palatino Linotype" w:eastAsia="Palatino Linotype" w:hAnsi="Palatino Linotype" w:cs="Palatino Linotype"/>
                <w:color w:val="FFFFFF"/>
                <w:shd w:val="clear" w:color="auto" w:fill="auto"/>
              </w:rPr>
            </w:pPr>
            <w:r>
              <w:rPr>
                <w:rStyle w:val="span"/>
                <w:rFonts w:ascii="Palatino Linotype" w:eastAsia="Palatino Linotype" w:hAnsi="Palatino Linotype" w:cs="Palatino Linotype"/>
                <w:color w:val="FFFFFF"/>
              </w:rPr>
              <w:t>https://www.linkedin.com/in/sai-poojitha-gundapaneni-8a8580229/</w:t>
            </w:r>
          </w:p>
          <w:tbl>
            <w:tblPr>
              <w:tblStyle w:val="documentbordertable"/>
              <w:tblW w:w="0" w:type="auto"/>
              <w:tblCellSpacing w:w="0" w:type="dxa"/>
              <w:tblInd w:w="500" w:type="dxa"/>
              <w:tblLayout w:type="fixed"/>
              <w:tblCellMar>
                <w:left w:w="0" w:type="dxa"/>
                <w:right w:w="0" w:type="dxa"/>
              </w:tblCellMar>
              <w:tblLook w:val="05E0" w:firstRow="1" w:lastRow="1" w:firstColumn="1" w:lastColumn="1" w:noHBand="0" w:noVBand="1"/>
            </w:tblPr>
            <w:tblGrid>
              <w:gridCol w:w="4640"/>
            </w:tblGrid>
            <w:tr w:rsidR="00342FB8" w14:paraId="6B4688C9" w14:textId="77777777">
              <w:trPr>
                <w:trHeight w:hRule="exact" w:val="180"/>
                <w:tblCellSpacing w:w="0" w:type="dxa"/>
              </w:trPr>
              <w:tc>
                <w:tcPr>
                  <w:tcW w:w="4640" w:type="dxa"/>
                  <w:tcBorders>
                    <w:top w:val="single" w:sz="16" w:space="0" w:color="FFFFFF"/>
                  </w:tcBorders>
                  <w:tcMar>
                    <w:top w:w="0" w:type="dxa"/>
                    <w:left w:w="0" w:type="dxa"/>
                    <w:bottom w:w="0" w:type="dxa"/>
                    <w:right w:w="0" w:type="dxa"/>
                  </w:tcMar>
                  <w:vAlign w:val="bottom"/>
                  <w:hideMark/>
                </w:tcPr>
                <w:p w14:paraId="7310EC4F" w14:textId="77777777" w:rsidR="00342FB8" w:rsidRDefault="00342FB8">
                  <w:pPr>
                    <w:rPr>
                      <w:rStyle w:val="documentskn-mli8parentContainerleft-box"/>
                      <w:rFonts w:ascii="Palatino Linotype" w:eastAsia="Palatino Linotype" w:hAnsi="Palatino Linotype" w:cs="Palatino Linotype"/>
                      <w:color w:val="FFFFFF"/>
                      <w:shd w:val="clear" w:color="auto" w:fill="auto"/>
                    </w:rPr>
                  </w:pPr>
                </w:p>
              </w:tc>
            </w:tr>
          </w:tbl>
          <w:p w14:paraId="0BFA6B0D" w14:textId="77777777" w:rsidR="00342FB8" w:rsidRDefault="00000000">
            <w:pPr>
              <w:pStyle w:val="documentparentContainerleft-boxsectiontitle"/>
              <w:pBdr>
                <w:bottom w:val="none" w:sz="0" w:space="5" w:color="auto"/>
              </w:pBdr>
              <w:spacing w:line="300" w:lineRule="atLeast"/>
              <w:ind w:left="500" w:right="500"/>
              <w:rPr>
                <w:rStyle w:val="documentskn-mli8parentContainerleft-box"/>
                <w:rFonts w:ascii="Palatino Linotype" w:eastAsia="Palatino Linotype" w:hAnsi="Palatino Linotype" w:cs="Palatino Linotype"/>
                <w:b/>
                <w:bCs/>
                <w:caps/>
                <w:spacing w:val="10"/>
                <w:sz w:val="26"/>
                <w:szCs w:val="26"/>
                <w:shd w:val="clear" w:color="auto" w:fill="auto"/>
              </w:rPr>
            </w:pPr>
            <w:r>
              <w:rPr>
                <w:rStyle w:val="documentskn-mli8parentContainerleft-box"/>
                <w:rFonts w:ascii="Palatino Linotype" w:eastAsia="Palatino Linotype" w:hAnsi="Palatino Linotype" w:cs="Palatino Linotype"/>
                <w:b/>
                <w:bCs/>
                <w:caps/>
                <w:spacing w:val="10"/>
                <w:sz w:val="26"/>
                <w:szCs w:val="26"/>
                <w:shd w:val="clear" w:color="auto" w:fill="auto"/>
              </w:rPr>
              <w:t>Skills</w:t>
            </w:r>
          </w:p>
          <w:p w14:paraId="20E99815" w14:textId="77777777" w:rsidR="00342FB8" w:rsidRDefault="00000000">
            <w:pPr>
              <w:pStyle w:val="documentulli"/>
              <w:numPr>
                <w:ilvl w:val="0"/>
                <w:numId w:val="2"/>
              </w:numPr>
              <w:spacing w:line="320" w:lineRule="atLeast"/>
              <w:ind w:left="700" w:right="500" w:hanging="210"/>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Java</w:t>
            </w:r>
          </w:p>
          <w:p w14:paraId="3C7C269C" w14:textId="77777777" w:rsidR="00342FB8" w:rsidRDefault="00000000">
            <w:pPr>
              <w:pStyle w:val="documentulli"/>
              <w:numPr>
                <w:ilvl w:val="0"/>
                <w:numId w:val="2"/>
              </w:numPr>
              <w:spacing w:line="320" w:lineRule="atLeast"/>
              <w:ind w:left="700" w:right="500" w:hanging="210"/>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JavaScript</w:t>
            </w:r>
          </w:p>
          <w:p w14:paraId="01E2055E" w14:textId="77777777" w:rsidR="00342FB8" w:rsidRDefault="00000000">
            <w:pPr>
              <w:pStyle w:val="documentulli"/>
              <w:numPr>
                <w:ilvl w:val="0"/>
                <w:numId w:val="2"/>
              </w:numPr>
              <w:spacing w:line="320" w:lineRule="atLeast"/>
              <w:ind w:left="700" w:right="500" w:hanging="210"/>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React</w:t>
            </w:r>
          </w:p>
          <w:p w14:paraId="56F4A0B1" w14:textId="77777777" w:rsidR="00342FB8" w:rsidRDefault="00000000">
            <w:pPr>
              <w:pStyle w:val="documentulli"/>
              <w:numPr>
                <w:ilvl w:val="0"/>
                <w:numId w:val="2"/>
              </w:numPr>
              <w:spacing w:line="320" w:lineRule="atLeast"/>
              <w:ind w:left="700" w:right="500" w:hanging="210"/>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Angular</w:t>
            </w:r>
          </w:p>
          <w:p w14:paraId="01C59354" w14:textId="77777777" w:rsidR="00342FB8" w:rsidRDefault="00000000">
            <w:pPr>
              <w:pStyle w:val="documentulli"/>
              <w:numPr>
                <w:ilvl w:val="0"/>
                <w:numId w:val="2"/>
              </w:numPr>
              <w:spacing w:line="320" w:lineRule="atLeast"/>
              <w:ind w:left="700" w:right="500" w:hanging="210"/>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MongoDB</w:t>
            </w:r>
          </w:p>
          <w:p w14:paraId="13B1ACA6" w14:textId="77777777" w:rsidR="00342FB8" w:rsidRDefault="00000000">
            <w:pPr>
              <w:pStyle w:val="documentulli"/>
              <w:numPr>
                <w:ilvl w:val="0"/>
                <w:numId w:val="2"/>
              </w:numPr>
              <w:spacing w:line="320" w:lineRule="atLeast"/>
              <w:ind w:left="700" w:right="500" w:hanging="210"/>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MySQL</w:t>
            </w:r>
          </w:p>
          <w:p w14:paraId="22391973" w14:textId="77777777" w:rsidR="00342FB8" w:rsidRDefault="00000000">
            <w:pPr>
              <w:pStyle w:val="documentulli"/>
              <w:numPr>
                <w:ilvl w:val="0"/>
                <w:numId w:val="2"/>
              </w:numPr>
              <w:spacing w:line="320" w:lineRule="atLeast"/>
              <w:ind w:left="700" w:right="500" w:hanging="210"/>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Docker</w:t>
            </w:r>
          </w:p>
          <w:p w14:paraId="039223A7" w14:textId="77777777" w:rsidR="00342FB8" w:rsidRDefault="00000000">
            <w:pPr>
              <w:pStyle w:val="documentulli"/>
              <w:numPr>
                <w:ilvl w:val="0"/>
                <w:numId w:val="2"/>
              </w:numPr>
              <w:spacing w:line="320" w:lineRule="atLeast"/>
              <w:ind w:left="700" w:right="500" w:hanging="210"/>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Kubernetes</w:t>
            </w:r>
          </w:p>
          <w:p w14:paraId="186E6D1A" w14:textId="77777777" w:rsidR="00342FB8" w:rsidRDefault="00000000">
            <w:pPr>
              <w:pStyle w:val="documentulli"/>
              <w:numPr>
                <w:ilvl w:val="0"/>
                <w:numId w:val="2"/>
              </w:numPr>
              <w:spacing w:line="320" w:lineRule="atLeast"/>
              <w:ind w:left="700" w:right="500" w:hanging="210"/>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Spring</w:t>
            </w:r>
          </w:p>
          <w:p w14:paraId="5F5C3118" w14:textId="77777777" w:rsidR="00342FB8" w:rsidRDefault="00000000">
            <w:pPr>
              <w:pStyle w:val="documentulli"/>
              <w:numPr>
                <w:ilvl w:val="0"/>
                <w:numId w:val="3"/>
              </w:numPr>
              <w:spacing w:line="320" w:lineRule="atLeast"/>
              <w:ind w:left="700" w:right="500" w:hanging="210"/>
              <w:rPr>
                <w:rStyle w:val="span"/>
                <w:rFonts w:ascii="Palatino Linotype" w:eastAsia="Palatino Linotype" w:hAnsi="Palatino Linotype" w:cs="Palatino Linotype"/>
                <w:color w:val="FFFFFF"/>
              </w:rPr>
            </w:pPr>
            <w:proofErr w:type="spellStart"/>
            <w:r>
              <w:rPr>
                <w:rStyle w:val="span"/>
                <w:rFonts w:ascii="Palatino Linotype" w:eastAsia="Palatino Linotype" w:hAnsi="Palatino Linotype" w:cs="Palatino Linotype"/>
                <w:color w:val="FFFFFF"/>
              </w:rPr>
              <w:t>Springboot</w:t>
            </w:r>
            <w:proofErr w:type="spellEnd"/>
          </w:p>
          <w:p w14:paraId="6ED45DD4" w14:textId="77777777" w:rsidR="00342FB8" w:rsidRDefault="00000000">
            <w:pPr>
              <w:pStyle w:val="documentulli"/>
              <w:numPr>
                <w:ilvl w:val="0"/>
                <w:numId w:val="3"/>
              </w:numPr>
              <w:spacing w:line="320" w:lineRule="atLeast"/>
              <w:ind w:left="700" w:right="500" w:hanging="210"/>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Jenkins</w:t>
            </w:r>
          </w:p>
          <w:p w14:paraId="64206E5F" w14:textId="77777777" w:rsidR="00342FB8" w:rsidRDefault="00000000">
            <w:pPr>
              <w:pStyle w:val="documentulli"/>
              <w:numPr>
                <w:ilvl w:val="0"/>
                <w:numId w:val="3"/>
              </w:numPr>
              <w:spacing w:line="320" w:lineRule="atLeast"/>
              <w:ind w:left="700" w:right="500" w:hanging="210"/>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JUnit</w:t>
            </w:r>
          </w:p>
          <w:p w14:paraId="4B372321" w14:textId="77777777" w:rsidR="00342FB8" w:rsidRDefault="00000000">
            <w:pPr>
              <w:pStyle w:val="documentulli"/>
              <w:numPr>
                <w:ilvl w:val="0"/>
                <w:numId w:val="3"/>
              </w:numPr>
              <w:spacing w:line="320" w:lineRule="atLeast"/>
              <w:ind w:left="700" w:right="500" w:hanging="210"/>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Kafka</w:t>
            </w:r>
          </w:p>
          <w:p w14:paraId="1D4B830E" w14:textId="77777777" w:rsidR="00342FB8" w:rsidRDefault="00000000">
            <w:pPr>
              <w:pStyle w:val="documentulli"/>
              <w:numPr>
                <w:ilvl w:val="0"/>
                <w:numId w:val="3"/>
              </w:numPr>
              <w:spacing w:line="320" w:lineRule="atLeast"/>
              <w:ind w:left="700" w:right="500" w:hanging="210"/>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Mockito</w:t>
            </w:r>
          </w:p>
          <w:p w14:paraId="74EF704C" w14:textId="77777777" w:rsidR="00342FB8" w:rsidRDefault="00000000">
            <w:pPr>
              <w:pStyle w:val="documentulli"/>
              <w:numPr>
                <w:ilvl w:val="0"/>
                <w:numId w:val="3"/>
              </w:numPr>
              <w:spacing w:line="320" w:lineRule="atLeast"/>
              <w:ind w:left="700" w:right="500" w:hanging="210"/>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HTML</w:t>
            </w:r>
          </w:p>
          <w:p w14:paraId="20B40700" w14:textId="77777777" w:rsidR="00342FB8" w:rsidRDefault="00000000">
            <w:pPr>
              <w:pStyle w:val="documentulli"/>
              <w:numPr>
                <w:ilvl w:val="0"/>
                <w:numId w:val="3"/>
              </w:numPr>
              <w:spacing w:line="320" w:lineRule="atLeast"/>
              <w:ind w:left="700" w:right="500" w:hanging="210"/>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CSS</w:t>
            </w:r>
          </w:p>
          <w:p w14:paraId="357D5A5A" w14:textId="77777777" w:rsidR="00342FB8" w:rsidRDefault="00000000">
            <w:pPr>
              <w:pStyle w:val="documentulli"/>
              <w:numPr>
                <w:ilvl w:val="0"/>
                <w:numId w:val="3"/>
              </w:numPr>
              <w:spacing w:line="320" w:lineRule="atLeast"/>
              <w:ind w:left="700" w:right="500" w:hanging="210"/>
              <w:rPr>
                <w:rStyle w:val="span"/>
                <w:rFonts w:ascii="Palatino Linotype" w:eastAsia="Palatino Linotype" w:hAnsi="Palatino Linotype" w:cs="Palatino Linotype"/>
                <w:color w:val="FFFFFF"/>
              </w:rPr>
            </w:pPr>
            <w:r>
              <w:rPr>
                <w:rStyle w:val="span"/>
                <w:rFonts w:ascii="Palatino Linotype" w:eastAsia="Palatino Linotype" w:hAnsi="Palatino Linotype" w:cs="Palatino Linotype"/>
                <w:color w:val="FFFFFF"/>
              </w:rPr>
              <w:t>Hibernate ORM</w:t>
            </w:r>
          </w:p>
          <w:p w14:paraId="24FFEFE3" w14:textId="77777777" w:rsidR="00342FB8" w:rsidRDefault="00000000">
            <w:pPr>
              <w:pStyle w:val="documentulli"/>
              <w:numPr>
                <w:ilvl w:val="0"/>
                <w:numId w:val="4"/>
              </w:numPr>
              <w:spacing w:before="60" w:line="320" w:lineRule="atLeast"/>
              <w:ind w:left="700" w:right="500" w:hanging="210"/>
              <w:rPr>
                <w:rStyle w:val="documentskn-mli8parentContainerleft-box"/>
                <w:rFonts w:ascii="Palatino Linotype" w:eastAsia="Palatino Linotype" w:hAnsi="Palatino Linotype" w:cs="Palatino Linotype"/>
                <w:vanish/>
                <w:color w:val="FFFFFF"/>
                <w:shd w:val="clear" w:color="auto" w:fill="auto"/>
              </w:rPr>
            </w:pPr>
            <w:r>
              <w:rPr>
                <w:rStyle w:val="documentskn-mli8parentContainerleft-box"/>
                <w:rFonts w:ascii="Palatino Linotype" w:eastAsia="Palatino Linotype" w:hAnsi="Palatino Linotype" w:cs="Palatino Linotype"/>
                <w:vanish/>
                <w:color w:val="FFFFFF"/>
                <w:shd w:val="clear" w:color="auto" w:fill="auto"/>
              </w:rPr>
              <w:t>Java</w:t>
            </w:r>
          </w:p>
          <w:p w14:paraId="09A28BFE" w14:textId="77777777" w:rsidR="00342FB8" w:rsidRDefault="00000000">
            <w:pPr>
              <w:pStyle w:val="documentulli"/>
              <w:numPr>
                <w:ilvl w:val="0"/>
                <w:numId w:val="4"/>
              </w:numPr>
              <w:spacing w:line="320" w:lineRule="atLeast"/>
              <w:ind w:left="700" w:right="500" w:hanging="210"/>
              <w:rPr>
                <w:rStyle w:val="documentskn-mli8parentContainerleft-box"/>
                <w:rFonts w:ascii="Palatino Linotype" w:eastAsia="Palatino Linotype" w:hAnsi="Palatino Linotype" w:cs="Palatino Linotype"/>
                <w:vanish/>
                <w:color w:val="FFFFFF"/>
                <w:shd w:val="clear" w:color="auto" w:fill="auto"/>
              </w:rPr>
            </w:pPr>
            <w:r>
              <w:rPr>
                <w:rStyle w:val="documentskn-mli8parentContainerleft-box"/>
                <w:rFonts w:ascii="Palatino Linotype" w:eastAsia="Palatino Linotype" w:hAnsi="Palatino Linotype" w:cs="Palatino Linotype"/>
                <w:vanish/>
                <w:color w:val="FFFFFF"/>
                <w:shd w:val="clear" w:color="auto" w:fill="auto"/>
              </w:rPr>
              <w:t>JavaScript</w:t>
            </w:r>
          </w:p>
          <w:p w14:paraId="3BE14F6A" w14:textId="77777777" w:rsidR="00342FB8" w:rsidRDefault="00000000">
            <w:pPr>
              <w:pStyle w:val="documentulli"/>
              <w:numPr>
                <w:ilvl w:val="0"/>
                <w:numId w:val="4"/>
              </w:numPr>
              <w:spacing w:line="320" w:lineRule="atLeast"/>
              <w:ind w:left="700" w:right="500" w:hanging="210"/>
              <w:rPr>
                <w:rStyle w:val="documentskn-mli8parentContainerleft-box"/>
                <w:rFonts w:ascii="Palatino Linotype" w:eastAsia="Palatino Linotype" w:hAnsi="Palatino Linotype" w:cs="Palatino Linotype"/>
                <w:vanish/>
                <w:color w:val="FFFFFF"/>
                <w:shd w:val="clear" w:color="auto" w:fill="auto"/>
              </w:rPr>
            </w:pPr>
            <w:r>
              <w:rPr>
                <w:rStyle w:val="documentskn-mli8parentContainerleft-box"/>
                <w:rFonts w:ascii="Palatino Linotype" w:eastAsia="Palatino Linotype" w:hAnsi="Palatino Linotype" w:cs="Palatino Linotype"/>
                <w:vanish/>
                <w:color w:val="FFFFFF"/>
                <w:shd w:val="clear" w:color="auto" w:fill="auto"/>
              </w:rPr>
              <w:t>React</w:t>
            </w:r>
          </w:p>
          <w:p w14:paraId="4DB05B91" w14:textId="77777777" w:rsidR="00342FB8" w:rsidRDefault="00000000">
            <w:pPr>
              <w:pStyle w:val="documentulli"/>
              <w:numPr>
                <w:ilvl w:val="0"/>
                <w:numId w:val="4"/>
              </w:numPr>
              <w:spacing w:line="320" w:lineRule="atLeast"/>
              <w:ind w:left="700" w:right="500" w:hanging="210"/>
              <w:rPr>
                <w:rStyle w:val="documentskn-mli8parentContainerleft-box"/>
                <w:rFonts w:ascii="Palatino Linotype" w:eastAsia="Palatino Linotype" w:hAnsi="Palatino Linotype" w:cs="Palatino Linotype"/>
                <w:vanish/>
                <w:color w:val="FFFFFF"/>
                <w:shd w:val="clear" w:color="auto" w:fill="auto"/>
              </w:rPr>
            </w:pPr>
            <w:r>
              <w:rPr>
                <w:rStyle w:val="documentskn-mli8parentContainerleft-box"/>
                <w:rFonts w:ascii="Palatino Linotype" w:eastAsia="Palatino Linotype" w:hAnsi="Palatino Linotype" w:cs="Palatino Linotype"/>
                <w:vanish/>
                <w:color w:val="FFFFFF"/>
                <w:shd w:val="clear" w:color="auto" w:fill="auto"/>
              </w:rPr>
              <w:t>Angular</w:t>
            </w:r>
          </w:p>
          <w:p w14:paraId="01B59D26" w14:textId="77777777" w:rsidR="00342FB8" w:rsidRDefault="00000000">
            <w:pPr>
              <w:pStyle w:val="documentulli"/>
              <w:numPr>
                <w:ilvl w:val="0"/>
                <w:numId w:val="4"/>
              </w:numPr>
              <w:spacing w:line="320" w:lineRule="atLeast"/>
              <w:ind w:left="700" w:right="500" w:hanging="210"/>
              <w:rPr>
                <w:rStyle w:val="documentskn-mli8parentContainerleft-box"/>
                <w:rFonts w:ascii="Palatino Linotype" w:eastAsia="Palatino Linotype" w:hAnsi="Palatino Linotype" w:cs="Palatino Linotype"/>
                <w:vanish/>
                <w:color w:val="FFFFFF"/>
                <w:shd w:val="clear" w:color="auto" w:fill="auto"/>
              </w:rPr>
            </w:pPr>
            <w:r>
              <w:rPr>
                <w:rStyle w:val="documentskn-mli8parentContainerleft-box"/>
                <w:rFonts w:ascii="Palatino Linotype" w:eastAsia="Palatino Linotype" w:hAnsi="Palatino Linotype" w:cs="Palatino Linotype"/>
                <w:vanish/>
                <w:color w:val="FFFFFF"/>
                <w:shd w:val="clear" w:color="auto" w:fill="auto"/>
              </w:rPr>
              <w:t>MongoDB</w:t>
            </w:r>
          </w:p>
          <w:p w14:paraId="2F5A7B9E" w14:textId="77777777" w:rsidR="00342FB8" w:rsidRDefault="00000000">
            <w:pPr>
              <w:pStyle w:val="documentulli"/>
              <w:numPr>
                <w:ilvl w:val="0"/>
                <w:numId w:val="4"/>
              </w:numPr>
              <w:spacing w:line="320" w:lineRule="atLeast"/>
              <w:ind w:left="700" w:right="500" w:hanging="210"/>
              <w:rPr>
                <w:rStyle w:val="documentskn-mli8parentContainerleft-box"/>
                <w:rFonts w:ascii="Palatino Linotype" w:eastAsia="Palatino Linotype" w:hAnsi="Palatino Linotype" w:cs="Palatino Linotype"/>
                <w:vanish/>
                <w:color w:val="FFFFFF"/>
                <w:shd w:val="clear" w:color="auto" w:fill="auto"/>
              </w:rPr>
            </w:pPr>
            <w:r>
              <w:rPr>
                <w:rStyle w:val="documentskn-mli8parentContainerleft-box"/>
                <w:rFonts w:ascii="Palatino Linotype" w:eastAsia="Palatino Linotype" w:hAnsi="Palatino Linotype" w:cs="Palatino Linotype"/>
                <w:vanish/>
                <w:color w:val="FFFFFF"/>
                <w:shd w:val="clear" w:color="auto" w:fill="auto"/>
              </w:rPr>
              <w:t>MySQL</w:t>
            </w:r>
          </w:p>
          <w:p w14:paraId="3D453AD0" w14:textId="77777777" w:rsidR="00342FB8" w:rsidRDefault="00000000">
            <w:pPr>
              <w:pStyle w:val="documentulli"/>
              <w:numPr>
                <w:ilvl w:val="0"/>
                <w:numId w:val="4"/>
              </w:numPr>
              <w:spacing w:line="320" w:lineRule="atLeast"/>
              <w:ind w:left="700" w:right="500" w:hanging="210"/>
              <w:rPr>
                <w:rStyle w:val="documentskn-mli8parentContainerleft-box"/>
                <w:rFonts w:ascii="Palatino Linotype" w:eastAsia="Palatino Linotype" w:hAnsi="Palatino Linotype" w:cs="Palatino Linotype"/>
                <w:vanish/>
                <w:color w:val="FFFFFF"/>
                <w:shd w:val="clear" w:color="auto" w:fill="auto"/>
              </w:rPr>
            </w:pPr>
            <w:r>
              <w:rPr>
                <w:rStyle w:val="documentskn-mli8parentContainerleft-box"/>
                <w:rFonts w:ascii="Palatino Linotype" w:eastAsia="Palatino Linotype" w:hAnsi="Palatino Linotype" w:cs="Palatino Linotype"/>
                <w:vanish/>
                <w:color w:val="FFFFFF"/>
                <w:shd w:val="clear" w:color="auto" w:fill="auto"/>
              </w:rPr>
              <w:t>Docker</w:t>
            </w:r>
          </w:p>
          <w:p w14:paraId="23EE02F3" w14:textId="77777777" w:rsidR="00342FB8" w:rsidRDefault="00000000">
            <w:pPr>
              <w:pStyle w:val="documentulli"/>
              <w:numPr>
                <w:ilvl w:val="0"/>
                <w:numId w:val="4"/>
              </w:numPr>
              <w:spacing w:line="320" w:lineRule="atLeast"/>
              <w:ind w:left="700" w:right="500" w:hanging="210"/>
              <w:rPr>
                <w:rStyle w:val="documentskn-mli8parentContainerleft-box"/>
                <w:rFonts w:ascii="Palatino Linotype" w:eastAsia="Palatino Linotype" w:hAnsi="Palatino Linotype" w:cs="Palatino Linotype"/>
                <w:vanish/>
                <w:color w:val="FFFFFF"/>
                <w:shd w:val="clear" w:color="auto" w:fill="auto"/>
              </w:rPr>
            </w:pPr>
            <w:r>
              <w:rPr>
                <w:rStyle w:val="documentskn-mli8parentContainerleft-box"/>
                <w:rFonts w:ascii="Palatino Linotype" w:eastAsia="Palatino Linotype" w:hAnsi="Palatino Linotype" w:cs="Palatino Linotype"/>
                <w:vanish/>
                <w:color w:val="FFFFFF"/>
                <w:shd w:val="clear" w:color="auto" w:fill="auto"/>
              </w:rPr>
              <w:t>Kubernetes</w:t>
            </w:r>
          </w:p>
          <w:p w14:paraId="7CF3DF64" w14:textId="77777777" w:rsidR="00342FB8" w:rsidRDefault="00000000">
            <w:pPr>
              <w:pStyle w:val="documentulli"/>
              <w:numPr>
                <w:ilvl w:val="0"/>
                <w:numId w:val="4"/>
              </w:numPr>
              <w:spacing w:line="320" w:lineRule="atLeast"/>
              <w:ind w:left="700" w:right="500" w:hanging="210"/>
              <w:rPr>
                <w:rStyle w:val="documentskn-mli8parentContainerleft-box"/>
                <w:rFonts w:ascii="Palatino Linotype" w:eastAsia="Palatino Linotype" w:hAnsi="Palatino Linotype" w:cs="Palatino Linotype"/>
                <w:vanish/>
                <w:color w:val="FFFFFF"/>
                <w:shd w:val="clear" w:color="auto" w:fill="auto"/>
              </w:rPr>
            </w:pPr>
            <w:r>
              <w:rPr>
                <w:rStyle w:val="documentskn-mli8parentContainerleft-box"/>
                <w:rFonts w:ascii="Palatino Linotype" w:eastAsia="Palatino Linotype" w:hAnsi="Palatino Linotype" w:cs="Palatino Linotype"/>
                <w:vanish/>
                <w:color w:val="FFFFFF"/>
                <w:shd w:val="clear" w:color="auto" w:fill="auto"/>
              </w:rPr>
              <w:t>Spring</w:t>
            </w:r>
          </w:p>
          <w:p w14:paraId="32CE0B98" w14:textId="77777777" w:rsidR="00342FB8" w:rsidRDefault="00000000">
            <w:pPr>
              <w:pStyle w:val="documentulli"/>
              <w:numPr>
                <w:ilvl w:val="0"/>
                <w:numId w:val="5"/>
              </w:numPr>
              <w:spacing w:line="320" w:lineRule="atLeast"/>
              <w:ind w:left="700" w:right="500" w:hanging="210"/>
              <w:rPr>
                <w:rStyle w:val="documentskn-mli8parentContainerleft-box"/>
                <w:rFonts w:ascii="Palatino Linotype" w:eastAsia="Palatino Linotype" w:hAnsi="Palatino Linotype" w:cs="Palatino Linotype"/>
                <w:vanish/>
                <w:color w:val="FFFFFF"/>
                <w:shd w:val="clear" w:color="auto" w:fill="auto"/>
              </w:rPr>
            </w:pPr>
            <w:r>
              <w:rPr>
                <w:rStyle w:val="documentskn-mli8parentContainerleft-box"/>
                <w:rFonts w:ascii="Palatino Linotype" w:eastAsia="Palatino Linotype" w:hAnsi="Palatino Linotype" w:cs="Palatino Linotype"/>
                <w:vanish/>
                <w:color w:val="FFFFFF"/>
                <w:shd w:val="clear" w:color="auto" w:fill="auto"/>
              </w:rPr>
              <w:t>Springboot</w:t>
            </w:r>
          </w:p>
          <w:p w14:paraId="259FA142" w14:textId="77777777" w:rsidR="00342FB8" w:rsidRDefault="00000000">
            <w:pPr>
              <w:pStyle w:val="documentulli"/>
              <w:numPr>
                <w:ilvl w:val="0"/>
                <w:numId w:val="5"/>
              </w:numPr>
              <w:spacing w:line="320" w:lineRule="atLeast"/>
              <w:ind w:left="700" w:right="500" w:hanging="210"/>
              <w:rPr>
                <w:rStyle w:val="documentskn-mli8parentContainerleft-box"/>
                <w:rFonts w:ascii="Palatino Linotype" w:eastAsia="Palatino Linotype" w:hAnsi="Palatino Linotype" w:cs="Palatino Linotype"/>
                <w:vanish/>
                <w:color w:val="FFFFFF"/>
                <w:shd w:val="clear" w:color="auto" w:fill="auto"/>
              </w:rPr>
            </w:pPr>
            <w:r>
              <w:rPr>
                <w:rStyle w:val="documentskn-mli8parentContainerleft-box"/>
                <w:rFonts w:ascii="Palatino Linotype" w:eastAsia="Palatino Linotype" w:hAnsi="Palatino Linotype" w:cs="Palatino Linotype"/>
                <w:vanish/>
                <w:color w:val="FFFFFF"/>
                <w:shd w:val="clear" w:color="auto" w:fill="auto"/>
              </w:rPr>
              <w:t>Jenkins</w:t>
            </w:r>
          </w:p>
          <w:p w14:paraId="77FA2F0C" w14:textId="77777777" w:rsidR="00342FB8" w:rsidRDefault="00000000">
            <w:pPr>
              <w:pStyle w:val="documentulli"/>
              <w:numPr>
                <w:ilvl w:val="0"/>
                <w:numId w:val="5"/>
              </w:numPr>
              <w:spacing w:line="320" w:lineRule="atLeast"/>
              <w:ind w:left="700" w:right="500" w:hanging="210"/>
              <w:rPr>
                <w:rStyle w:val="documentskn-mli8parentContainerleft-box"/>
                <w:rFonts w:ascii="Palatino Linotype" w:eastAsia="Palatino Linotype" w:hAnsi="Palatino Linotype" w:cs="Palatino Linotype"/>
                <w:vanish/>
                <w:color w:val="FFFFFF"/>
                <w:shd w:val="clear" w:color="auto" w:fill="auto"/>
              </w:rPr>
            </w:pPr>
            <w:r>
              <w:rPr>
                <w:rStyle w:val="documentskn-mli8parentContainerleft-box"/>
                <w:rFonts w:ascii="Palatino Linotype" w:eastAsia="Palatino Linotype" w:hAnsi="Palatino Linotype" w:cs="Palatino Linotype"/>
                <w:vanish/>
                <w:color w:val="FFFFFF"/>
                <w:shd w:val="clear" w:color="auto" w:fill="auto"/>
              </w:rPr>
              <w:t>JUnit</w:t>
            </w:r>
          </w:p>
          <w:p w14:paraId="53EBE9E7" w14:textId="77777777" w:rsidR="00342FB8" w:rsidRDefault="00000000">
            <w:pPr>
              <w:pStyle w:val="documentulli"/>
              <w:numPr>
                <w:ilvl w:val="0"/>
                <w:numId w:val="5"/>
              </w:numPr>
              <w:spacing w:line="320" w:lineRule="atLeast"/>
              <w:ind w:left="700" w:right="500" w:hanging="210"/>
              <w:rPr>
                <w:rStyle w:val="documentskn-mli8parentContainerleft-box"/>
                <w:rFonts w:ascii="Palatino Linotype" w:eastAsia="Palatino Linotype" w:hAnsi="Palatino Linotype" w:cs="Palatino Linotype"/>
                <w:vanish/>
                <w:color w:val="FFFFFF"/>
                <w:shd w:val="clear" w:color="auto" w:fill="auto"/>
              </w:rPr>
            </w:pPr>
            <w:r>
              <w:rPr>
                <w:rStyle w:val="documentskn-mli8parentContainerleft-box"/>
                <w:rFonts w:ascii="Palatino Linotype" w:eastAsia="Palatino Linotype" w:hAnsi="Palatino Linotype" w:cs="Palatino Linotype"/>
                <w:vanish/>
                <w:color w:val="FFFFFF"/>
                <w:shd w:val="clear" w:color="auto" w:fill="auto"/>
              </w:rPr>
              <w:t>Kafka</w:t>
            </w:r>
          </w:p>
          <w:p w14:paraId="1C791737" w14:textId="77777777" w:rsidR="00342FB8" w:rsidRDefault="00000000">
            <w:pPr>
              <w:pStyle w:val="documentulli"/>
              <w:numPr>
                <w:ilvl w:val="0"/>
                <w:numId w:val="5"/>
              </w:numPr>
              <w:spacing w:line="320" w:lineRule="atLeast"/>
              <w:ind w:left="700" w:right="500" w:hanging="210"/>
              <w:rPr>
                <w:rStyle w:val="documentskn-mli8parentContainerleft-box"/>
                <w:rFonts w:ascii="Palatino Linotype" w:eastAsia="Palatino Linotype" w:hAnsi="Palatino Linotype" w:cs="Palatino Linotype"/>
                <w:vanish/>
                <w:color w:val="FFFFFF"/>
                <w:shd w:val="clear" w:color="auto" w:fill="auto"/>
              </w:rPr>
            </w:pPr>
            <w:r>
              <w:rPr>
                <w:rStyle w:val="documentskn-mli8parentContainerleft-box"/>
                <w:rFonts w:ascii="Palatino Linotype" w:eastAsia="Palatino Linotype" w:hAnsi="Palatino Linotype" w:cs="Palatino Linotype"/>
                <w:vanish/>
                <w:color w:val="FFFFFF"/>
                <w:shd w:val="clear" w:color="auto" w:fill="auto"/>
              </w:rPr>
              <w:t>Mockito</w:t>
            </w:r>
          </w:p>
          <w:p w14:paraId="6C7C59B7" w14:textId="77777777" w:rsidR="00342FB8" w:rsidRDefault="00000000">
            <w:pPr>
              <w:pStyle w:val="documentulli"/>
              <w:numPr>
                <w:ilvl w:val="0"/>
                <w:numId w:val="5"/>
              </w:numPr>
              <w:spacing w:line="320" w:lineRule="atLeast"/>
              <w:ind w:left="700" w:right="500" w:hanging="210"/>
              <w:rPr>
                <w:rStyle w:val="documentskn-mli8parentContainerleft-box"/>
                <w:rFonts w:ascii="Palatino Linotype" w:eastAsia="Palatino Linotype" w:hAnsi="Palatino Linotype" w:cs="Palatino Linotype"/>
                <w:vanish/>
                <w:color w:val="FFFFFF"/>
                <w:shd w:val="clear" w:color="auto" w:fill="auto"/>
              </w:rPr>
            </w:pPr>
            <w:r>
              <w:rPr>
                <w:rStyle w:val="documentskn-mli8parentContainerleft-box"/>
                <w:rFonts w:ascii="Palatino Linotype" w:eastAsia="Palatino Linotype" w:hAnsi="Palatino Linotype" w:cs="Palatino Linotype"/>
                <w:vanish/>
                <w:color w:val="FFFFFF"/>
                <w:shd w:val="clear" w:color="auto" w:fill="auto"/>
              </w:rPr>
              <w:t>HTML</w:t>
            </w:r>
          </w:p>
          <w:p w14:paraId="798ABF48" w14:textId="77777777" w:rsidR="00342FB8" w:rsidRDefault="00000000">
            <w:pPr>
              <w:pStyle w:val="documentulli"/>
              <w:numPr>
                <w:ilvl w:val="0"/>
                <w:numId w:val="5"/>
              </w:numPr>
              <w:spacing w:line="320" w:lineRule="atLeast"/>
              <w:ind w:left="700" w:right="500" w:hanging="210"/>
              <w:rPr>
                <w:rStyle w:val="documentskn-mli8parentContainerleft-box"/>
                <w:rFonts w:ascii="Palatino Linotype" w:eastAsia="Palatino Linotype" w:hAnsi="Palatino Linotype" w:cs="Palatino Linotype"/>
                <w:vanish/>
                <w:color w:val="FFFFFF"/>
                <w:shd w:val="clear" w:color="auto" w:fill="auto"/>
              </w:rPr>
            </w:pPr>
            <w:r>
              <w:rPr>
                <w:rStyle w:val="documentskn-mli8parentContainerleft-box"/>
                <w:rFonts w:ascii="Palatino Linotype" w:eastAsia="Palatino Linotype" w:hAnsi="Palatino Linotype" w:cs="Palatino Linotype"/>
                <w:vanish/>
                <w:color w:val="FFFFFF"/>
                <w:shd w:val="clear" w:color="auto" w:fill="auto"/>
              </w:rPr>
              <w:t>CSS</w:t>
            </w:r>
          </w:p>
          <w:p w14:paraId="5AD92C75" w14:textId="77777777" w:rsidR="00342FB8" w:rsidRDefault="00000000">
            <w:pPr>
              <w:pStyle w:val="documentulli"/>
              <w:numPr>
                <w:ilvl w:val="0"/>
                <w:numId w:val="5"/>
              </w:numPr>
              <w:spacing w:line="320" w:lineRule="atLeast"/>
              <w:ind w:left="700" w:right="500" w:hanging="210"/>
              <w:rPr>
                <w:rStyle w:val="documentskn-mli8parentContainerleft-box"/>
                <w:rFonts w:ascii="Palatino Linotype" w:eastAsia="Palatino Linotype" w:hAnsi="Palatino Linotype" w:cs="Palatino Linotype"/>
                <w:vanish/>
                <w:color w:val="FFFFFF"/>
                <w:shd w:val="clear" w:color="auto" w:fill="auto"/>
              </w:rPr>
            </w:pPr>
            <w:r>
              <w:rPr>
                <w:rStyle w:val="documentskn-mli8parentContainerleft-box"/>
                <w:rFonts w:ascii="Palatino Linotype" w:eastAsia="Palatino Linotype" w:hAnsi="Palatino Linotype" w:cs="Palatino Linotype"/>
                <w:vanish/>
                <w:color w:val="FFFFFF"/>
                <w:shd w:val="clear" w:color="auto" w:fill="auto"/>
              </w:rPr>
              <w:t>Hibernate ORM</w:t>
            </w:r>
          </w:p>
          <w:p w14:paraId="588B75B8" w14:textId="77777777" w:rsidR="00342FB8" w:rsidRDefault="00342FB8">
            <w:pPr>
              <w:pStyle w:val="div"/>
              <w:spacing w:line="440" w:lineRule="exact"/>
              <w:ind w:left="500" w:right="500"/>
              <w:rPr>
                <w:rStyle w:val="documentskn-mli8parentContainerleft-box"/>
                <w:rFonts w:ascii="Palatino Linotype" w:eastAsia="Palatino Linotype" w:hAnsi="Palatino Linotype" w:cs="Palatino Linotype"/>
                <w:color w:val="FFFFFF"/>
                <w:shd w:val="clear" w:color="auto" w:fill="auto"/>
              </w:rPr>
            </w:pPr>
          </w:p>
          <w:tbl>
            <w:tblPr>
              <w:tblStyle w:val="documentbordertable"/>
              <w:tblW w:w="0" w:type="auto"/>
              <w:tblCellSpacing w:w="0" w:type="dxa"/>
              <w:tblInd w:w="500" w:type="dxa"/>
              <w:tblLayout w:type="fixed"/>
              <w:tblCellMar>
                <w:left w:w="0" w:type="dxa"/>
                <w:right w:w="0" w:type="dxa"/>
              </w:tblCellMar>
              <w:tblLook w:val="05E0" w:firstRow="1" w:lastRow="1" w:firstColumn="1" w:lastColumn="1" w:noHBand="0" w:noVBand="1"/>
            </w:tblPr>
            <w:tblGrid>
              <w:gridCol w:w="4640"/>
            </w:tblGrid>
            <w:tr w:rsidR="00342FB8" w14:paraId="4161A5DB" w14:textId="77777777">
              <w:trPr>
                <w:trHeight w:hRule="exact" w:val="180"/>
                <w:tblCellSpacing w:w="0" w:type="dxa"/>
              </w:trPr>
              <w:tc>
                <w:tcPr>
                  <w:tcW w:w="4640" w:type="dxa"/>
                  <w:tcBorders>
                    <w:top w:val="single" w:sz="16" w:space="0" w:color="FFFFFF"/>
                  </w:tcBorders>
                  <w:tcMar>
                    <w:top w:w="0" w:type="dxa"/>
                    <w:left w:w="0" w:type="dxa"/>
                    <w:bottom w:w="0" w:type="dxa"/>
                    <w:right w:w="0" w:type="dxa"/>
                  </w:tcMar>
                  <w:vAlign w:val="bottom"/>
                  <w:hideMark/>
                </w:tcPr>
                <w:p w14:paraId="792FFF4A" w14:textId="77777777" w:rsidR="00342FB8" w:rsidRDefault="00000000">
                  <w:pPr>
                    <w:rPr>
                      <w:rStyle w:val="documentskn-mli8parentContainerleft-box"/>
                      <w:rFonts w:ascii="Palatino Linotype" w:eastAsia="Palatino Linotype" w:hAnsi="Palatino Linotype" w:cs="Palatino Linotype"/>
                      <w:color w:val="FFFFFF"/>
                      <w:shd w:val="clear" w:color="auto" w:fill="auto"/>
                    </w:rPr>
                  </w:pPr>
                  <w:r>
                    <w:rPr>
                      <w:rStyle w:val="documentleft-boxbordercell"/>
                      <w:rFonts w:ascii="Palatino Linotype" w:eastAsia="Palatino Linotype" w:hAnsi="Palatino Linotype" w:cs="Palatino Linotype"/>
                      <w:color w:val="FFFFFF"/>
                    </w:rPr>
                    <w:t> </w:t>
                  </w:r>
                </w:p>
              </w:tc>
            </w:tr>
          </w:tbl>
          <w:p w14:paraId="5A2492A8" w14:textId="77777777" w:rsidR="00342FB8" w:rsidRDefault="00000000">
            <w:pPr>
              <w:pStyle w:val="documentparentContainerleft-boxsectiontitle"/>
              <w:pBdr>
                <w:bottom w:val="none" w:sz="0" w:space="5" w:color="auto"/>
              </w:pBdr>
              <w:spacing w:line="300" w:lineRule="atLeast"/>
              <w:ind w:left="500" w:right="500"/>
              <w:rPr>
                <w:rStyle w:val="documentskn-mli8parentContainerleft-box"/>
                <w:rFonts w:ascii="Palatino Linotype" w:eastAsia="Palatino Linotype" w:hAnsi="Palatino Linotype" w:cs="Palatino Linotype"/>
                <w:b/>
                <w:bCs/>
                <w:caps/>
                <w:spacing w:val="10"/>
                <w:sz w:val="26"/>
                <w:szCs w:val="26"/>
                <w:shd w:val="clear" w:color="auto" w:fill="auto"/>
              </w:rPr>
            </w:pPr>
            <w:r>
              <w:rPr>
                <w:rStyle w:val="documentskn-mli8parentContainerleft-box"/>
                <w:rFonts w:ascii="Palatino Linotype" w:eastAsia="Palatino Linotype" w:hAnsi="Palatino Linotype" w:cs="Palatino Linotype"/>
                <w:b/>
                <w:bCs/>
                <w:caps/>
                <w:spacing w:val="10"/>
                <w:sz w:val="26"/>
                <w:szCs w:val="26"/>
                <w:shd w:val="clear" w:color="auto" w:fill="auto"/>
              </w:rPr>
              <w:lastRenderedPageBreak/>
              <w:t>References</w:t>
            </w:r>
          </w:p>
          <w:p w14:paraId="481B178A" w14:textId="77777777" w:rsidR="00342FB8" w:rsidRDefault="00000000">
            <w:pPr>
              <w:pStyle w:val="documentskn-mli8singlecolumn"/>
              <w:spacing w:after="440" w:line="320" w:lineRule="atLeast"/>
              <w:ind w:left="500" w:right="500"/>
              <w:rPr>
                <w:rStyle w:val="documentskn-mli8parentContainerleft-box"/>
                <w:rFonts w:ascii="Palatino Linotype" w:eastAsia="Palatino Linotype" w:hAnsi="Palatino Linotype" w:cs="Palatino Linotype"/>
                <w:color w:val="FFFFFF"/>
                <w:shd w:val="clear" w:color="auto" w:fill="auto"/>
              </w:rPr>
            </w:pPr>
            <w:r>
              <w:rPr>
                <w:rStyle w:val="documentskn-mli8parentContainerleft-box"/>
                <w:rFonts w:ascii="Palatino Linotype" w:eastAsia="Palatino Linotype" w:hAnsi="Palatino Linotype" w:cs="Palatino Linotype"/>
                <w:color w:val="FFFFFF"/>
                <w:shd w:val="clear" w:color="auto" w:fill="auto"/>
              </w:rPr>
              <w:t>References will provided upon request.</w:t>
            </w:r>
          </w:p>
        </w:tc>
        <w:tc>
          <w:tcPr>
            <w:tcW w:w="500" w:type="dxa"/>
            <w:tcMar>
              <w:top w:w="0" w:type="dxa"/>
              <w:left w:w="0" w:type="dxa"/>
              <w:bottom w:w="0" w:type="dxa"/>
              <w:right w:w="0" w:type="dxa"/>
            </w:tcMar>
            <w:vAlign w:val="bottom"/>
            <w:hideMark/>
          </w:tcPr>
          <w:p w14:paraId="5262E12C" w14:textId="77777777" w:rsidR="00342FB8" w:rsidRDefault="00342FB8">
            <w:pPr>
              <w:pStyle w:val="documentpaddingcellParagraph"/>
              <w:spacing w:line="320" w:lineRule="atLeast"/>
              <w:textAlignment w:val="auto"/>
              <w:rPr>
                <w:rStyle w:val="documentpaddingcell"/>
                <w:rFonts w:ascii="Palatino Linotype" w:eastAsia="Palatino Linotype" w:hAnsi="Palatino Linotype" w:cs="Palatino Linotype"/>
                <w:color w:val="020303"/>
              </w:rPr>
            </w:pPr>
          </w:p>
        </w:tc>
        <w:tc>
          <w:tcPr>
            <w:tcW w:w="6600" w:type="dxa"/>
            <w:tcMar>
              <w:top w:w="500" w:type="dxa"/>
              <w:left w:w="0" w:type="dxa"/>
              <w:bottom w:w="500" w:type="dxa"/>
              <w:right w:w="0" w:type="dxa"/>
            </w:tcMar>
            <w:hideMark/>
          </w:tcPr>
          <w:p w14:paraId="36653F3C" w14:textId="77777777" w:rsidR="00342FB8" w:rsidRDefault="00342FB8">
            <w:pPr>
              <w:spacing w:line="2980" w:lineRule="atLeast"/>
            </w:pPr>
          </w:p>
          <w:p w14:paraId="6537AA00" w14:textId="77777777" w:rsidR="00342FB8" w:rsidRDefault="00000000">
            <w:pPr>
              <w:pStyle w:val="documentright-boxsectionnth-child1bordercell"/>
              <w:pBdr>
                <w:top w:val="single" w:sz="16" w:space="0" w:color="4A4A4A"/>
              </w:pBdr>
              <w:spacing w:line="320" w:lineRule="atLeast"/>
              <w:rPr>
                <w:rStyle w:val="documentskn-mli8parentContainerright-box"/>
                <w:rFonts w:ascii="Palatino Linotype" w:eastAsia="Palatino Linotype" w:hAnsi="Palatino Linotype" w:cs="Palatino Linotype"/>
                <w:color w:val="020303"/>
              </w:rPr>
            </w:pPr>
            <w:r>
              <w:rPr>
                <w:rStyle w:val="documentskn-mli8parentContainerright-box"/>
                <w:rFonts w:ascii="Palatino Linotype" w:eastAsia="Palatino Linotype" w:hAnsi="Palatino Linotype" w:cs="Palatino Linotype"/>
                <w:color w:val="020303"/>
              </w:rPr>
              <w:t> </w:t>
            </w:r>
          </w:p>
          <w:p w14:paraId="2381AD99" w14:textId="77777777" w:rsidR="00342FB8" w:rsidRDefault="00000000">
            <w:pPr>
              <w:pStyle w:val="documentparentContainerleft-boxsectiontitle"/>
              <w:spacing w:line="300" w:lineRule="atLeast"/>
              <w:rPr>
                <w:rStyle w:val="documentskn-mli8parentContainerright-box"/>
                <w:rFonts w:ascii="Palatino Linotype" w:eastAsia="Palatino Linotype" w:hAnsi="Palatino Linotype" w:cs="Palatino Linotype"/>
                <w:b/>
                <w:bCs/>
                <w:caps/>
                <w:vanish/>
                <w:color w:val="020303"/>
                <w:spacing w:val="10"/>
                <w:sz w:val="26"/>
                <w:szCs w:val="26"/>
              </w:rPr>
            </w:pPr>
            <w:r>
              <w:rPr>
                <w:rStyle w:val="documentskn-mli8parentContainerright-box"/>
                <w:rFonts w:ascii="Palatino Linotype" w:eastAsia="Palatino Linotype" w:hAnsi="Palatino Linotype" w:cs="Palatino Linotype"/>
                <w:b/>
                <w:bCs/>
                <w:caps/>
                <w:vanish/>
                <w:color w:val="020303"/>
                <w:spacing w:val="10"/>
                <w:sz w:val="26"/>
                <w:szCs w:val="26"/>
              </w:rPr>
              <w:t>Professional Summary</w:t>
            </w:r>
          </w:p>
          <w:p w14:paraId="40ED9A21" w14:textId="77777777" w:rsidR="00342FB8" w:rsidRDefault="00000000">
            <w:pPr>
              <w:pStyle w:val="p"/>
              <w:spacing w:line="320" w:lineRule="atLeast"/>
              <w:rPr>
                <w:rStyle w:val="documentskn-mli8parentContainerright-box"/>
                <w:rFonts w:ascii="Palatino Linotype" w:eastAsia="Palatino Linotype" w:hAnsi="Palatino Linotype" w:cs="Palatino Linotype"/>
                <w:color w:val="020303"/>
              </w:rPr>
            </w:pPr>
            <w:r>
              <w:rPr>
                <w:rStyle w:val="Strong1"/>
                <w:rFonts w:ascii="Palatino Linotype" w:eastAsia="Palatino Linotype" w:hAnsi="Palatino Linotype" w:cs="Palatino Linotype"/>
                <w:b/>
                <w:bCs/>
                <w:color w:val="020303"/>
              </w:rPr>
              <w:t>PROFESSIONAL SUMMARY:</w:t>
            </w:r>
          </w:p>
          <w:p w14:paraId="763EABC4" w14:textId="77777777" w:rsidR="00342FB8" w:rsidRDefault="00342FB8">
            <w:pPr>
              <w:pStyle w:val="p"/>
              <w:spacing w:line="320" w:lineRule="atLeast"/>
              <w:rPr>
                <w:rStyle w:val="documentskn-mli8parentContainerright-box"/>
                <w:rFonts w:ascii="Palatino Linotype" w:eastAsia="Palatino Linotype" w:hAnsi="Palatino Linotype" w:cs="Palatino Linotype"/>
                <w:color w:val="020303"/>
              </w:rPr>
            </w:pPr>
          </w:p>
          <w:p w14:paraId="5D507EDB" w14:textId="77777777" w:rsidR="00342FB8" w:rsidRDefault="00000000">
            <w:pPr>
              <w:pStyle w:val="p"/>
              <w:spacing w:after="440" w:line="320" w:lineRule="atLeast"/>
              <w:rPr>
                <w:rStyle w:val="documentskn-mli8parentContainerright-box"/>
                <w:rFonts w:ascii="Palatino Linotype" w:eastAsia="Palatino Linotype" w:hAnsi="Palatino Linotype" w:cs="Palatino Linotype"/>
                <w:color w:val="020303"/>
              </w:rPr>
            </w:pPr>
            <w:r>
              <w:rPr>
                <w:rStyle w:val="documentskn-mli8parentContainerright-box"/>
                <w:rFonts w:ascii="Palatino Linotype" w:eastAsia="Palatino Linotype" w:hAnsi="Palatino Linotype" w:cs="Palatino Linotype"/>
                <w:color w:val="020303"/>
              </w:rPr>
              <w:t>Accomplished Full Stack Java Developer with 6+ years of expertise in designing, developing, and maintaining cutting-edge software solutions. Proficient in Java 11, React, and JavaScript, with a proven track record of creating scalable and responsive full-stack applications. Strong database management skills, having implemented and optimized MongoDB and MySQL databases for efficient data storage and retrieval. Adept at creating RESTful APIs to facilitate seamless communication between frontend and backend systems. Experienced in event-driven architecture, utilizing Kafka for real-time data streaming and enhancing system responsiveness. Extensive AWS experience, deploying applications on cloud infrastructure for optimal performance and scalability. Skilled in containerization using Docker and orchestration with Kubernetes, streamlining deployment processes. Expert in continuous integration and delivery, implementing Jenkins pipelines to reduce time-</w:t>
            </w:r>
            <w:proofErr w:type="spellStart"/>
            <w:r>
              <w:rPr>
                <w:rStyle w:val="documentskn-mli8parentContainerright-box"/>
                <w:rFonts w:ascii="Palatino Linotype" w:eastAsia="Palatino Linotype" w:hAnsi="Palatino Linotype" w:cs="Palatino Linotype"/>
                <w:color w:val="020303"/>
              </w:rPr>
              <w:t>tomarket</w:t>
            </w:r>
            <w:proofErr w:type="spellEnd"/>
            <w:r>
              <w:rPr>
                <w:rStyle w:val="documentskn-mli8parentContainerright-box"/>
                <w:rFonts w:ascii="Palatino Linotype" w:eastAsia="Palatino Linotype" w:hAnsi="Palatino Linotype" w:cs="Palatino Linotype"/>
                <w:color w:val="020303"/>
              </w:rPr>
              <w:t xml:space="preserve"> for software releases. Proven ability in conducting comprehensive unit testing using JUnit and Mockito, ensuring high code quality. Collaborative team player, providing mentorship and technical guidance to foster an innovative and cohesive work environment. In-depth knowledge of Java Spring and Spring Boot frameworks in backend development. Proficient in Angular for frontend development, ensuring a seamless full-stack experience. Accomplished in integrating MySQL and MongoDB databases, ensuring data integrity and efficiency. Strong problem-solving and troubleshooting skills, with a focus on delivering reliable and scalable solutions. Committed to staying updated on industry trends, incorporating emerging technologies into development processes to enhance project outcomes.</w:t>
            </w:r>
          </w:p>
          <w:tbl>
            <w:tblPr>
              <w:tblStyle w:val="documentbordertable"/>
              <w:tblW w:w="0" w:type="auto"/>
              <w:tblCellSpacing w:w="0" w:type="dxa"/>
              <w:tblLayout w:type="fixed"/>
              <w:tblCellMar>
                <w:left w:w="0" w:type="dxa"/>
                <w:right w:w="0" w:type="dxa"/>
              </w:tblCellMar>
              <w:tblLook w:val="05E0" w:firstRow="1" w:lastRow="1" w:firstColumn="1" w:lastColumn="1" w:noHBand="0" w:noVBand="1"/>
            </w:tblPr>
            <w:tblGrid>
              <w:gridCol w:w="6600"/>
            </w:tblGrid>
            <w:tr w:rsidR="00342FB8" w14:paraId="749BEFBE" w14:textId="77777777">
              <w:trPr>
                <w:trHeight w:hRule="exact" w:val="180"/>
                <w:tblCellSpacing w:w="0" w:type="dxa"/>
              </w:trPr>
              <w:tc>
                <w:tcPr>
                  <w:tcW w:w="6600" w:type="dxa"/>
                  <w:tcBorders>
                    <w:top w:val="single" w:sz="16" w:space="0" w:color="4A4A4A"/>
                  </w:tcBorders>
                  <w:tcMar>
                    <w:top w:w="0" w:type="dxa"/>
                    <w:left w:w="0" w:type="dxa"/>
                    <w:bottom w:w="0" w:type="dxa"/>
                    <w:right w:w="0" w:type="dxa"/>
                  </w:tcMar>
                  <w:vAlign w:val="bottom"/>
                  <w:hideMark/>
                </w:tcPr>
                <w:p w14:paraId="741F6CC0" w14:textId="77777777" w:rsidR="00342FB8" w:rsidRDefault="00000000">
                  <w:pPr>
                    <w:rPr>
                      <w:rStyle w:val="documentskn-mli8parentContainerright-box"/>
                      <w:rFonts w:ascii="Palatino Linotype" w:eastAsia="Palatino Linotype" w:hAnsi="Palatino Linotype" w:cs="Palatino Linotype"/>
                      <w:color w:val="020303"/>
                    </w:rPr>
                  </w:pPr>
                  <w:r>
                    <w:rPr>
                      <w:rStyle w:val="documentleft-boxbordercell"/>
                      <w:rFonts w:ascii="Palatino Linotype" w:eastAsia="Palatino Linotype" w:hAnsi="Palatino Linotype" w:cs="Palatino Linotype"/>
                      <w:color w:val="020303"/>
                    </w:rPr>
                    <w:t> </w:t>
                  </w:r>
                </w:p>
              </w:tc>
            </w:tr>
          </w:tbl>
          <w:p w14:paraId="1D493EBE" w14:textId="77777777" w:rsidR="00342FB8" w:rsidRDefault="00000000">
            <w:pPr>
              <w:pStyle w:val="documentparentContainerleft-boxsectiontitle"/>
              <w:spacing w:line="300" w:lineRule="atLeast"/>
              <w:rPr>
                <w:rStyle w:val="documentskn-mli8parentContainerright-box"/>
                <w:rFonts w:ascii="Palatino Linotype" w:eastAsia="Palatino Linotype" w:hAnsi="Palatino Linotype" w:cs="Palatino Linotype"/>
                <w:b/>
                <w:bCs/>
                <w:caps/>
                <w:color w:val="020303"/>
                <w:spacing w:val="10"/>
                <w:sz w:val="26"/>
                <w:szCs w:val="26"/>
              </w:rPr>
            </w:pPr>
            <w:r>
              <w:rPr>
                <w:rStyle w:val="documentskn-mli8parentContainerright-box"/>
                <w:rFonts w:ascii="Palatino Linotype" w:eastAsia="Palatino Linotype" w:hAnsi="Palatino Linotype" w:cs="Palatino Linotype"/>
                <w:b/>
                <w:bCs/>
                <w:caps/>
                <w:color w:val="020303"/>
                <w:spacing w:val="10"/>
                <w:sz w:val="26"/>
                <w:szCs w:val="26"/>
              </w:rPr>
              <w:lastRenderedPageBreak/>
              <w:t>Work History</w:t>
            </w:r>
          </w:p>
          <w:p w14:paraId="1DF8B619" w14:textId="77777777" w:rsidR="00342FB8" w:rsidRDefault="00000000">
            <w:pPr>
              <w:pStyle w:val="documentskn-mli8dispBlock"/>
              <w:spacing w:line="320" w:lineRule="atLeast"/>
              <w:rPr>
                <w:rStyle w:val="documentskn-mli8parentContainerright-box"/>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August 2022 - Current</w:t>
            </w:r>
          </w:p>
          <w:p w14:paraId="696EA3F6" w14:textId="77777777" w:rsidR="00342FB8" w:rsidRDefault="00000000">
            <w:pPr>
              <w:pStyle w:val="documentskn-mli8dispBlock"/>
              <w:spacing w:line="320" w:lineRule="atLeast"/>
              <w:rPr>
                <w:rStyle w:val="documentskn-mli8parentContainerright-box"/>
                <w:rFonts w:ascii="Palatino Linotype" w:eastAsia="Palatino Linotype" w:hAnsi="Palatino Linotype" w:cs="Palatino Linotype"/>
                <w:color w:val="020303"/>
              </w:rPr>
            </w:pPr>
            <w:r>
              <w:rPr>
                <w:rStyle w:val="documentskn-mli8txtBoldCharacter"/>
                <w:rFonts w:ascii="Palatino Linotype" w:eastAsia="Palatino Linotype" w:hAnsi="Palatino Linotype" w:cs="Palatino Linotype"/>
                <w:color w:val="020303"/>
              </w:rPr>
              <w:t>Full Stack Developer</w:t>
            </w:r>
            <w:r>
              <w:rPr>
                <w:rStyle w:val="span"/>
                <w:rFonts w:ascii="Palatino Linotype" w:eastAsia="Palatino Linotype" w:hAnsi="Palatino Linotype" w:cs="Palatino Linotype"/>
                <w:color w:val="020303"/>
              </w:rPr>
              <w:t xml:space="preserve"> </w:t>
            </w:r>
            <w:r>
              <w:rPr>
                <w:rStyle w:val="documentskn-mli8txtBoldCharacter"/>
                <w:rFonts w:ascii="Palatino Linotype" w:eastAsia="Palatino Linotype" w:hAnsi="Palatino Linotype" w:cs="Palatino Linotype"/>
                <w:i/>
                <w:iCs/>
                <w:color w:val="020303"/>
              </w:rPr>
              <w:t>Western Union</w:t>
            </w:r>
            <w:r>
              <w:rPr>
                <w:rStyle w:val="documentskn-mli8parentContainerright-box"/>
                <w:rFonts w:ascii="Palatino Linotype" w:eastAsia="Palatino Linotype" w:hAnsi="Palatino Linotype" w:cs="Palatino Linotype"/>
                <w:color w:val="020303"/>
              </w:rPr>
              <w:t xml:space="preserve"> </w:t>
            </w:r>
          </w:p>
          <w:p w14:paraId="54950E20" w14:textId="77777777" w:rsidR="00342FB8" w:rsidRDefault="00000000">
            <w:pPr>
              <w:pStyle w:val="documentulli"/>
              <w:numPr>
                <w:ilvl w:val="0"/>
                <w:numId w:val="6"/>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Led the design and development of scalable full-stack applications using Java 11, React, and JavaScript</w:t>
            </w:r>
          </w:p>
          <w:p w14:paraId="754BC1D4" w14:textId="77777777" w:rsidR="00342FB8" w:rsidRDefault="00000000">
            <w:pPr>
              <w:pStyle w:val="documentulli"/>
              <w:numPr>
                <w:ilvl w:val="0"/>
                <w:numId w:val="6"/>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Implemented and maintained MongoDB and MySQL databases, optimizing data storage and retrieval efficiency</w:t>
            </w:r>
          </w:p>
          <w:p w14:paraId="7657EAE8" w14:textId="77777777" w:rsidR="00342FB8" w:rsidRDefault="00000000">
            <w:pPr>
              <w:pStyle w:val="documentulli"/>
              <w:numPr>
                <w:ilvl w:val="0"/>
                <w:numId w:val="6"/>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Created RESTful APIs to enable seamless communication between frontend and backend systems</w:t>
            </w:r>
          </w:p>
          <w:p w14:paraId="25DBC117" w14:textId="77777777" w:rsidR="00342FB8" w:rsidRDefault="00000000">
            <w:pPr>
              <w:pStyle w:val="documentulli"/>
              <w:numPr>
                <w:ilvl w:val="0"/>
                <w:numId w:val="6"/>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Utilized Kafka for real-time data streaming, implementing an event-driven architecture for improved system responsiveness</w:t>
            </w:r>
          </w:p>
          <w:p w14:paraId="7A8B5E1A" w14:textId="77777777" w:rsidR="00342FB8" w:rsidRDefault="00000000">
            <w:pPr>
              <w:pStyle w:val="documentulli"/>
              <w:numPr>
                <w:ilvl w:val="0"/>
                <w:numId w:val="6"/>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Deployed applications on AWS, leveraging services such as EC2, S3, and Lambda for optimal performance and scalability</w:t>
            </w:r>
          </w:p>
          <w:p w14:paraId="4FA607FA" w14:textId="77777777" w:rsidR="00342FB8" w:rsidRDefault="00000000">
            <w:pPr>
              <w:pStyle w:val="documentulli"/>
              <w:numPr>
                <w:ilvl w:val="0"/>
                <w:numId w:val="6"/>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Containerized applications using Docker and orchestrated them with Kubernetes for streamlined deployment</w:t>
            </w:r>
          </w:p>
          <w:p w14:paraId="2F8CD777" w14:textId="77777777" w:rsidR="00342FB8" w:rsidRDefault="00000000">
            <w:pPr>
              <w:pStyle w:val="documentulli"/>
              <w:numPr>
                <w:ilvl w:val="0"/>
                <w:numId w:val="6"/>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Implemented continuous integration and delivery pipelines with Jenkins, reducing time-to-market for software releases</w:t>
            </w:r>
          </w:p>
          <w:p w14:paraId="4932BB4F" w14:textId="77777777" w:rsidR="00342FB8" w:rsidRDefault="00000000">
            <w:pPr>
              <w:pStyle w:val="documentulli"/>
              <w:numPr>
                <w:ilvl w:val="0"/>
                <w:numId w:val="6"/>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Conducted comprehensive unit testing using JUnit and Mockito to ensure robust code quality</w:t>
            </w:r>
          </w:p>
          <w:p w14:paraId="3A489FB0" w14:textId="77777777" w:rsidR="00342FB8" w:rsidRDefault="00000000">
            <w:pPr>
              <w:pStyle w:val="documentulli"/>
              <w:numPr>
                <w:ilvl w:val="0"/>
                <w:numId w:val="6"/>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Collaborated with cross-functional teams to gather requirements and implement features according to business needs</w:t>
            </w:r>
          </w:p>
          <w:p w14:paraId="0F23028D" w14:textId="77777777" w:rsidR="00342FB8" w:rsidRDefault="00000000">
            <w:pPr>
              <w:pStyle w:val="documentulli"/>
              <w:numPr>
                <w:ilvl w:val="0"/>
                <w:numId w:val="6"/>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Provided mentorship and technical guidance to junior developers, fostering a collaborative and innovative team culture.</w:t>
            </w:r>
          </w:p>
          <w:p w14:paraId="4D258602" w14:textId="77777777" w:rsidR="00342FB8" w:rsidRDefault="00000000">
            <w:pPr>
              <w:pStyle w:val="documentskn-mli8dispBlock"/>
              <w:pBdr>
                <w:top w:val="none" w:sz="0" w:space="14" w:color="auto"/>
              </w:pBdr>
              <w:spacing w:line="320" w:lineRule="atLeast"/>
              <w:rPr>
                <w:rStyle w:val="documentskn-mli8parentContainerright-box"/>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February 2021 - July 2022</w:t>
            </w:r>
          </w:p>
          <w:p w14:paraId="3392C9B4" w14:textId="77777777" w:rsidR="00342FB8" w:rsidRDefault="00000000">
            <w:pPr>
              <w:pStyle w:val="documentskn-mli8dispBlock"/>
              <w:spacing w:line="320" w:lineRule="atLeast"/>
              <w:rPr>
                <w:rStyle w:val="documentskn-mli8parentContainerright-box"/>
                <w:rFonts w:ascii="Palatino Linotype" w:eastAsia="Palatino Linotype" w:hAnsi="Palatino Linotype" w:cs="Palatino Linotype"/>
                <w:color w:val="020303"/>
              </w:rPr>
            </w:pPr>
            <w:r>
              <w:rPr>
                <w:rStyle w:val="documentskn-mli8txtBoldCharacter"/>
                <w:rFonts w:ascii="Palatino Linotype" w:eastAsia="Palatino Linotype" w:hAnsi="Palatino Linotype" w:cs="Palatino Linotype"/>
                <w:color w:val="020303"/>
              </w:rPr>
              <w:t>Full Stack Developer</w:t>
            </w:r>
            <w:r>
              <w:rPr>
                <w:rStyle w:val="span"/>
                <w:rFonts w:ascii="Palatino Linotype" w:eastAsia="Palatino Linotype" w:hAnsi="Palatino Linotype" w:cs="Palatino Linotype"/>
                <w:color w:val="020303"/>
              </w:rPr>
              <w:t xml:space="preserve"> </w:t>
            </w:r>
            <w:r>
              <w:rPr>
                <w:rStyle w:val="documentskn-mli8txtBoldCharacter"/>
                <w:rFonts w:ascii="Palatino Linotype" w:eastAsia="Palatino Linotype" w:hAnsi="Palatino Linotype" w:cs="Palatino Linotype"/>
                <w:i/>
                <w:iCs/>
                <w:color w:val="020303"/>
              </w:rPr>
              <w:t>Home Depot</w:t>
            </w:r>
            <w:r>
              <w:rPr>
                <w:rStyle w:val="documentskn-mli8parentContainerright-box"/>
                <w:rFonts w:ascii="Palatino Linotype" w:eastAsia="Palatino Linotype" w:hAnsi="Palatino Linotype" w:cs="Palatino Linotype"/>
                <w:color w:val="020303"/>
              </w:rPr>
              <w:t xml:space="preserve"> </w:t>
            </w:r>
          </w:p>
          <w:p w14:paraId="2150C31A" w14:textId="77777777" w:rsidR="00342FB8" w:rsidRDefault="00000000">
            <w:pPr>
              <w:pStyle w:val="documentulli"/>
              <w:numPr>
                <w:ilvl w:val="0"/>
                <w:numId w:val="7"/>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Developed and maintained Java-based full-stack applications, ensuring seamless integration of frontend and backend components</w:t>
            </w:r>
          </w:p>
          <w:p w14:paraId="32598594" w14:textId="77777777" w:rsidR="00342FB8" w:rsidRDefault="00000000">
            <w:pPr>
              <w:pStyle w:val="documentulli"/>
              <w:numPr>
                <w:ilvl w:val="0"/>
                <w:numId w:val="7"/>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Utilized Java 11, React, and JavaScript for frontend development, enhancing the user interface and experience</w:t>
            </w:r>
          </w:p>
          <w:p w14:paraId="2F663D08" w14:textId="77777777" w:rsidR="00342FB8" w:rsidRDefault="00000000">
            <w:pPr>
              <w:pStyle w:val="documentulli"/>
              <w:numPr>
                <w:ilvl w:val="0"/>
                <w:numId w:val="7"/>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Implemented MongoDB and MySQL databases for efficient data storage and retrieval</w:t>
            </w:r>
          </w:p>
          <w:p w14:paraId="00403394" w14:textId="77777777" w:rsidR="00342FB8" w:rsidRDefault="00000000">
            <w:pPr>
              <w:pStyle w:val="documentulli"/>
              <w:numPr>
                <w:ilvl w:val="0"/>
                <w:numId w:val="7"/>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Designed and implemented RESTful APIs to facilitate communication between different system components</w:t>
            </w:r>
          </w:p>
          <w:p w14:paraId="3A0755CF" w14:textId="77777777" w:rsidR="00342FB8" w:rsidRDefault="00000000">
            <w:pPr>
              <w:pStyle w:val="documentulli"/>
              <w:numPr>
                <w:ilvl w:val="0"/>
                <w:numId w:val="7"/>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Integrated Kafka for real-time event-driven architecture, improving system responsiveness</w:t>
            </w:r>
          </w:p>
          <w:p w14:paraId="4673C403" w14:textId="77777777" w:rsidR="00342FB8" w:rsidRDefault="00000000">
            <w:pPr>
              <w:pStyle w:val="documentulli"/>
              <w:numPr>
                <w:ilvl w:val="0"/>
                <w:numId w:val="7"/>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Deployed applications on AWS, optimizing performance and scalability for a growing user base</w:t>
            </w:r>
          </w:p>
          <w:p w14:paraId="623378D6" w14:textId="77777777" w:rsidR="00342FB8" w:rsidRDefault="00000000">
            <w:pPr>
              <w:pStyle w:val="documentulli"/>
              <w:numPr>
                <w:ilvl w:val="0"/>
                <w:numId w:val="7"/>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Implemented containerization using Docker and orchestrated with Kubernetes for efficient deployment</w:t>
            </w:r>
          </w:p>
          <w:p w14:paraId="6BAF8A19" w14:textId="77777777" w:rsidR="00342FB8" w:rsidRDefault="00000000">
            <w:pPr>
              <w:pStyle w:val="documentulli"/>
              <w:numPr>
                <w:ilvl w:val="0"/>
                <w:numId w:val="7"/>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lastRenderedPageBreak/>
              <w:t>Automated build and deployment processes using Jenkins, reducing manual errors and improving deployment speed</w:t>
            </w:r>
          </w:p>
          <w:p w14:paraId="4851D18D" w14:textId="77777777" w:rsidR="00342FB8" w:rsidRDefault="00000000">
            <w:pPr>
              <w:pStyle w:val="documentulli"/>
              <w:numPr>
                <w:ilvl w:val="0"/>
                <w:numId w:val="7"/>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Conducted unit testing with JUnit and Mockito, ensuring high code quality and reliability</w:t>
            </w:r>
          </w:p>
          <w:p w14:paraId="05E0DA6E" w14:textId="77777777" w:rsidR="00342FB8" w:rsidRDefault="00000000">
            <w:pPr>
              <w:pStyle w:val="documentulli"/>
              <w:numPr>
                <w:ilvl w:val="0"/>
                <w:numId w:val="7"/>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Collaborated with cross-functional teams to understand business requirements and deliver software solutions that meet client needs.</w:t>
            </w:r>
          </w:p>
          <w:p w14:paraId="1E285706" w14:textId="77777777" w:rsidR="00342FB8" w:rsidRDefault="00000000">
            <w:pPr>
              <w:pStyle w:val="documentskn-mli8dispBlock"/>
              <w:pBdr>
                <w:top w:val="none" w:sz="0" w:space="14" w:color="auto"/>
              </w:pBdr>
              <w:spacing w:line="320" w:lineRule="atLeast"/>
              <w:rPr>
                <w:rStyle w:val="documentskn-mli8parentContainerright-box"/>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November 2019 - January 2021</w:t>
            </w:r>
          </w:p>
          <w:p w14:paraId="0C9F4957" w14:textId="77777777" w:rsidR="00342FB8" w:rsidRDefault="00000000">
            <w:pPr>
              <w:pStyle w:val="documentskn-mli8dispBlock"/>
              <w:spacing w:line="320" w:lineRule="atLeast"/>
              <w:rPr>
                <w:rStyle w:val="documentskn-mli8parentContainerright-box"/>
                <w:rFonts w:ascii="Palatino Linotype" w:eastAsia="Palatino Linotype" w:hAnsi="Palatino Linotype" w:cs="Palatino Linotype"/>
                <w:color w:val="020303"/>
              </w:rPr>
            </w:pPr>
            <w:r>
              <w:rPr>
                <w:rStyle w:val="documentskn-mli8txtBoldCharacter"/>
                <w:rFonts w:ascii="Palatino Linotype" w:eastAsia="Palatino Linotype" w:hAnsi="Palatino Linotype" w:cs="Palatino Linotype"/>
                <w:color w:val="020303"/>
              </w:rPr>
              <w:t>J2EE/EJB Developer</w:t>
            </w:r>
            <w:r>
              <w:rPr>
                <w:rStyle w:val="span"/>
                <w:rFonts w:ascii="Palatino Linotype" w:eastAsia="Palatino Linotype" w:hAnsi="Palatino Linotype" w:cs="Palatino Linotype"/>
                <w:color w:val="020303"/>
              </w:rPr>
              <w:t xml:space="preserve"> </w:t>
            </w:r>
            <w:proofErr w:type="spellStart"/>
            <w:r>
              <w:rPr>
                <w:rStyle w:val="documentskn-mli8txtBoldCharacter"/>
                <w:rFonts w:ascii="Palatino Linotype" w:eastAsia="Palatino Linotype" w:hAnsi="Palatino Linotype" w:cs="Palatino Linotype"/>
                <w:i/>
                <w:iCs/>
                <w:color w:val="020303"/>
              </w:rPr>
              <w:t>Crothall</w:t>
            </w:r>
            <w:proofErr w:type="spellEnd"/>
            <w:r>
              <w:rPr>
                <w:rStyle w:val="documentskn-mli8txtBoldCharacter"/>
                <w:rFonts w:ascii="Palatino Linotype" w:eastAsia="Palatino Linotype" w:hAnsi="Palatino Linotype" w:cs="Palatino Linotype"/>
                <w:i/>
                <w:iCs/>
                <w:color w:val="020303"/>
              </w:rPr>
              <w:t xml:space="preserve"> Healthcare Inc.</w:t>
            </w:r>
            <w:r>
              <w:rPr>
                <w:rStyle w:val="documentskn-mli8parentContainerright-box"/>
                <w:rFonts w:ascii="Palatino Linotype" w:eastAsia="Palatino Linotype" w:hAnsi="Palatino Linotype" w:cs="Palatino Linotype"/>
                <w:color w:val="020303"/>
              </w:rPr>
              <w:t xml:space="preserve"> </w:t>
            </w:r>
          </w:p>
          <w:p w14:paraId="55CD3F02" w14:textId="77777777" w:rsidR="00342FB8" w:rsidRDefault="00000000">
            <w:pPr>
              <w:pStyle w:val="documentulli"/>
              <w:numPr>
                <w:ilvl w:val="0"/>
                <w:numId w:val="8"/>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Focused on backend development using Java Spring and Spring Boot frameworks, optimizing server-side functionality</w:t>
            </w:r>
          </w:p>
          <w:p w14:paraId="3DF7169B" w14:textId="77777777" w:rsidR="00342FB8" w:rsidRDefault="00000000">
            <w:pPr>
              <w:pStyle w:val="documentulli"/>
              <w:numPr>
                <w:ilvl w:val="0"/>
                <w:numId w:val="8"/>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Worked on Angular for frontend development, ensuring a cohesive full-stack experience</w:t>
            </w:r>
          </w:p>
          <w:p w14:paraId="4B2AFAD8" w14:textId="77777777" w:rsidR="00342FB8" w:rsidRDefault="00000000">
            <w:pPr>
              <w:pStyle w:val="documentulli"/>
              <w:numPr>
                <w:ilvl w:val="0"/>
                <w:numId w:val="8"/>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Implemented robust RESTful APIs to enable efficient communication between frontend and backend systems</w:t>
            </w:r>
          </w:p>
          <w:p w14:paraId="4AE615B2" w14:textId="77777777" w:rsidR="00342FB8" w:rsidRDefault="00000000">
            <w:pPr>
              <w:pStyle w:val="documentulli"/>
              <w:numPr>
                <w:ilvl w:val="0"/>
                <w:numId w:val="8"/>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Leveraged MySQL and MongoDB for efficient data storage and retrieval, ensuring data integrity</w:t>
            </w:r>
          </w:p>
          <w:p w14:paraId="77DB36B6" w14:textId="77777777" w:rsidR="00342FB8" w:rsidRDefault="00000000">
            <w:pPr>
              <w:pStyle w:val="documentulli"/>
              <w:numPr>
                <w:ilvl w:val="0"/>
                <w:numId w:val="8"/>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Collaborated with cross-functional teams to ensure seamless integration of frontend and backend components</w:t>
            </w:r>
          </w:p>
          <w:p w14:paraId="2FCED749" w14:textId="77777777" w:rsidR="00342FB8" w:rsidRDefault="00000000">
            <w:pPr>
              <w:pStyle w:val="documentulli"/>
              <w:numPr>
                <w:ilvl w:val="0"/>
                <w:numId w:val="8"/>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Conducted unit testing and implemented best practices to ensure high code quality and reliability</w:t>
            </w:r>
          </w:p>
          <w:p w14:paraId="2D25C60A" w14:textId="77777777" w:rsidR="00342FB8" w:rsidRDefault="00000000">
            <w:pPr>
              <w:pStyle w:val="documentulli"/>
              <w:numPr>
                <w:ilvl w:val="0"/>
                <w:numId w:val="8"/>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Participated in code reviews, providing constructive feedback to team members to improve overall code quality</w:t>
            </w:r>
          </w:p>
          <w:p w14:paraId="1D2B4228" w14:textId="77777777" w:rsidR="00342FB8" w:rsidRDefault="00000000">
            <w:pPr>
              <w:pStyle w:val="documentulli"/>
              <w:numPr>
                <w:ilvl w:val="0"/>
                <w:numId w:val="8"/>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Contributed to the design and architecture of scalable backend systems, meeting performance and reliability requirements</w:t>
            </w:r>
          </w:p>
          <w:p w14:paraId="1F95A7D0" w14:textId="77777777" w:rsidR="00342FB8" w:rsidRDefault="00000000">
            <w:pPr>
              <w:pStyle w:val="documentulli"/>
              <w:numPr>
                <w:ilvl w:val="0"/>
                <w:numId w:val="8"/>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Provided technical support and troubleshooting expertise for production systems</w:t>
            </w:r>
          </w:p>
          <w:p w14:paraId="4B53A1A4" w14:textId="77777777" w:rsidR="00342FB8" w:rsidRDefault="00000000">
            <w:pPr>
              <w:pStyle w:val="documentulli"/>
              <w:numPr>
                <w:ilvl w:val="0"/>
                <w:numId w:val="8"/>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Stayed abreast of industry trends and emerging technologies, incorporating relevant advancements into development processes.</w:t>
            </w:r>
          </w:p>
          <w:p w14:paraId="626CEA91" w14:textId="77777777" w:rsidR="00342FB8" w:rsidRDefault="00000000">
            <w:pPr>
              <w:pStyle w:val="documentskn-mli8dispBlock"/>
              <w:pBdr>
                <w:top w:val="none" w:sz="0" w:space="14" w:color="auto"/>
              </w:pBdr>
              <w:spacing w:line="320" w:lineRule="atLeast"/>
              <w:rPr>
                <w:rStyle w:val="documentskn-mli8parentContainerright-box"/>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March 2018 - October 2019</w:t>
            </w:r>
          </w:p>
          <w:p w14:paraId="076F9C4A" w14:textId="77777777" w:rsidR="00342FB8" w:rsidRDefault="00000000">
            <w:pPr>
              <w:pStyle w:val="documentskn-mli8dispBlock"/>
              <w:spacing w:line="320" w:lineRule="atLeast"/>
              <w:rPr>
                <w:rStyle w:val="documentskn-mli8parentContainerright-box"/>
                <w:rFonts w:ascii="Palatino Linotype" w:eastAsia="Palatino Linotype" w:hAnsi="Palatino Linotype" w:cs="Palatino Linotype"/>
                <w:color w:val="020303"/>
              </w:rPr>
            </w:pPr>
            <w:r>
              <w:rPr>
                <w:rStyle w:val="documentskn-mli8txtBoldCharacter"/>
                <w:rFonts w:ascii="Palatino Linotype" w:eastAsia="Palatino Linotype" w:hAnsi="Palatino Linotype" w:cs="Palatino Linotype"/>
                <w:color w:val="020303"/>
              </w:rPr>
              <w:t>Java Developer</w:t>
            </w:r>
            <w:r>
              <w:rPr>
                <w:rStyle w:val="span"/>
                <w:rFonts w:ascii="Palatino Linotype" w:eastAsia="Palatino Linotype" w:hAnsi="Palatino Linotype" w:cs="Palatino Linotype"/>
                <w:color w:val="020303"/>
              </w:rPr>
              <w:t xml:space="preserve"> </w:t>
            </w:r>
            <w:proofErr w:type="spellStart"/>
            <w:r>
              <w:rPr>
                <w:rStyle w:val="documentskn-mli8txtBoldCharacter"/>
                <w:rFonts w:ascii="Palatino Linotype" w:eastAsia="Palatino Linotype" w:hAnsi="Palatino Linotype" w:cs="Palatino Linotype"/>
                <w:i/>
                <w:iCs/>
                <w:color w:val="020303"/>
              </w:rPr>
              <w:t>MindMade</w:t>
            </w:r>
            <w:proofErr w:type="spellEnd"/>
            <w:r>
              <w:rPr>
                <w:rStyle w:val="documentskn-mli8txtBoldCharacter"/>
                <w:rFonts w:ascii="Palatino Linotype" w:eastAsia="Palatino Linotype" w:hAnsi="Palatino Linotype" w:cs="Palatino Linotype"/>
                <w:i/>
                <w:iCs/>
                <w:color w:val="020303"/>
              </w:rPr>
              <w:t xml:space="preserve"> Technologies</w:t>
            </w:r>
            <w:r>
              <w:rPr>
                <w:rStyle w:val="documentskn-mli8parentContainerright-box"/>
                <w:rFonts w:ascii="Palatino Linotype" w:eastAsia="Palatino Linotype" w:hAnsi="Palatino Linotype" w:cs="Palatino Linotype"/>
                <w:color w:val="020303"/>
              </w:rPr>
              <w:t xml:space="preserve"> </w:t>
            </w:r>
          </w:p>
          <w:p w14:paraId="5FCB6DAA" w14:textId="77777777" w:rsidR="00342FB8" w:rsidRDefault="00000000">
            <w:pPr>
              <w:pStyle w:val="documentulli"/>
              <w:numPr>
                <w:ilvl w:val="0"/>
                <w:numId w:val="9"/>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Developed Java applications with a mix of frontend and backend technologies, contributing to a diverse skill set</w:t>
            </w:r>
          </w:p>
          <w:p w14:paraId="1A3B0819" w14:textId="77777777" w:rsidR="00342FB8" w:rsidRDefault="00000000">
            <w:pPr>
              <w:pStyle w:val="documentulli"/>
              <w:numPr>
                <w:ilvl w:val="0"/>
                <w:numId w:val="9"/>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Implemented RESTful APIs for effective communication between different components</w:t>
            </w:r>
          </w:p>
          <w:p w14:paraId="65B26BCA" w14:textId="77777777" w:rsidR="00342FB8" w:rsidRDefault="00000000">
            <w:pPr>
              <w:pStyle w:val="documentulli"/>
              <w:numPr>
                <w:ilvl w:val="0"/>
                <w:numId w:val="9"/>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Utilized MySQL and MongoDB databases for efficient data management</w:t>
            </w:r>
          </w:p>
          <w:p w14:paraId="08DE13E1" w14:textId="77777777" w:rsidR="00342FB8" w:rsidRDefault="00000000">
            <w:pPr>
              <w:pStyle w:val="documentulli"/>
              <w:numPr>
                <w:ilvl w:val="0"/>
                <w:numId w:val="9"/>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Conducted unit testing to ensure code quality and reliability</w:t>
            </w:r>
          </w:p>
          <w:p w14:paraId="4AAD5D01" w14:textId="77777777" w:rsidR="00342FB8" w:rsidRDefault="00000000">
            <w:pPr>
              <w:pStyle w:val="documentulli"/>
              <w:numPr>
                <w:ilvl w:val="0"/>
                <w:numId w:val="9"/>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Collaborated with cross-functional teams to gather and analyze requirements for feature development</w:t>
            </w:r>
          </w:p>
          <w:p w14:paraId="77D5C707" w14:textId="77777777" w:rsidR="00342FB8" w:rsidRDefault="00000000">
            <w:pPr>
              <w:pStyle w:val="documentulli"/>
              <w:numPr>
                <w:ilvl w:val="0"/>
                <w:numId w:val="9"/>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lastRenderedPageBreak/>
              <w:t>Provided support for troubleshooting and resolving issues in production environments</w:t>
            </w:r>
          </w:p>
          <w:p w14:paraId="5F414550" w14:textId="77777777" w:rsidR="00342FB8" w:rsidRDefault="00000000">
            <w:pPr>
              <w:pStyle w:val="documentulli"/>
              <w:numPr>
                <w:ilvl w:val="0"/>
                <w:numId w:val="9"/>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Participated in code reviews, contributing to a culture of continuous improvement</w:t>
            </w:r>
          </w:p>
          <w:p w14:paraId="660CEBF2" w14:textId="77777777" w:rsidR="00342FB8" w:rsidRDefault="00000000">
            <w:pPr>
              <w:pStyle w:val="documentulli"/>
              <w:numPr>
                <w:ilvl w:val="0"/>
                <w:numId w:val="9"/>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Developed and maintained documentation for codebase and system architecture</w:t>
            </w:r>
          </w:p>
          <w:p w14:paraId="18C4939C" w14:textId="77777777" w:rsidR="00342FB8" w:rsidRDefault="00000000">
            <w:pPr>
              <w:pStyle w:val="documentulli"/>
              <w:numPr>
                <w:ilvl w:val="0"/>
                <w:numId w:val="9"/>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Contributed to the optimization of database queries for improved application performance</w:t>
            </w:r>
          </w:p>
          <w:p w14:paraId="485F8257" w14:textId="77777777" w:rsidR="00342FB8" w:rsidRDefault="00000000">
            <w:pPr>
              <w:pStyle w:val="documentulli"/>
              <w:numPr>
                <w:ilvl w:val="0"/>
                <w:numId w:val="9"/>
              </w:numPr>
              <w:spacing w:line="320" w:lineRule="atLeast"/>
              <w:ind w:left="200" w:hanging="200"/>
              <w:rPr>
                <w:rStyle w:val="span"/>
                <w:rFonts w:ascii="Palatino Linotype" w:eastAsia="Palatino Linotype" w:hAnsi="Palatino Linotype" w:cs="Palatino Linotype"/>
                <w:color w:val="020303"/>
              </w:rPr>
            </w:pPr>
            <w:r>
              <w:rPr>
                <w:rStyle w:val="span"/>
                <w:rFonts w:ascii="Palatino Linotype" w:eastAsia="Palatino Linotype" w:hAnsi="Palatino Linotype" w:cs="Palatino Linotype"/>
                <w:color w:val="020303"/>
              </w:rPr>
              <w:t>Stayed informed about the latest advancements in Java development and applied relevant technologies to enhance project outcomes.</w:t>
            </w:r>
          </w:p>
          <w:p w14:paraId="13182610" w14:textId="77777777" w:rsidR="00342FB8" w:rsidRDefault="00342FB8">
            <w:pPr>
              <w:pStyle w:val="div"/>
              <w:spacing w:line="440" w:lineRule="exact"/>
              <w:rPr>
                <w:rStyle w:val="documentskn-mli8parentContainerright-box"/>
                <w:rFonts w:ascii="Palatino Linotype" w:eastAsia="Palatino Linotype" w:hAnsi="Palatino Linotype" w:cs="Palatino Linotype"/>
                <w:color w:val="020303"/>
              </w:rPr>
            </w:pPr>
          </w:p>
          <w:tbl>
            <w:tblPr>
              <w:tblStyle w:val="documentbordertable"/>
              <w:tblW w:w="0" w:type="auto"/>
              <w:tblCellSpacing w:w="0" w:type="dxa"/>
              <w:tblLayout w:type="fixed"/>
              <w:tblCellMar>
                <w:left w:w="0" w:type="dxa"/>
                <w:right w:w="0" w:type="dxa"/>
              </w:tblCellMar>
              <w:tblLook w:val="05E0" w:firstRow="1" w:lastRow="1" w:firstColumn="1" w:lastColumn="1" w:noHBand="0" w:noVBand="1"/>
            </w:tblPr>
            <w:tblGrid>
              <w:gridCol w:w="6600"/>
            </w:tblGrid>
            <w:tr w:rsidR="00342FB8" w14:paraId="5D3066CE" w14:textId="77777777">
              <w:trPr>
                <w:trHeight w:hRule="exact" w:val="180"/>
                <w:tblCellSpacing w:w="0" w:type="dxa"/>
              </w:trPr>
              <w:tc>
                <w:tcPr>
                  <w:tcW w:w="6600" w:type="dxa"/>
                  <w:tcBorders>
                    <w:top w:val="single" w:sz="16" w:space="0" w:color="4A4A4A"/>
                  </w:tcBorders>
                  <w:tcMar>
                    <w:top w:w="0" w:type="dxa"/>
                    <w:left w:w="0" w:type="dxa"/>
                    <w:bottom w:w="0" w:type="dxa"/>
                    <w:right w:w="0" w:type="dxa"/>
                  </w:tcMar>
                  <w:vAlign w:val="bottom"/>
                  <w:hideMark/>
                </w:tcPr>
                <w:p w14:paraId="20790137" w14:textId="77777777" w:rsidR="00342FB8" w:rsidRDefault="00000000">
                  <w:pPr>
                    <w:rPr>
                      <w:rStyle w:val="documentskn-mli8parentContainerright-box"/>
                      <w:rFonts w:ascii="Palatino Linotype" w:eastAsia="Palatino Linotype" w:hAnsi="Palatino Linotype" w:cs="Palatino Linotype"/>
                      <w:color w:val="020303"/>
                    </w:rPr>
                  </w:pPr>
                  <w:r>
                    <w:rPr>
                      <w:rStyle w:val="documentleft-boxbordercell"/>
                      <w:rFonts w:ascii="Palatino Linotype" w:eastAsia="Palatino Linotype" w:hAnsi="Palatino Linotype" w:cs="Palatino Linotype"/>
                      <w:color w:val="020303"/>
                    </w:rPr>
                    <w:t> </w:t>
                  </w:r>
                </w:p>
              </w:tc>
            </w:tr>
          </w:tbl>
          <w:p w14:paraId="24E4E626" w14:textId="77777777" w:rsidR="00342FB8" w:rsidRDefault="00000000">
            <w:pPr>
              <w:pStyle w:val="documentparentContainerleft-boxsectiontitle"/>
              <w:spacing w:line="300" w:lineRule="atLeast"/>
              <w:rPr>
                <w:rStyle w:val="documentskn-mli8parentContainerright-box"/>
                <w:rFonts w:ascii="Palatino Linotype" w:eastAsia="Palatino Linotype" w:hAnsi="Palatino Linotype" w:cs="Palatino Linotype"/>
                <w:b/>
                <w:bCs/>
                <w:caps/>
                <w:color w:val="020303"/>
                <w:spacing w:val="10"/>
                <w:sz w:val="26"/>
                <w:szCs w:val="26"/>
              </w:rPr>
            </w:pPr>
            <w:r>
              <w:rPr>
                <w:rStyle w:val="documentskn-mli8parentContainerright-box"/>
                <w:rFonts w:ascii="Palatino Linotype" w:eastAsia="Palatino Linotype" w:hAnsi="Palatino Linotype" w:cs="Palatino Linotype"/>
                <w:b/>
                <w:bCs/>
                <w:caps/>
                <w:color w:val="020303"/>
                <w:spacing w:val="10"/>
                <w:sz w:val="26"/>
                <w:szCs w:val="26"/>
              </w:rPr>
              <w:t>Education</w:t>
            </w:r>
          </w:p>
          <w:p w14:paraId="7C5DF633" w14:textId="77777777" w:rsidR="00342FB8" w:rsidRDefault="00000000">
            <w:pPr>
              <w:pStyle w:val="documentskn-mli8dispBlock"/>
              <w:spacing w:line="320" w:lineRule="atLeast"/>
              <w:rPr>
                <w:rStyle w:val="documentskn-mli8parentContainerright-box"/>
                <w:rFonts w:ascii="Palatino Linotype" w:eastAsia="Palatino Linotype" w:hAnsi="Palatino Linotype" w:cs="Palatino Linotype"/>
                <w:color w:val="020303"/>
              </w:rPr>
            </w:pPr>
            <w:r>
              <w:rPr>
                <w:rStyle w:val="documentskn-mli8txtBoldCharacter"/>
                <w:rFonts w:ascii="Palatino Linotype" w:eastAsia="Palatino Linotype" w:hAnsi="Palatino Linotype" w:cs="Palatino Linotype"/>
                <w:color w:val="020303"/>
              </w:rPr>
              <w:t>Master of Science</w:t>
            </w:r>
            <w:r>
              <w:rPr>
                <w:rStyle w:val="span"/>
                <w:rFonts w:ascii="Palatino Linotype" w:eastAsia="Palatino Linotype" w:hAnsi="Palatino Linotype" w:cs="Palatino Linotype"/>
                <w:color w:val="020303"/>
              </w:rPr>
              <w:t xml:space="preserve"> </w:t>
            </w:r>
            <w:r>
              <w:rPr>
                <w:rStyle w:val="documentskn-mli8txtBoldCharacter"/>
                <w:rFonts w:ascii="Palatino Linotype" w:eastAsia="Palatino Linotype" w:hAnsi="Palatino Linotype" w:cs="Palatino Linotype"/>
                <w:color w:val="020303"/>
              </w:rPr>
              <w:t>Computer And Information Sciences</w:t>
            </w:r>
            <w:r>
              <w:rPr>
                <w:rStyle w:val="documentskn-mli8parentContainerright-box"/>
                <w:rFonts w:ascii="Palatino Linotype" w:eastAsia="Palatino Linotype" w:hAnsi="Palatino Linotype" w:cs="Palatino Linotype"/>
                <w:color w:val="020303"/>
              </w:rPr>
              <w:t xml:space="preserve"> </w:t>
            </w:r>
          </w:p>
          <w:p w14:paraId="3BBAFDC9" w14:textId="77777777" w:rsidR="00342FB8" w:rsidRDefault="00000000">
            <w:pPr>
              <w:pStyle w:val="documentskn-mli8dispBlock"/>
              <w:spacing w:line="320" w:lineRule="atLeast"/>
              <w:rPr>
                <w:rStyle w:val="documentskn-mli8parentContainerright-box"/>
                <w:rFonts w:ascii="Palatino Linotype" w:eastAsia="Palatino Linotype" w:hAnsi="Palatino Linotype" w:cs="Palatino Linotype"/>
                <w:color w:val="020303"/>
              </w:rPr>
            </w:pPr>
            <w:r>
              <w:rPr>
                <w:rStyle w:val="documentskn-mli8txtBoldCharacter"/>
                <w:rFonts w:ascii="Palatino Linotype" w:eastAsia="Palatino Linotype" w:hAnsi="Palatino Linotype" w:cs="Palatino Linotype"/>
                <w:color w:val="020303"/>
              </w:rPr>
              <w:t>Sacred Heart University</w:t>
            </w:r>
            <w:r>
              <w:rPr>
                <w:rStyle w:val="span"/>
                <w:rFonts w:ascii="Palatino Linotype" w:eastAsia="Palatino Linotype" w:hAnsi="Palatino Linotype" w:cs="Palatino Linotype"/>
                <w:color w:val="020303"/>
              </w:rPr>
              <w:t>, Fairfield, CT</w:t>
            </w:r>
            <w:r>
              <w:rPr>
                <w:rStyle w:val="documentskn-mli8parentContainerright-box"/>
                <w:rFonts w:ascii="Palatino Linotype" w:eastAsia="Palatino Linotype" w:hAnsi="Palatino Linotype" w:cs="Palatino Linotype"/>
                <w:color w:val="020303"/>
              </w:rPr>
              <w:t xml:space="preserve"> </w:t>
            </w:r>
          </w:p>
          <w:p w14:paraId="0FA6DA38" w14:textId="77777777" w:rsidR="00342FB8" w:rsidRDefault="00000000">
            <w:pPr>
              <w:pStyle w:val="documentskn-mli8dispBlock"/>
              <w:pBdr>
                <w:top w:val="none" w:sz="0" w:space="14" w:color="auto"/>
              </w:pBdr>
              <w:spacing w:line="320" w:lineRule="atLeast"/>
              <w:rPr>
                <w:rStyle w:val="documentskn-mli8parentContainerright-box"/>
                <w:rFonts w:ascii="Palatino Linotype" w:eastAsia="Palatino Linotype" w:hAnsi="Palatino Linotype" w:cs="Palatino Linotype"/>
                <w:color w:val="020303"/>
              </w:rPr>
            </w:pPr>
            <w:r>
              <w:rPr>
                <w:rStyle w:val="documentskn-mli8txtBoldCharacter"/>
                <w:rFonts w:ascii="Palatino Linotype" w:eastAsia="Palatino Linotype" w:hAnsi="Palatino Linotype" w:cs="Palatino Linotype"/>
                <w:color w:val="020303"/>
              </w:rPr>
              <w:t>Bachelor of Science</w:t>
            </w:r>
            <w:r>
              <w:rPr>
                <w:rStyle w:val="span"/>
                <w:rFonts w:ascii="Palatino Linotype" w:eastAsia="Palatino Linotype" w:hAnsi="Palatino Linotype" w:cs="Palatino Linotype"/>
                <w:color w:val="020303"/>
              </w:rPr>
              <w:t xml:space="preserve"> </w:t>
            </w:r>
            <w:r>
              <w:rPr>
                <w:rStyle w:val="documentskn-mli8txtBoldCharacter"/>
                <w:rFonts w:ascii="Palatino Linotype" w:eastAsia="Palatino Linotype" w:hAnsi="Palatino Linotype" w:cs="Palatino Linotype"/>
                <w:color w:val="020303"/>
              </w:rPr>
              <w:t>Computer Science</w:t>
            </w:r>
            <w:r>
              <w:rPr>
                <w:rStyle w:val="documentskn-mli8parentContainerright-box"/>
                <w:rFonts w:ascii="Palatino Linotype" w:eastAsia="Palatino Linotype" w:hAnsi="Palatino Linotype" w:cs="Palatino Linotype"/>
                <w:color w:val="020303"/>
              </w:rPr>
              <w:t xml:space="preserve"> </w:t>
            </w:r>
          </w:p>
          <w:p w14:paraId="0F0E53CA" w14:textId="77777777" w:rsidR="00342FB8" w:rsidRDefault="00000000">
            <w:pPr>
              <w:pStyle w:val="documentskn-mli8dispBlock"/>
              <w:spacing w:line="320" w:lineRule="atLeast"/>
              <w:rPr>
                <w:rStyle w:val="documentskn-mli8parentContainerright-box"/>
                <w:rFonts w:ascii="Palatino Linotype" w:eastAsia="Palatino Linotype" w:hAnsi="Palatino Linotype" w:cs="Palatino Linotype"/>
                <w:color w:val="020303"/>
              </w:rPr>
            </w:pPr>
            <w:r>
              <w:rPr>
                <w:rStyle w:val="documentskn-mli8txtBoldCharacter"/>
                <w:rFonts w:ascii="Palatino Linotype" w:eastAsia="Palatino Linotype" w:hAnsi="Palatino Linotype" w:cs="Palatino Linotype"/>
                <w:color w:val="020303"/>
              </w:rPr>
              <w:t xml:space="preserve">Sree </w:t>
            </w:r>
            <w:proofErr w:type="spellStart"/>
            <w:r>
              <w:rPr>
                <w:rStyle w:val="documentskn-mli8txtBoldCharacter"/>
                <w:rFonts w:ascii="Palatino Linotype" w:eastAsia="Palatino Linotype" w:hAnsi="Palatino Linotype" w:cs="Palatino Linotype"/>
                <w:color w:val="020303"/>
              </w:rPr>
              <w:t>Dattha</w:t>
            </w:r>
            <w:proofErr w:type="spellEnd"/>
            <w:r>
              <w:rPr>
                <w:rStyle w:val="documentskn-mli8txtBoldCharacter"/>
                <w:rFonts w:ascii="Palatino Linotype" w:eastAsia="Palatino Linotype" w:hAnsi="Palatino Linotype" w:cs="Palatino Linotype"/>
                <w:color w:val="020303"/>
              </w:rPr>
              <w:t xml:space="preserve"> Institute of Engineering And Science</w:t>
            </w:r>
            <w:r>
              <w:rPr>
                <w:rStyle w:val="span"/>
                <w:rFonts w:ascii="Palatino Linotype" w:eastAsia="Palatino Linotype" w:hAnsi="Palatino Linotype" w:cs="Palatino Linotype"/>
                <w:color w:val="020303"/>
              </w:rPr>
              <w:t>, Hyderabad</w:t>
            </w:r>
            <w:r>
              <w:rPr>
                <w:rStyle w:val="documentskn-mli8parentContainerright-box"/>
                <w:rFonts w:ascii="Palatino Linotype" w:eastAsia="Palatino Linotype" w:hAnsi="Palatino Linotype" w:cs="Palatino Linotype"/>
                <w:color w:val="020303"/>
              </w:rPr>
              <w:t xml:space="preserve"> </w:t>
            </w:r>
          </w:p>
          <w:p w14:paraId="33B11DC3" w14:textId="77777777" w:rsidR="00342FB8" w:rsidRDefault="00342FB8">
            <w:pPr>
              <w:pStyle w:val="div"/>
              <w:spacing w:line="440" w:lineRule="exact"/>
              <w:rPr>
                <w:rStyle w:val="documentskn-mli8parentContainerright-box"/>
                <w:rFonts w:ascii="Palatino Linotype" w:eastAsia="Palatino Linotype" w:hAnsi="Palatino Linotype" w:cs="Palatino Linotype"/>
                <w:color w:val="020303"/>
              </w:rPr>
            </w:pPr>
          </w:p>
        </w:tc>
        <w:tc>
          <w:tcPr>
            <w:tcW w:w="500" w:type="dxa"/>
            <w:tcMar>
              <w:top w:w="0" w:type="dxa"/>
              <w:left w:w="0" w:type="dxa"/>
              <w:bottom w:w="0" w:type="dxa"/>
              <w:right w:w="0" w:type="dxa"/>
            </w:tcMar>
            <w:vAlign w:val="bottom"/>
            <w:hideMark/>
          </w:tcPr>
          <w:p w14:paraId="2CCF9037" w14:textId="77777777" w:rsidR="00342FB8" w:rsidRDefault="00342FB8">
            <w:pPr>
              <w:pStyle w:val="documentpaddingcellParagraph"/>
              <w:spacing w:line="320" w:lineRule="atLeast"/>
              <w:textAlignment w:val="auto"/>
              <w:rPr>
                <w:rStyle w:val="documentpaddingcell"/>
                <w:rFonts w:ascii="Palatino Linotype" w:eastAsia="Palatino Linotype" w:hAnsi="Palatino Linotype" w:cs="Palatino Linotype"/>
                <w:color w:val="020303"/>
              </w:rPr>
            </w:pPr>
          </w:p>
        </w:tc>
      </w:tr>
    </w:tbl>
    <w:p w14:paraId="6F81F538" w14:textId="77777777" w:rsidR="00342FB8" w:rsidRDefault="00000000">
      <w:pPr>
        <w:spacing w:line="20" w:lineRule="auto"/>
        <w:rPr>
          <w:rFonts w:ascii="Palatino Linotype" w:eastAsia="Palatino Linotype" w:hAnsi="Palatino Linotype" w:cs="Palatino Linotype"/>
          <w:color w:val="020303"/>
        </w:rPr>
      </w:pPr>
      <w:r>
        <w:rPr>
          <w:color w:val="FFFFFF"/>
          <w:sz w:val="2"/>
        </w:rPr>
        <w:lastRenderedPageBreak/>
        <w:t>.</w:t>
      </w:r>
    </w:p>
    <w:sectPr w:rsidR="00342FB8">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embedRegular r:id="rId1" w:fontKey="{4A2DF1F9-7F61-4150-BC57-926C22233F1A}"/>
    <w:embedBold r:id="rId2" w:fontKey="{19D6A5B7-5569-4F83-9CBB-A8C127294863}"/>
    <w:embedBoldItalic r:id="rId3" w:fontKey="{DA96DCC0-6D9D-49C4-9E28-F926FD63140B}"/>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5E007F4A">
      <w:start w:val="1"/>
      <w:numFmt w:val="bullet"/>
      <w:lvlText w:val=""/>
      <w:lvlJc w:val="left"/>
      <w:pPr>
        <w:ind w:left="720" w:hanging="360"/>
      </w:pPr>
      <w:rPr>
        <w:rFonts w:ascii="Symbol" w:hAnsi="Symbol"/>
      </w:rPr>
    </w:lvl>
    <w:lvl w:ilvl="1" w:tplc="B2107EF2">
      <w:start w:val="1"/>
      <w:numFmt w:val="bullet"/>
      <w:lvlText w:val="o"/>
      <w:lvlJc w:val="left"/>
      <w:pPr>
        <w:tabs>
          <w:tab w:val="num" w:pos="1440"/>
        </w:tabs>
        <w:ind w:left="1440" w:hanging="360"/>
      </w:pPr>
      <w:rPr>
        <w:rFonts w:ascii="Courier New" w:hAnsi="Courier New"/>
      </w:rPr>
    </w:lvl>
    <w:lvl w:ilvl="2" w:tplc="8BB08008">
      <w:start w:val="1"/>
      <w:numFmt w:val="bullet"/>
      <w:lvlText w:val=""/>
      <w:lvlJc w:val="left"/>
      <w:pPr>
        <w:tabs>
          <w:tab w:val="num" w:pos="2160"/>
        </w:tabs>
        <w:ind w:left="2160" w:hanging="360"/>
      </w:pPr>
      <w:rPr>
        <w:rFonts w:ascii="Wingdings" w:hAnsi="Wingdings"/>
      </w:rPr>
    </w:lvl>
    <w:lvl w:ilvl="3" w:tplc="3CA6406A">
      <w:start w:val="1"/>
      <w:numFmt w:val="bullet"/>
      <w:lvlText w:val=""/>
      <w:lvlJc w:val="left"/>
      <w:pPr>
        <w:tabs>
          <w:tab w:val="num" w:pos="2880"/>
        </w:tabs>
        <w:ind w:left="2880" w:hanging="360"/>
      </w:pPr>
      <w:rPr>
        <w:rFonts w:ascii="Symbol" w:hAnsi="Symbol"/>
      </w:rPr>
    </w:lvl>
    <w:lvl w:ilvl="4" w:tplc="87F43CD8">
      <w:start w:val="1"/>
      <w:numFmt w:val="bullet"/>
      <w:lvlText w:val="o"/>
      <w:lvlJc w:val="left"/>
      <w:pPr>
        <w:tabs>
          <w:tab w:val="num" w:pos="3600"/>
        </w:tabs>
        <w:ind w:left="3600" w:hanging="360"/>
      </w:pPr>
      <w:rPr>
        <w:rFonts w:ascii="Courier New" w:hAnsi="Courier New"/>
      </w:rPr>
    </w:lvl>
    <w:lvl w:ilvl="5" w:tplc="B0E03506">
      <w:start w:val="1"/>
      <w:numFmt w:val="bullet"/>
      <w:lvlText w:val=""/>
      <w:lvlJc w:val="left"/>
      <w:pPr>
        <w:tabs>
          <w:tab w:val="num" w:pos="4320"/>
        </w:tabs>
        <w:ind w:left="4320" w:hanging="360"/>
      </w:pPr>
      <w:rPr>
        <w:rFonts w:ascii="Wingdings" w:hAnsi="Wingdings"/>
      </w:rPr>
    </w:lvl>
    <w:lvl w:ilvl="6" w:tplc="7C8EF632">
      <w:start w:val="1"/>
      <w:numFmt w:val="bullet"/>
      <w:lvlText w:val=""/>
      <w:lvlJc w:val="left"/>
      <w:pPr>
        <w:tabs>
          <w:tab w:val="num" w:pos="5040"/>
        </w:tabs>
        <w:ind w:left="5040" w:hanging="360"/>
      </w:pPr>
      <w:rPr>
        <w:rFonts w:ascii="Symbol" w:hAnsi="Symbol"/>
      </w:rPr>
    </w:lvl>
    <w:lvl w:ilvl="7" w:tplc="A3126CD8">
      <w:start w:val="1"/>
      <w:numFmt w:val="bullet"/>
      <w:lvlText w:val="o"/>
      <w:lvlJc w:val="left"/>
      <w:pPr>
        <w:tabs>
          <w:tab w:val="num" w:pos="5760"/>
        </w:tabs>
        <w:ind w:left="5760" w:hanging="360"/>
      </w:pPr>
      <w:rPr>
        <w:rFonts w:ascii="Courier New" w:hAnsi="Courier New"/>
      </w:rPr>
    </w:lvl>
    <w:lvl w:ilvl="8" w:tplc="2AFA2BC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4D9E11E2">
      <w:start w:val="1"/>
      <w:numFmt w:val="bullet"/>
      <w:lvlText w:val=""/>
      <w:lvlJc w:val="left"/>
      <w:pPr>
        <w:ind w:left="720" w:hanging="360"/>
      </w:pPr>
      <w:rPr>
        <w:rFonts w:ascii="Symbol" w:hAnsi="Symbol"/>
      </w:rPr>
    </w:lvl>
    <w:lvl w:ilvl="1" w:tplc="5BBA7E0E">
      <w:start w:val="1"/>
      <w:numFmt w:val="bullet"/>
      <w:lvlText w:val="o"/>
      <w:lvlJc w:val="left"/>
      <w:pPr>
        <w:tabs>
          <w:tab w:val="num" w:pos="1440"/>
        </w:tabs>
        <w:ind w:left="1440" w:hanging="360"/>
      </w:pPr>
      <w:rPr>
        <w:rFonts w:ascii="Courier New" w:hAnsi="Courier New"/>
      </w:rPr>
    </w:lvl>
    <w:lvl w:ilvl="2" w:tplc="563EF166">
      <w:start w:val="1"/>
      <w:numFmt w:val="bullet"/>
      <w:lvlText w:val=""/>
      <w:lvlJc w:val="left"/>
      <w:pPr>
        <w:tabs>
          <w:tab w:val="num" w:pos="2160"/>
        </w:tabs>
        <w:ind w:left="2160" w:hanging="360"/>
      </w:pPr>
      <w:rPr>
        <w:rFonts w:ascii="Wingdings" w:hAnsi="Wingdings"/>
      </w:rPr>
    </w:lvl>
    <w:lvl w:ilvl="3" w:tplc="9AA8CB2A">
      <w:start w:val="1"/>
      <w:numFmt w:val="bullet"/>
      <w:lvlText w:val=""/>
      <w:lvlJc w:val="left"/>
      <w:pPr>
        <w:tabs>
          <w:tab w:val="num" w:pos="2880"/>
        </w:tabs>
        <w:ind w:left="2880" w:hanging="360"/>
      </w:pPr>
      <w:rPr>
        <w:rFonts w:ascii="Symbol" w:hAnsi="Symbol"/>
      </w:rPr>
    </w:lvl>
    <w:lvl w:ilvl="4" w:tplc="A45848CE">
      <w:start w:val="1"/>
      <w:numFmt w:val="bullet"/>
      <w:lvlText w:val="o"/>
      <w:lvlJc w:val="left"/>
      <w:pPr>
        <w:tabs>
          <w:tab w:val="num" w:pos="3600"/>
        </w:tabs>
        <w:ind w:left="3600" w:hanging="360"/>
      </w:pPr>
      <w:rPr>
        <w:rFonts w:ascii="Courier New" w:hAnsi="Courier New"/>
      </w:rPr>
    </w:lvl>
    <w:lvl w:ilvl="5" w:tplc="975AC72E">
      <w:start w:val="1"/>
      <w:numFmt w:val="bullet"/>
      <w:lvlText w:val=""/>
      <w:lvlJc w:val="left"/>
      <w:pPr>
        <w:tabs>
          <w:tab w:val="num" w:pos="4320"/>
        </w:tabs>
        <w:ind w:left="4320" w:hanging="360"/>
      </w:pPr>
      <w:rPr>
        <w:rFonts w:ascii="Wingdings" w:hAnsi="Wingdings"/>
      </w:rPr>
    </w:lvl>
    <w:lvl w:ilvl="6" w:tplc="EC4CD46E">
      <w:start w:val="1"/>
      <w:numFmt w:val="bullet"/>
      <w:lvlText w:val=""/>
      <w:lvlJc w:val="left"/>
      <w:pPr>
        <w:tabs>
          <w:tab w:val="num" w:pos="5040"/>
        </w:tabs>
        <w:ind w:left="5040" w:hanging="360"/>
      </w:pPr>
      <w:rPr>
        <w:rFonts w:ascii="Symbol" w:hAnsi="Symbol"/>
      </w:rPr>
    </w:lvl>
    <w:lvl w:ilvl="7" w:tplc="311A0B2A">
      <w:start w:val="1"/>
      <w:numFmt w:val="bullet"/>
      <w:lvlText w:val="o"/>
      <w:lvlJc w:val="left"/>
      <w:pPr>
        <w:tabs>
          <w:tab w:val="num" w:pos="5760"/>
        </w:tabs>
        <w:ind w:left="5760" w:hanging="360"/>
      </w:pPr>
      <w:rPr>
        <w:rFonts w:ascii="Courier New" w:hAnsi="Courier New"/>
      </w:rPr>
    </w:lvl>
    <w:lvl w:ilvl="8" w:tplc="C428E1A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1DB8A64E">
      <w:start w:val="1"/>
      <w:numFmt w:val="bullet"/>
      <w:lvlText w:val=""/>
      <w:lvlJc w:val="left"/>
      <w:pPr>
        <w:ind w:left="720" w:hanging="360"/>
      </w:pPr>
      <w:rPr>
        <w:rFonts w:ascii="Symbol" w:hAnsi="Symbol"/>
      </w:rPr>
    </w:lvl>
    <w:lvl w:ilvl="1" w:tplc="90209510">
      <w:start w:val="1"/>
      <w:numFmt w:val="bullet"/>
      <w:lvlText w:val="o"/>
      <w:lvlJc w:val="left"/>
      <w:pPr>
        <w:tabs>
          <w:tab w:val="num" w:pos="1440"/>
        </w:tabs>
        <w:ind w:left="1440" w:hanging="360"/>
      </w:pPr>
      <w:rPr>
        <w:rFonts w:ascii="Courier New" w:hAnsi="Courier New"/>
      </w:rPr>
    </w:lvl>
    <w:lvl w:ilvl="2" w:tplc="35208A12">
      <w:start w:val="1"/>
      <w:numFmt w:val="bullet"/>
      <w:lvlText w:val=""/>
      <w:lvlJc w:val="left"/>
      <w:pPr>
        <w:tabs>
          <w:tab w:val="num" w:pos="2160"/>
        </w:tabs>
        <w:ind w:left="2160" w:hanging="360"/>
      </w:pPr>
      <w:rPr>
        <w:rFonts w:ascii="Wingdings" w:hAnsi="Wingdings"/>
      </w:rPr>
    </w:lvl>
    <w:lvl w:ilvl="3" w:tplc="3A0C5822">
      <w:start w:val="1"/>
      <w:numFmt w:val="bullet"/>
      <w:lvlText w:val=""/>
      <w:lvlJc w:val="left"/>
      <w:pPr>
        <w:tabs>
          <w:tab w:val="num" w:pos="2880"/>
        </w:tabs>
        <w:ind w:left="2880" w:hanging="360"/>
      </w:pPr>
      <w:rPr>
        <w:rFonts w:ascii="Symbol" w:hAnsi="Symbol"/>
      </w:rPr>
    </w:lvl>
    <w:lvl w:ilvl="4" w:tplc="933CF61E">
      <w:start w:val="1"/>
      <w:numFmt w:val="bullet"/>
      <w:lvlText w:val="o"/>
      <w:lvlJc w:val="left"/>
      <w:pPr>
        <w:tabs>
          <w:tab w:val="num" w:pos="3600"/>
        </w:tabs>
        <w:ind w:left="3600" w:hanging="360"/>
      </w:pPr>
      <w:rPr>
        <w:rFonts w:ascii="Courier New" w:hAnsi="Courier New"/>
      </w:rPr>
    </w:lvl>
    <w:lvl w:ilvl="5" w:tplc="84728980">
      <w:start w:val="1"/>
      <w:numFmt w:val="bullet"/>
      <w:lvlText w:val=""/>
      <w:lvlJc w:val="left"/>
      <w:pPr>
        <w:tabs>
          <w:tab w:val="num" w:pos="4320"/>
        </w:tabs>
        <w:ind w:left="4320" w:hanging="360"/>
      </w:pPr>
      <w:rPr>
        <w:rFonts w:ascii="Wingdings" w:hAnsi="Wingdings"/>
      </w:rPr>
    </w:lvl>
    <w:lvl w:ilvl="6" w:tplc="9E441E56">
      <w:start w:val="1"/>
      <w:numFmt w:val="bullet"/>
      <w:lvlText w:val=""/>
      <w:lvlJc w:val="left"/>
      <w:pPr>
        <w:tabs>
          <w:tab w:val="num" w:pos="5040"/>
        </w:tabs>
        <w:ind w:left="5040" w:hanging="360"/>
      </w:pPr>
      <w:rPr>
        <w:rFonts w:ascii="Symbol" w:hAnsi="Symbol"/>
      </w:rPr>
    </w:lvl>
    <w:lvl w:ilvl="7" w:tplc="1B667418">
      <w:start w:val="1"/>
      <w:numFmt w:val="bullet"/>
      <w:lvlText w:val="o"/>
      <w:lvlJc w:val="left"/>
      <w:pPr>
        <w:tabs>
          <w:tab w:val="num" w:pos="5760"/>
        </w:tabs>
        <w:ind w:left="5760" w:hanging="360"/>
      </w:pPr>
      <w:rPr>
        <w:rFonts w:ascii="Courier New" w:hAnsi="Courier New"/>
      </w:rPr>
    </w:lvl>
    <w:lvl w:ilvl="8" w:tplc="5940525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10B0804C">
      <w:start w:val="1"/>
      <w:numFmt w:val="bullet"/>
      <w:lvlText w:val=""/>
      <w:lvlJc w:val="left"/>
      <w:pPr>
        <w:ind w:left="720" w:hanging="360"/>
      </w:pPr>
      <w:rPr>
        <w:rFonts w:ascii="Symbol" w:hAnsi="Symbol"/>
      </w:rPr>
    </w:lvl>
    <w:lvl w:ilvl="1" w:tplc="717070FC">
      <w:start w:val="1"/>
      <w:numFmt w:val="bullet"/>
      <w:lvlText w:val="o"/>
      <w:lvlJc w:val="left"/>
      <w:pPr>
        <w:tabs>
          <w:tab w:val="num" w:pos="1440"/>
        </w:tabs>
        <w:ind w:left="1440" w:hanging="360"/>
      </w:pPr>
      <w:rPr>
        <w:rFonts w:ascii="Courier New" w:hAnsi="Courier New"/>
      </w:rPr>
    </w:lvl>
    <w:lvl w:ilvl="2" w:tplc="D0C491E4">
      <w:start w:val="1"/>
      <w:numFmt w:val="bullet"/>
      <w:lvlText w:val=""/>
      <w:lvlJc w:val="left"/>
      <w:pPr>
        <w:tabs>
          <w:tab w:val="num" w:pos="2160"/>
        </w:tabs>
        <w:ind w:left="2160" w:hanging="360"/>
      </w:pPr>
      <w:rPr>
        <w:rFonts w:ascii="Wingdings" w:hAnsi="Wingdings"/>
      </w:rPr>
    </w:lvl>
    <w:lvl w:ilvl="3" w:tplc="6CCA0D68">
      <w:start w:val="1"/>
      <w:numFmt w:val="bullet"/>
      <w:lvlText w:val=""/>
      <w:lvlJc w:val="left"/>
      <w:pPr>
        <w:tabs>
          <w:tab w:val="num" w:pos="2880"/>
        </w:tabs>
        <w:ind w:left="2880" w:hanging="360"/>
      </w:pPr>
      <w:rPr>
        <w:rFonts w:ascii="Symbol" w:hAnsi="Symbol"/>
      </w:rPr>
    </w:lvl>
    <w:lvl w:ilvl="4" w:tplc="ACC2221E">
      <w:start w:val="1"/>
      <w:numFmt w:val="bullet"/>
      <w:lvlText w:val="o"/>
      <w:lvlJc w:val="left"/>
      <w:pPr>
        <w:tabs>
          <w:tab w:val="num" w:pos="3600"/>
        </w:tabs>
        <w:ind w:left="3600" w:hanging="360"/>
      </w:pPr>
      <w:rPr>
        <w:rFonts w:ascii="Courier New" w:hAnsi="Courier New"/>
      </w:rPr>
    </w:lvl>
    <w:lvl w:ilvl="5" w:tplc="41222FF8">
      <w:start w:val="1"/>
      <w:numFmt w:val="bullet"/>
      <w:lvlText w:val=""/>
      <w:lvlJc w:val="left"/>
      <w:pPr>
        <w:tabs>
          <w:tab w:val="num" w:pos="4320"/>
        </w:tabs>
        <w:ind w:left="4320" w:hanging="360"/>
      </w:pPr>
      <w:rPr>
        <w:rFonts w:ascii="Wingdings" w:hAnsi="Wingdings"/>
      </w:rPr>
    </w:lvl>
    <w:lvl w:ilvl="6" w:tplc="AB8C926A">
      <w:start w:val="1"/>
      <w:numFmt w:val="bullet"/>
      <w:lvlText w:val=""/>
      <w:lvlJc w:val="left"/>
      <w:pPr>
        <w:tabs>
          <w:tab w:val="num" w:pos="5040"/>
        </w:tabs>
        <w:ind w:left="5040" w:hanging="360"/>
      </w:pPr>
      <w:rPr>
        <w:rFonts w:ascii="Symbol" w:hAnsi="Symbol"/>
      </w:rPr>
    </w:lvl>
    <w:lvl w:ilvl="7" w:tplc="539CDFDC">
      <w:start w:val="1"/>
      <w:numFmt w:val="bullet"/>
      <w:lvlText w:val="o"/>
      <w:lvlJc w:val="left"/>
      <w:pPr>
        <w:tabs>
          <w:tab w:val="num" w:pos="5760"/>
        </w:tabs>
        <w:ind w:left="5760" w:hanging="360"/>
      </w:pPr>
      <w:rPr>
        <w:rFonts w:ascii="Courier New" w:hAnsi="Courier New"/>
      </w:rPr>
    </w:lvl>
    <w:lvl w:ilvl="8" w:tplc="93187A0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D2E8C2D2">
      <w:start w:val="1"/>
      <w:numFmt w:val="bullet"/>
      <w:lvlText w:val=""/>
      <w:lvlJc w:val="left"/>
      <w:pPr>
        <w:ind w:left="720" w:hanging="360"/>
      </w:pPr>
      <w:rPr>
        <w:rFonts w:ascii="Symbol" w:hAnsi="Symbol"/>
      </w:rPr>
    </w:lvl>
    <w:lvl w:ilvl="1" w:tplc="723CF972">
      <w:start w:val="1"/>
      <w:numFmt w:val="bullet"/>
      <w:lvlText w:val="o"/>
      <w:lvlJc w:val="left"/>
      <w:pPr>
        <w:tabs>
          <w:tab w:val="num" w:pos="1440"/>
        </w:tabs>
        <w:ind w:left="1440" w:hanging="360"/>
      </w:pPr>
      <w:rPr>
        <w:rFonts w:ascii="Courier New" w:hAnsi="Courier New"/>
      </w:rPr>
    </w:lvl>
    <w:lvl w:ilvl="2" w:tplc="4C303DAA">
      <w:start w:val="1"/>
      <w:numFmt w:val="bullet"/>
      <w:lvlText w:val=""/>
      <w:lvlJc w:val="left"/>
      <w:pPr>
        <w:tabs>
          <w:tab w:val="num" w:pos="2160"/>
        </w:tabs>
        <w:ind w:left="2160" w:hanging="360"/>
      </w:pPr>
      <w:rPr>
        <w:rFonts w:ascii="Wingdings" w:hAnsi="Wingdings"/>
      </w:rPr>
    </w:lvl>
    <w:lvl w:ilvl="3" w:tplc="2C38AFF2">
      <w:start w:val="1"/>
      <w:numFmt w:val="bullet"/>
      <w:lvlText w:val=""/>
      <w:lvlJc w:val="left"/>
      <w:pPr>
        <w:tabs>
          <w:tab w:val="num" w:pos="2880"/>
        </w:tabs>
        <w:ind w:left="2880" w:hanging="360"/>
      </w:pPr>
      <w:rPr>
        <w:rFonts w:ascii="Symbol" w:hAnsi="Symbol"/>
      </w:rPr>
    </w:lvl>
    <w:lvl w:ilvl="4" w:tplc="704C6E96">
      <w:start w:val="1"/>
      <w:numFmt w:val="bullet"/>
      <w:lvlText w:val="o"/>
      <w:lvlJc w:val="left"/>
      <w:pPr>
        <w:tabs>
          <w:tab w:val="num" w:pos="3600"/>
        </w:tabs>
        <w:ind w:left="3600" w:hanging="360"/>
      </w:pPr>
      <w:rPr>
        <w:rFonts w:ascii="Courier New" w:hAnsi="Courier New"/>
      </w:rPr>
    </w:lvl>
    <w:lvl w:ilvl="5" w:tplc="0368FBF8">
      <w:start w:val="1"/>
      <w:numFmt w:val="bullet"/>
      <w:lvlText w:val=""/>
      <w:lvlJc w:val="left"/>
      <w:pPr>
        <w:tabs>
          <w:tab w:val="num" w:pos="4320"/>
        </w:tabs>
        <w:ind w:left="4320" w:hanging="360"/>
      </w:pPr>
      <w:rPr>
        <w:rFonts w:ascii="Wingdings" w:hAnsi="Wingdings"/>
      </w:rPr>
    </w:lvl>
    <w:lvl w:ilvl="6" w:tplc="F6B05CA8">
      <w:start w:val="1"/>
      <w:numFmt w:val="bullet"/>
      <w:lvlText w:val=""/>
      <w:lvlJc w:val="left"/>
      <w:pPr>
        <w:tabs>
          <w:tab w:val="num" w:pos="5040"/>
        </w:tabs>
        <w:ind w:left="5040" w:hanging="360"/>
      </w:pPr>
      <w:rPr>
        <w:rFonts w:ascii="Symbol" w:hAnsi="Symbol"/>
      </w:rPr>
    </w:lvl>
    <w:lvl w:ilvl="7" w:tplc="192294F2">
      <w:start w:val="1"/>
      <w:numFmt w:val="bullet"/>
      <w:lvlText w:val="o"/>
      <w:lvlJc w:val="left"/>
      <w:pPr>
        <w:tabs>
          <w:tab w:val="num" w:pos="5760"/>
        </w:tabs>
        <w:ind w:left="5760" w:hanging="360"/>
      </w:pPr>
      <w:rPr>
        <w:rFonts w:ascii="Courier New" w:hAnsi="Courier New"/>
      </w:rPr>
    </w:lvl>
    <w:lvl w:ilvl="8" w:tplc="80E6581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88C67654">
      <w:start w:val="1"/>
      <w:numFmt w:val="bullet"/>
      <w:lvlText w:val=""/>
      <w:lvlJc w:val="left"/>
      <w:pPr>
        <w:ind w:left="720" w:hanging="360"/>
      </w:pPr>
      <w:rPr>
        <w:rFonts w:ascii="Symbol" w:hAnsi="Symbol"/>
      </w:rPr>
    </w:lvl>
    <w:lvl w:ilvl="1" w:tplc="E6A61704">
      <w:start w:val="1"/>
      <w:numFmt w:val="bullet"/>
      <w:lvlText w:val="o"/>
      <w:lvlJc w:val="left"/>
      <w:pPr>
        <w:tabs>
          <w:tab w:val="num" w:pos="1440"/>
        </w:tabs>
        <w:ind w:left="1440" w:hanging="360"/>
      </w:pPr>
      <w:rPr>
        <w:rFonts w:ascii="Courier New" w:hAnsi="Courier New"/>
      </w:rPr>
    </w:lvl>
    <w:lvl w:ilvl="2" w:tplc="3CB459B8">
      <w:start w:val="1"/>
      <w:numFmt w:val="bullet"/>
      <w:lvlText w:val=""/>
      <w:lvlJc w:val="left"/>
      <w:pPr>
        <w:tabs>
          <w:tab w:val="num" w:pos="2160"/>
        </w:tabs>
        <w:ind w:left="2160" w:hanging="360"/>
      </w:pPr>
      <w:rPr>
        <w:rFonts w:ascii="Wingdings" w:hAnsi="Wingdings"/>
      </w:rPr>
    </w:lvl>
    <w:lvl w:ilvl="3" w:tplc="44C47A04">
      <w:start w:val="1"/>
      <w:numFmt w:val="bullet"/>
      <w:lvlText w:val=""/>
      <w:lvlJc w:val="left"/>
      <w:pPr>
        <w:tabs>
          <w:tab w:val="num" w:pos="2880"/>
        </w:tabs>
        <w:ind w:left="2880" w:hanging="360"/>
      </w:pPr>
      <w:rPr>
        <w:rFonts w:ascii="Symbol" w:hAnsi="Symbol"/>
      </w:rPr>
    </w:lvl>
    <w:lvl w:ilvl="4" w:tplc="8500BA7E">
      <w:start w:val="1"/>
      <w:numFmt w:val="bullet"/>
      <w:lvlText w:val="o"/>
      <w:lvlJc w:val="left"/>
      <w:pPr>
        <w:tabs>
          <w:tab w:val="num" w:pos="3600"/>
        </w:tabs>
        <w:ind w:left="3600" w:hanging="360"/>
      </w:pPr>
      <w:rPr>
        <w:rFonts w:ascii="Courier New" w:hAnsi="Courier New"/>
      </w:rPr>
    </w:lvl>
    <w:lvl w:ilvl="5" w:tplc="0AB88E64">
      <w:start w:val="1"/>
      <w:numFmt w:val="bullet"/>
      <w:lvlText w:val=""/>
      <w:lvlJc w:val="left"/>
      <w:pPr>
        <w:tabs>
          <w:tab w:val="num" w:pos="4320"/>
        </w:tabs>
        <w:ind w:left="4320" w:hanging="360"/>
      </w:pPr>
      <w:rPr>
        <w:rFonts w:ascii="Wingdings" w:hAnsi="Wingdings"/>
      </w:rPr>
    </w:lvl>
    <w:lvl w:ilvl="6" w:tplc="1EEED5FE">
      <w:start w:val="1"/>
      <w:numFmt w:val="bullet"/>
      <w:lvlText w:val=""/>
      <w:lvlJc w:val="left"/>
      <w:pPr>
        <w:tabs>
          <w:tab w:val="num" w:pos="5040"/>
        </w:tabs>
        <w:ind w:left="5040" w:hanging="360"/>
      </w:pPr>
      <w:rPr>
        <w:rFonts w:ascii="Symbol" w:hAnsi="Symbol"/>
      </w:rPr>
    </w:lvl>
    <w:lvl w:ilvl="7" w:tplc="1DF214A4">
      <w:start w:val="1"/>
      <w:numFmt w:val="bullet"/>
      <w:lvlText w:val="o"/>
      <w:lvlJc w:val="left"/>
      <w:pPr>
        <w:tabs>
          <w:tab w:val="num" w:pos="5760"/>
        </w:tabs>
        <w:ind w:left="5760" w:hanging="360"/>
      </w:pPr>
      <w:rPr>
        <w:rFonts w:ascii="Courier New" w:hAnsi="Courier New"/>
      </w:rPr>
    </w:lvl>
    <w:lvl w:ilvl="8" w:tplc="5D224F7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3BDA9BC0">
      <w:start w:val="1"/>
      <w:numFmt w:val="bullet"/>
      <w:lvlText w:val=""/>
      <w:lvlJc w:val="left"/>
      <w:pPr>
        <w:ind w:left="720" w:hanging="360"/>
      </w:pPr>
      <w:rPr>
        <w:rFonts w:ascii="Symbol" w:hAnsi="Symbol"/>
      </w:rPr>
    </w:lvl>
    <w:lvl w:ilvl="1" w:tplc="A7260F7A">
      <w:start w:val="1"/>
      <w:numFmt w:val="bullet"/>
      <w:lvlText w:val="o"/>
      <w:lvlJc w:val="left"/>
      <w:pPr>
        <w:tabs>
          <w:tab w:val="num" w:pos="1440"/>
        </w:tabs>
        <w:ind w:left="1440" w:hanging="360"/>
      </w:pPr>
      <w:rPr>
        <w:rFonts w:ascii="Courier New" w:hAnsi="Courier New"/>
      </w:rPr>
    </w:lvl>
    <w:lvl w:ilvl="2" w:tplc="06AA0EEE">
      <w:start w:val="1"/>
      <w:numFmt w:val="bullet"/>
      <w:lvlText w:val=""/>
      <w:lvlJc w:val="left"/>
      <w:pPr>
        <w:tabs>
          <w:tab w:val="num" w:pos="2160"/>
        </w:tabs>
        <w:ind w:left="2160" w:hanging="360"/>
      </w:pPr>
      <w:rPr>
        <w:rFonts w:ascii="Wingdings" w:hAnsi="Wingdings"/>
      </w:rPr>
    </w:lvl>
    <w:lvl w:ilvl="3" w:tplc="28A23F40">
      <w:start w:val="1"/>
      <w:numFmt w:val="bullet"/>
      <w:lvlText w:val=""/>
      <w:lvlJc w:val="left"/>
      <w:pPr>
        <w:tabs>
          <w:tab w:val="num" w:pos="2880"/>
        </w:tabs>
        <w:ind w:left="2880" w:hanging="360"/>
      </w:pPr>
      <w:rPr>
        <w:rFonts w:ascii="Symbol" w:hAnsi="Symbol"/>
      </w:rPr>
    </w:lvl>
    <w:lvl w:ilvl="4" w:tplc="C53E9916">
      <w:start w:val="1"/>
      <w:numFmt w:val="bullet"/>
      <w:lvlText w:val="o"/>
      <w:lvlJc w:val="left"/>
      <w:pPr>
        <w:tabs>
          <w:tab w:val="num" w:pos="3600"/>
        </w:tabs>
        <w:ind w:left="3600" w:hanging="360"/>
      </w:pPr>
      <w:rPr>
        <w:rFonts w:ascii="Courier New" w:hAnsi="Courier New"/>
      </w:rPr>
    </w:lvl>
    <w:lvl w:ilvl="5" w:tplc="5A8887E0">
      <w:start w:val="1"/>
      <w:numFmt w:val="bullet"/>
      <w:lvlText w:val=""/>
      <w:lvlJc w:val="left"/>
      <w:pPr>
        <w:tabs>
          <w:tab w:val="num" w:pos="4320"/>
        </w:tabs>
        <w:ind w:left="4320" w:hanging="360"/>
      </w:pPr>
      <w:rPr>
        <w:rFonts w:ascii="Wingdings" w:hAnsi="Wingdings"/>
      </w:rPr>
    </w:lvl>
    <w:lvl w:ilvl="6" w:tplc="0F5695CA">
      <w:start w:val="1"/>
      <w:numFmt w:val="bullet"/>
      <w:lvlText w:val=""/>
      <w:lvlJc w:val="left"/>
      <w:pPr>
        <w:tabs>
          <w:tab w:val="num" w:pos="5040"/>
        </w:tabs>
        <w:ind w:left="5040" w:hanging="360"/>
      </w:pPr>
      <w:rPr>
        <w:rFonts w:ascii="Symbol" w:hAnsi="Symbol"/>
      </w:rPr>
    </w:lvl>
    <w:lvl w:ilvl="7" w:tplc="EADEE5F0">
      <w:start w:val="1"/>
      <w:numFmt w:val="bullet"/>
      <w:lvlText w:val="o"/>
      <w:lvlJc w:val="left"/>
      <w:pPr>
        <w:tabs>
          <w:tab w:val="num" w:pos="5760"/>
        </w:tabs>
        <w:ind w:left="5760" w:hanging="360"/>
      </w:pPr>
      <w:rPr>
        <w:rFonts w:ascii="Courier New" w:hAnsi="Courier New"/>
      </w:rPr>
    </w:lvl>
    <w:lvl w:ilvl="8" w:tplc="BB265B1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C45C78C6">
      <w:start w:val="1"/>
      <w:numFmt w:val="bullet"/>
      <w:lvlText w:val=""/>
      <w:lvlJc w:val="left"/>
      <w:pPr>
        <w:ind w:left="720" w:hanging="360"/>
      </w:pPr>
      <w:rPr>
        <w:rFonts w:ascii="Symbol" w:hAnsi="Symbol"/>
      </w:rPr>
    </w:lvl>
    <w:lvl w:ilvl="1" w:tplc="D6E2493C">
      <w:start w:val="1"/>
      <w:numFmt w:val="bullet"/>
      <w:lvlText w:val="o"/>
      <w:lvlJc w:val="left"/>
      <w:pPr>
        <w:tabs>
          <w:tab w:val="num" w:pos="1440"/>
        </w:tabs>
        <w:ind w:left="1440" w:hanging="360"/>
      </w:pPr>
      <w:rPr>
        <w:rFonts w:ascii="Courier New" w:hAnsi="Courier New"/>
      </w:rPr>
    </w:lvl>
    <w:lvl w:ilvl="2" w:tplc="D430F09A">
      <w:start w:val="1"/>
      <w:numFmt w:val="bullet"/>
      <w:lvlText w:val=""/>
      <w:lvlJc w:val="left"/>
      <w:pPr>
        <w:tabs>
          <w:tab w:val="num" w:pos="2160"/>
        </w:tabs>
        <w:ind w:left="2160" w:hanging="360"/>
      </w:pPr>
      <w:rPr>
        <w:rFonts w:ascii="Wingdings" w:hAnsi="Wingdings"/>
      </w:rPr>
    </w:lvl>
    <w:lvl w:ilvl="3" w:tplc="D778BE8A">
      <w:start w:val="1"/>
      <w:numFmt w:val="bullet"/>
      <w:lvlText w:val=""/>
      <w:lvlJc w:val="left"/>
      <w:pPr>
        <w:tabs>
          <w:tab w:val="num" w:pos="2880"/>
        </w:tabs>
        <w:ind w:left="2880" w:hanging="360"/>
      </w:pPr>
      <w:rPr>
        <w:rFonts w:ascii="Symbol" w:hAnsi="Symbol"/>
      </w:rPr>
    </w:lvl>
    <w:lvl w:ilvl="4" w:tplc="2B746C58">
      <w:start w:val="1"/>
      <w:numFmt w:val="bullet"/>
      <w:lvlText w:val="o"/>
      <w:lvlJc w:val="left"/>
      <w:pPr>
        <w:tabs>
          <w:tab w:val="num" w:pos="3600"/>
        </w:tabs>
        <w:ind w:left="3600" w:hanging="360"/>
      </w:pPr>
      <w:rPr>
        <w:rFonts w:ascii="Courier New" w:hAnsi="Courier New"/>
      </w:rPr>
    </w:lvl>
    <w:lvl w:ilvl="5" w:tplc="F356B264">
      <w:start w:val="1"/>
      <w:numFmt w:val="bullet"/>
      <w:lvlText w:val=""/>
      <w:lvlJc w:val="left"/>
      <w:pPr>
        <w:tabs>
          <w:tab w:val="num" w:pos="4320"/>
        </w:tabs>
        <w:ind w:left="4320" w:hanging="360"/>
      </w:pPr>
      <w:rPr>
        <w:rFonts w:ascii="Wingdings" w:hAnsi="Wingdings"/>
      </w:rPr>
    </w:lvl>
    <w:lvl w:ilvl="6" w:tplc="2660742E">
      <w:start w:val="1"/>
      <w:numFmt w:val="bullet"/>
      <w:lvlText w:val=""/>
      <w:lvlJc w:val="left"/>
      <w:pPr>
        <w:tabs>
          <w:tab w:val="num" w:pos="5040"/>
        </w:tabs>
        <w:ind w:left="5040" w:hanging="360"/>
      </w:pPr>
      <w:rPr>
        <w:rFonts w:ascii="Symbol" w:hAnsi="Symbol"/>
      </w:rPr>
    </w:lvl>
    <w:lvl w:ilvl="7" w:tplc="A03E1C72">
      <w:start w:val="1"/>
      <w:numFmt w:val="bullet"/>
      <w:lvlText w:val="o"/>
      <w:lvlJc w:val="left"/>
      <w:pPr>
        <w:tabs>
          <w:tab w:val="num" w:pos="5760"/>
        </w:tabs>
        <w:ind w:left="5760" w:hanging="360"/>
      </w:pPr>
      <w:rPr>
        <w:rFonts w:ascii="Courier New" w:hAnsi="Courier New"/>
      </w:rPr>
    </w:lvl>
    <w:lvl w:ilvl="8" w:tplc="86142560">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3492232C">
      <w:start w:val="1"/>
      <w:numFmt w:val="bullet"/>
      <w:lvlText w:val=""/>
      <w:lvlJc w:val="left"/>
      <w:pPr>
        <w:ind w:left="720" w:hanging="360"/>
      </w:pPr>
      <w:rPr>
        <w:rFonts w:ascii="Symbol" w:hAnsi="Symbol"/>
      </w:rPr>
    </w:lvl>
    <w:lvl w:ilvl="1" w:tplc="DA384518">
      <w:start w:val="1"/>
      <w:numFmt w:val="bullet"/>
      <w:lvlText w:val="o"/>
      <w:lvlJc w:val="left"/>
      <w:pPr>
        <w:tabs>
          <w:tab w:val="num" w:pos="1440"/>
        </w:tabs>
        <w:ind w:left="1440" w:hanging="360"/>
      </w:pPr>
      <w:rPr>
        <w:rFonts w:ascii="Courier New" w:hAnsi="Courier New"/>
      </w:rPr>
    </w:lvl>
    <w:lvl w:ilvl="2" w:tplc="17A8DFA0">
      <w:start w:val="1"/>
      <w:numFmt w:val="bullet"/>
      <w:lvlText w:val=""/>
      <w:lvlJc w:val="left"/>
      <w:pPr>
        <w:tabs>
          <w:tab w:val="num" w:pos="2160"/>
        </w:tabs>
        <w:ind w:left="2160" w:hanging="360"/>
      </w:pPr>
      <w:rPr>
        <w:rFonts w:ascii="Wingdings" w:hAnsi="Wingdings"/>
      </w:rPr>
    </w:lvl>
    <w:lvl w:ilvl="3" w:tplc="B366FA30">
      <w:start w:val="1"/>
      <w:numFmt w:val="bullet"/>
      <w:lvlText w:val=""/>
      <w:lvlJc w:val="left"/>
      <w:pPr>
        <w:tabs>
          <w:tab w:val="num" w:pos="2880"/>
        </w:tabs>
        <w:ind w:left="2880" w:hanging="360"/>
      </w:pPr>
      <w:rPr>
        <w:rFonts w:ascii="Symbol" w:hAnsi="Symbol"/>
      </w:rPr>
    </w:lvl>
    <w:lvl w:ilvl="4" w:tplc="B2446A24">
      <w:start w:val="1"/>
      <w:numFmt w:val="bullet"/>
      <w:lvlText w:val="o"/>
      <w:lvlJc w:val="left"/>
      <w:pPr>
        <w:tabs>
          <w:tab w:val="num" w:pos="3600"/>
        </w:tabs>
        <w:ind w:left="3600" w:hanging="360"/>
      </w:pPr>
      <w:rPr>
        <w:rFonts w:ascii="Courier New" w:hAnsi="Courier New"/>
      </w:rPr>
    </w:lvl>
    <w:lvl w:ilvl="5" w:tplc="7720A2FC">
      <w:start w:val="1"/>
      <w:numFmt w:val="bullet"/>
      <w:lvlText w:val=""/>
      <w:lvlJc w:val="left"/>
      <w:pPr>
        <w:tabs>
          <w:tab w:val="num" w:pos="4320"/>
        </w:tabs>
        <w:ind w:left="4320" w:hanging="360"/>
      </w:pPr>
      <w:rPr>
        <w:rFonts w:ascii="Wingdings" w:hAnsi="Wingdings"/>
      </w:rPr>
    </w:lvl>
    <w:lvl w:ilvl="6" w:tplc="24761EBA">
      <w:start w:val="1"/>
      <w:numFmt w:val="bullet"/>
      <w:lvlText w:val=""/>
      <w:lvlJc w:val="left"/>
      <w:pPr>
        <w:tabs>
          <w:tab w:val="num" w:pos="5040"/>
        </w:tabs>
        <w:ind w:left="5040" w:hanging="360"/>
      </w:pPr>
      <w:rPr>
        <w:rFonts w:ascii="Symbol" w:hAnsi="Symbol"/>
      </w:rPr>
    </w:lvl>
    <w:lvl w:ilvl="7" w:tplc="44004A06">
      <w:start w:val="1"/>
      <w:numFmt w:val="bullet"/>
      <w:lvlText w:val="o"/>
      <w:lvlJc w:val="left"/>
      <w:pPr>
        <w:tabs>
          <w:tab w:val="num" w:pos="5760"/>
        </w:tabs>
        <w:ind w:left="5760" w:hanging="360"/>
      </w:pPr>
      <w:rPr>
        <w:rFonts w:ascii="Courier New" w:hAnsi="Courier New"/>
      </w:rPr>
    </w:lvl>
    <w:lvl w:ilvl="8" w:tplc="3CD4220C">
      <w:start w:val="1"/>
      <w:numFmt w:val="bullet"/>
      <w:lvlText w:val=""/>
      <w:lvlJc w:val="left"/>
      <w:pPr>
        <w:tabs>
          <w:tab w:val="num" w:pos="6480"/>
        </w:tabs>
        <w:ind w:left="6480" w:hanging="360"/>
      </w:pPr>
      <w:rPr>
        <w:rFonts w:ascii="Wingdings" w:hAnsi="Wingdings"/>
      </w:rPr>
    </w:lvl>
  </w:abstractNum>
  <w:num w:numId="1" w16cid:durableId="1578056792">
    <w:abstractNumId w:val="0"/>
  </w:num>
  <w:num w:numId="2" w16cid:durableId="1275672683">
    <w:abstractNumId w:val="1"/>
  </w:num>
  <w:num w:numId="3" w16cid:durableId="1968201397">
    <w:abstractNumId w:val="2"/>
  </w:num>
  <w:num w:numId="4" w16cid:durableId="1803575396">
    <w:abstractNumId w:val="3"/>
  </w:num>
  <w:num w:numId="5" w16cid:durableId="1947616804">
    <w:abstractNumId w:val="4"/>
  </w:num>
  <w:num w:numId="6" w16cid:durableId="1664695736">
    <w:abstractNumId w:val="5"/>
  </w:num>
  <w:num w:numId="7" w16cid:durableId="1732534001">
    <w:abstractNumId w:val="6"/>
  </w:num>
  <w:num w:numId="8" w16cid:durableId="1019694178">
    <w:abstractNumId w:val="7"/>
  </w:num>
  <w:num w:numId="9" w16cid:durableId="18069241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342FB8"/>
    <w:rsid w:val="00342FB8"/>
    <w:rsid w:val="00881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7BC3AC"/>
  <w15:docId w15:val="{9F7153FE-CBE4-41BC-83BA-1E2041E5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skn-mli8fontsize">
    <w:name w:val="document_skn-mli8_fontsize"/>
    <w:basedOn w:val="Normal"/>
  </w:style>
  <w:style w:type="character" w:customStyle="1" w:styleId="documentskn-mli8topsectiontop-box">
    <w:name w:val="document_skn-mli8_topsection_top-box"/>
    <w:basedOn w:val="DefaultParagraphFont"/>
    <w:rPr>
      <w:shd w:val="clear" w:color="auto" w:fill="4A4A4A"/>
    </w:rPr>
  </w:style>
  <w:style w:type="paragraph" w:customStyle="1" w:styleId="documentskn-mli8sectionnth-child1">
    <w:name w:val="document_skn-mli8_section_nth-child(1)"/>
    <w:basedOn w:val="Normal"/>
  </w:style>
  <w:style w:type="paragraph" w:customStyle="1" w:styleId="documentskn-mli8firstparagraph">
    <w:name w:val="document_skn-mli8_firstparagraph"/>
    <w:basedOn w:val="Normal"/>
  </w:style>
  <w:style w:type="paragraph" w:customStyle="1" w:styleId="documentskn-mli8name">
    <w:name w:val="document_skn-mli8_name"/>
    <w:basedOn w:val="Normal"/>
    <w:pPr>
      <w:spacing w:line="860" w:lineRule="atLeast"/>
    </w:pPr>
    <w:rPr>
      <w:b/>
      <w:bCs/>
      <w:caps/>
      <w:color w:val="FFFFFF"/>
      <w:sz w:val="76"/>
      <w:szCs w:val="76"/>
    </w:rPr>
  </w:style>
  <w:style w:type="character" w:customStyle="1" w:styleId="span">
    <w:name w:val="span"/>
    <w:basedOn w:val="DefaultParagraphFont"/>
    <w:rPr>
      <w:bdr w:val="none" w:sz="0" w:space="0" w:color="auto"/>
      <w:vertAlign w:val="baseline"/>
    </w:rPr>
  </w:style>
  <w:style w:type="character" w:customStyle="1" w:styleId="documentskn-mli8nameCharacter">
    <w:name w:val="document_skn-mli8_name Character"/>
    <w:basedOn w:val="DefaultParagraphFont"/>
    <w:rPr>
      <w:b/>
      <w:bCs/>
      <w:caps/>
      <w:color w:val="FFFFFF"/>
      <w:sz w:val="76"/>
      <w:szCs w:val="76"/>
    </w:rPr>
  </w:style>
  <w:style w:type="paragraph" w:customStyle="1" w:styleId="div">
    <w:name w:val="div"/>
    <w:basedOn w:val="Normal"/>
  </w:style>
  <w:style w:type="table" w:customStyle="1" w:styleId="documentskn-mli8topsection">
    <w:name w:val="document_skn-mli8_topsection"/>
    <w:basedOn w:val="TableNormal"/>
    <w:tblPr/>
    <w:trPr>
      <w:hidden/>
    </w:trPr>
  </w:style>
  <w:style w:type="character" w:customStyle="1" w:styleId="documentskn-mli8parentContainerleft-box">
    <w:name w:val="document_skn-mli8_parentContainer_left-box"/>
    <w:basedOn w:val="DefaultParagraphFont"/>
    <w:rPr>
      <w:shd w:val="clear" w:color="auto" w:fill="7D7D7D"/>
    </w:rPr>
  </w:style>
  <w:style w:type="paragraph" w:customStyle="1" w:styleId="documentskn-mli8parentContainerleft-boxsection">
    <w:name w:val="document_skn-mli8_parentContainer_left-box_section"/>
    <w:basedOn w:val="Normal"/>
    <w:pPr>
      <w:pBdr>
        <w:right w:val="none" w:sz="0" w:space="25" w:color="auto"/>
      </w:pBdr>
    </w:pPr>
  </w:style>
  <w:style w:type="paragraph" w:customStyle="1" w:styleId="documentleft-boxsectionSECTIONCNTCheading">
    <w:name w:val="document_left-box_section_SECTION_CNTC_heading"/>
    <w:basedOn w:val="Normal"/>
    <w:pPr>
      <w:pBdr>
        <w:left w:val="none" w:sz="0" w:space="25" w:color="auto"/>
        <w:right w:val="none" w:sz="0" w:space="25" w:color="auto"/>
      </w:pBdr>
    </w:pPr>
  </w:style>
  <w:style w:type="paragraph" w:customStyle="1" w:styleId="documentparentContainerleft-boxsectiontitle">
    <w:name w:val="document_parentContainer_left-box_sectiontitle"/>
    <w:basedOn w:val="Normal"/>
    <w:rPr>
      <w:color w:val="FFFFFF"/>
    </w:rPr>
  </w:style>
  <w:style w:type="paragraph" w:customStyle="1" w:styleId="documentSECTIONCNTCpaddingdiv">
    <w:name w:val="document_SECTION_CNTC_paddingdiv"/>
    <w:basedOn w:val="Normal"/>
    <w:pPr>
      <w:spacing w:line="100" w:lineRule="atLeast"/>
    </w:pPr>
    <w:rPr>
      <w:sz w:val="4"/>
      <w:szCs w:val="4"/>
    </w:rPr>
  </w:style>
  <w:style w:type="character" w:customStyle="1" w:styleId="documentaddressemptyaddresscell">
    <w:name w:val="document_address_emptyaddresscell"/>
    <w:basedOn w:val="DefaultParagraphFont"/>
  </w:style>
  <w:style w:type="character" w:customStyle="1" w:styleId="documentskn-mli8iconSvg">
    <w:name w:val="document_skn-mli8_iconSvg"/>
    <w:basedOn w:val="DefaultParagraphFont"/>
  </w:style>
  <w:style w:type="paragraph" w:customStyle="1" w:styleId="documentlocationdiv">
    <w:name w:val="document_location_div"/>
    <w:basedOn w:val="Normal"/>
    <w:pPr>
      <w:pBdr>
        <w:left w:val="none" w:sz="0" w:space="2" w:color="auto"/>
      </w:pBdr>
    </w:pPr>
  </w:style>
  <w:style w:type="character" w:customStyle="1" w:styleId="documentskn-mli8icoTxt">
    <w:name w:val="document_skn-mli8_icoTxt"/>
    <w:basedOn w:val="DefaultParagraphFont"/>
  </w:style>
  <w:style w:type="paragraph" w:customStyle="1" w:styleId="documentmaildiv">
    <w:name w:val="document_mail_div"/>
    <w:basedOn w:val="Normal"/>
    <w:pPr>
      <w:pBdr>
        <w:left w:val="none" w:sz="0" w:space="3" w:color="auto"/>
      </w:pBdr>
    </w:pPr>
  </w:style>
  <w:style w:type="paragraph" w:customStyle="1" w:styleId="documentsocialdiv">
    <w:name w:val="document_social_div"/>
    <w:basedOn w:val="Normal"/>
    <w:pPr>
      <w:pBdr>
        <w:left w:val="none" w:sz="0" w:space="3" w:color="auto"/>
      </w:pBdr>
    </w:pPr>
  </w:style>
  <w:style w:type="character" w:customStyle="1" w:styleId="documentsocialdivCharacter">
    <w:name w:val="document_social_div Character"/>
    <w:basedOn w:val="DefaultParagraphFont"/>
  </w:style>
  <w:style w:type="character" w:customStyle="1" w:styleId="documentaddressiconRownth-last-child1icoTxt">
    <w:name w:val="document_address_iconRow_nth-last-child(1)_icoTxt"/>
    <w:basedOn w:val="DefaultParagraphFont"/>
  </w:style>
  <w:style w:type="character" w:customStyle="1" w:styleId="documentparentContainerleft-boxsectiona">
    <w:name w:val="document_parentContainer_left-box_section_a"/>
    <w:basedOn w:val="DefaultParagraphFont"/>
    <w:rPr>
      <w:color w:val="FFFFFF"/>
    </w:rPr>
  </w:style>
  <w:style w:type="table" w:customStyle="1" w:styleId="documentaddress">
    <w:name w:val="document_address"/>
    <w:basedOn w:val="TableNormal"/>
    <w:tblPr/>
    <w:trPr>
      <w:hidden/>
    </w:trPr>
  </w:style>
  <w:style w:type="character" w:customStyle="1" w:styleId="documentskn-mli8parentContainerleft-boxsectionCharacter">
    <w:name w:val="document_skn-mli8_parentContainer_left-box_section Character"/>
    <w:basedOn w:val="DefaultParagraphFont"/>
  </w:style>
  <w:style w:type="character" w:customStyle="1" w:styleId="documentleft-boxbordercell">
    <w:name w:val="document_left-box_bordercell"/>
    <w:basedOn w:val="DefaultParagraphFont"/>
  </w:style>
  <w:style w:type="table" w:customStyle="1" w:styleId="documentbordertable">
    <w:name w:val="document_bordertable"/>
    <w:basedOn w:val="TableNormal"/>
    <w:tblPr/>
    <w:trPr>
      <w:hidden/>
    </w:trPr>
  </w:style>
  <w:style w:type="paragraph" w:customStyle="1" w:styleId="documentskn-mli8heading">
    <w:name w:val="document_skn-mli8_heading"/>
    <w:basedOn w:val="Normal"/>
    <w:pPr>
      <w:pBdr>
        <w:bottom w:val="none" w:sz="0" w:space="5" w:color="auto"/>
      </w:pBdr>
    </w:pPr>
  </w:style>
  <w:style w:type="paragraph" w:customStyle="1" w:styleId="documentskn-mli8singlecolumn">
    <w:name w:val="document_skn-mli8_singlecolumn"/>
    <w:basedOn w:val="Normal"/>
  </w:style>
  <w:style w:type="paragraph" w:customStyle="1" w:styleId="documentulli">
    <w:name w:val="document_ul_li"/>
    <w:basedOn w:val="Normal"/>
  </w:style>
  <w:style w:type="paragraph" w:customStyle="1" w:styleId="hiltParaWrapper">
    <w:name w:val="hiltParaWrapper"/>
    <w:basedOn w:val="Normal"/>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skn-mli8txtBold">
    <w:name w:val="document_skn-mli8_txtBold"/>
    <w:basedOn w:val="Normal"/>
    <w:rPr>
      <w:b/>
      <w:bCs/>
    </w:rPr>
  </w:style>
  <w:style w:type="character" w:customStyle="1" w:styleId="divCharacter">
    <w:name w:val="div Character"/>
    <w:basedOn w:val="DefaultParagraphFont"/>
    <w:rPr>
      <w:bdr w:val="none" w:sz="0" w:space="0" w:color="auto"/>
      <w:vertAlign w:val="baseline"/>
    </w:rPr>
  </w:style>
  <w:style w:type="character" w:customStyle="1" w:styleId="documentpaddingcell">
    <w:name w:val="document_paddingcell"/>
    <w:basedOn w:val="DefaultParagraphFont"/>
  </w:style>
  <w:style w:type="paragraph" w:customStyle="1" w:styleId="documentpaddingcellParagraph">
    <w:name w:val="document_paddingcell Paragraph"/>
    <w:basedOn w:val="Normal"/>
  </w:style>
  <w:style w:type="character" w:customStyle="1" w:styleId="documentskn-mli8parentContainerright-box">
    <w:name w:val="document_skn-mli8_parentContainer_right-box"/>
    <w:basedOn w:val="DefaultParagraphFont"/>
  </w:style>
  <w:style w:type="paragraph" w:customStyle="1" w:styleId="documentbordertableParagraph">
    <w:name w:val="document_bordertable Paragraph"/>
    <w:basedOn w:val="Normal"/>
  </w:style>
  <w:style w:type="paragraph" w:customStyle="1" w:styleId="documentright-boxsectionnth-child1bordercell">
    <w:name w:val="document_right-box_section_nth-child(1)_bordercell"/>
    <w:basedOn w:val="Normal"/>
    <w:rPr>
      <w:vanish/>
    </w:rPr>
  </w:style>
  <w:style w:type="paragraph" w:customStyle="1" w:styleId="documentskn-mli8right-boxsummarynth-child1heading">
    <w:name w:val="document_skn-mli8_right-box &gt; summary_nth-child(1)_heading"/>
    <w:basedOn w:val="Normal"/>
    <w:rPr>
      <w:vanish/>
    </w:rPr>
  </w:style>
  <w:style w:type="paragraph" w:customStyle="1" w:styleId="documentskn-mli8right-boxsinglecolumn">
    <w:name w:val="document_skn-mli8_right-box_singlecolumn"/>
    <w:basedOn w:val="Normal"/>
  </w:style>
  <w:style w:type="paragraph" w:customStyle="1" w:styleId="p">
    <w:name w:val="p"/>
    <w:basedOn w:val="Normal"/>
  </w:style>
  <w:style w:type="character" w:customStyle="1" w:styleId="Strong1">
    <w:name w:val="Strong1"/>
    <w:basedOn w:val="DefaultParagraphFont"/>
    <w:rPr>
      <w:bdr w:val="none" w:sz="0" w:space="0" w:color="auto"/>
      <w:vertAlign w:val="baseline"/>
    </w:rPr>
  </w:style>
  <w:style w:type="paragraph" w:customStyle="1" w:styleId="documentskn-mli8dispBlock">
    <w:name w:val="document_skn-mli8_dispBlock"/>
    <w:basedOn w:val="Normal"/>
  </w:style>
  <w:style w:type="character" w:customStyle="1" w:styleId="documentskn-mli8txtBoldCharacter">
    <w:name w:val="document_skn-mli8_txtBold Character"/>
    <w:basedOn w:val="DefaultParagraphFont"/>
    <w:rPr>
      <w:b/>
      <w:bCs/>
    </w:rPr>
  </w:style>
  <w:style w:type="paragraph" w:customStyle="1" w:styleId="documentskn-mli8paragraph">
    <w:name w:val="document_skn-mli8_paragraph"/>
    <w:basedOn w:val="Normal"/>
    <w:pPr>
      <w:pBdr>
        <w:top w:val="none" w:sz="0" w:space="14" w:color="auto"/>
      </w:pBdr>
    </w:pPr>
  </w:style>
  <w:style w:type="table" w:customStyle="1" w:styleId="documentskn-mli8parentContainer">
    <w:name w:val="document_skn-mli8_parentContainer"/>
    <w:basedOn w:val="TableNormal"/>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1024</Words>
  <Characters>5837</Characters>
  <Application>Microsoft Office Word</Application>
  <DocSecurity>0</DocSecurity>
  <Lines>48</Lines>
  <Paragraphs>13</Paragraphs>
  <ScaleCrop>false</ScaleCrop>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 POOJITHA GUNDAPANENI</dc:title>
  <cp:lastModifiedBy>saipoojitha gundapaneni</cp:lastModifiedBy>
  <cp:revision>1</cp:revision>
  <dcterms:created xsi:type="dcterms:W3CDTF">2024-02-15T18:01:00Z</dcterms:created>
  <dcterms:modified xsi:type="dcterms:W3CDTF">2024-02-15T18:02:00Z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365cdf23-a233-4981-97aa-8c524cb86b20</vt:lpwstr>
  </property>
  <property fmtid="{D5CDD505-2E9C-101B-9397-08002B2CF9AE}" pid="3" name="x1ye=0">
    <vt:lpwstr>uFcAAB+LCAAAAAAABAAUmsV2g1AURT+IAQRnSHB3neHBXb++dJpFE8q795y9m8IERtIIDTEI8YVpmmJpBqGZD0FiGMPDHG/F2ghg3FpFq/IF5SoGWQu+v/oJq/FM76s+NsHVI+BdbxQD/XQB1rEK+JUblVXEXgOHjRg4pgHfyJKCzcnyjuMyRVknZb0RfpNn+wutG9PYERgcWt/Jv+na3TRQ/CUGQjJVop8jwqNOmPkRfnT/qgh4dMlwPBQIOHR</vt:lpwstr>
  </property>
  <property fmtid="{D5CDD505-2E9C-101B-9397-08002B2CF9AE}" pid="4" name="x1ye=1">
    <vt:lpwstr>P/JgHknhpc+3DSmbc7pM2vrDlZdzBzcMjdbMMaAlUHKqEsdl7bvhh7YhZkoGPmbh57kIZiaEeXvZIgn7fN8NSbo73sMvPiWkoY5ODaen6hJSMhglQQpOFM3aSPKc4piMG+Yi+YGXpH9fOs+J3rK3+RIr4ibcnCb+bY+wRz89jPBtjepp95cG3mGwlzkGqHvr7nZmfWFwWUSAaR+XHHBG23TawuLZWKj8BJ4kgUceDHOyco5QRA6RF8tRT3/uIA4</vt:lpwstr>
  </property>
  <property fmtid="{D5CDD505-2E9C-101B-9397-08002B2CF9AE}" pid="5" name="x1ye=10">
    <vt:lpwstr>h92G8fjtsFml2hlxYOTTOMTAAa88wupN8adQ/d2WeKZG7gJynF8NuwxPveWX4o8/gYLzGcLWlP4TlLu0dDKWatWRJRHMubOJV+yCnkgXse713qZLtZCEfosFPGkEAIcpfF1ROCZKfwI5VmIluMCc77bHzcW3JA9MG0upRVxl3TVTVOJ52jtP33hvDcvi4A3DgrOj7MliFIgD6YGLdmQbSnCAyc+tF/e3PJPx0SKii1GNs+G2fKlH47LJl4sNOJ7</vt:lpwstr>
  </property>
  <property fmtid="{D5CDD505-2E9C-101B-9397-08002B2CF9AE}" pid="6" name="x1ye=11">
    <vt:lpwstr>wdd9EzQn8ZjmwZSdtvvIvtaMczOWu0bJYN27AgQV0uwaiGJQLNtjjQmQol5QebhipQfy3abwd7SqkreE5EplSjnHcFN7TlbffYYmgxe5EPNQuzyk7EiE/dHgWB9ZwPDOY4fFGyJpt6fYX5yNp6lOC98hEqf7OjfniJssQMQGBLmtnzj0mEVaEhZQYbK5Ft3dgKshWeWMD2KlOGB5b6Q1kR2DA6GAEO70khxGqCsKyNxxyWirYF4g8fpYCSPCEi7</vt:lpwstr>
  </property>
  <property fmtid="{D5CDD505-2E9C-101B-9397-08002B2CF9AE}" pid="7" name="x1ye=12">
    <vt:lpwstr>TFuBWKLOxpe6QO0t1h9rXVlUfQdFJR6lzXMk4rgFLEhOriXiMKEWXGz/0wiisPyMox/DFg8vJcXj49hJDmg9M5bvw44b4EdY9aUDgtURlmMtt/tdZKHnfm/n58TlS9dEBqiNjOgHCXPTSZTR5DoZhbZvy6FsH1ERJv+++9lvMyyRB6J0BkkIknrYR05vada3DxbYGIO53JtR6vg5V1gCE5uQwxlN4dpVYYP5IkKgD9mFh8cMbqKJPHx7Kb+tAQ4</vt:lpwstr>
  </property>
  <property fmtid="{D5CDD505-2E9C-101B-9397-08002B2CF9AE}" pid="8" name="x1ye=13">
    <vt:lpwstr>sEd9sEIyxUzefWmpWSfpbf2zggeaeJAA3C6LKPrsDwUufRzZ/ptcE7FeTcKiG1zstNa6ycV9xUffEO1g5VH498NIAwJfgWh24sgXqx+9y5UwURVSag5433ckbFrvaxkYRetZcW0KiyovWDTUY6oeNTiTAI5sOghFDx5CBZVWdNA5884GEmEcxOaILeRJKvs7FJWdbsmSznoDEfIRDpGp6ye14QuHm8L9djVYvHZvviLwNNyDZIGLwsAhJj9cpSI</vt:lpwstr>
  </property>
  <property fmtid="{D5CDD505-2E9C-101B-9397-08002B2CF9AE}" pid="9" name="x1ye=14">
    <vt:lpwstr>XsmvpBLKOjE24BuPyQYNwTW+a5nHzORfNakQjP7cWSnVzrpEHovObx4D66VEVxXQWqIVJO+0s5n2pRgV+m45tWb1gNzk6B/Jb822k2nTpTOXX8WF5quX3eq86JV3kB1/KFvtLqV4PvfOg/ekcq9EUb4POFldcJsB1y4Hwg3GGbUwgavgcx4IvORVqSrihUMPsZwp/JlbsPmzC8W8dhHsxLrxYF3lHU+4AonDMLr3nr2tRjK6l9Kla9B+t5DMzRm</vt:lpwstr>
  </property>
  <property fmtid="{D5CDD505-2E9C-101B-9397-08002B2CF9AE}" pid="10" name="x1ye=15">
    <vt:lpwstr>VdA8lUE7/ML2nDWZG7sBSkp5wEWqyJNqZA3w77NNjLUyHNuBOX6lk3Aw9ZuaJE9VSBdmzSbTJVHQkS2vdArSNBH8FHtqxJN2v9WlMKVBjoxjkPgn54EHDzwL781SbQTKquEqZlkxUF6tIIuNLx0CxRMQW3wBZ2j0veu9tVWPLiGDkZZkLA7VtkJZKVt5OUz9xnmUeKDWGl+jfB67eMz/Jo5CugTOX4N1jHij2ljYuHQOOnT6VHtjbhyzb+91xKB</vt:lpwstr>
  </property>
  <property fmtid="{D5CDD505-2E9C-101B-9397-08002B2CF9AE}" pid="11" name="x1ye=16">
    <vt:lpwstr>WbQ/3aGpPpU0Lyp4mAFb6V0hpdPtRVhPo/OURThxCxFEL659EC8LA3Ox3PX7mlXXAWV/tmH5S+mSFLU04QDcxJz4Sywwbn5OD7WlpnWsOGWbk95/8ephXHF9ny9xvf3vw3lviMvXQ7mvRHwAwJXOFkattYyA0M6PM3B5BLqfwSjJ40a0TwSkLxwqAP+NkfT5ALuM273ZEEVLE7awePwIa8U9jGP3orN7LJs8yOgcLp8KNFii7SIq45TE4z++NmO</vt:lpwstr>
  </property>
  <property fmtid="{D5CDD505-2E9C-101B-9397-08002B2CF9AE}" pid="12" name="x1ye=17">
    <vt:lpwstr>4cDSGko45rG3s+rpCU3DYGXvykNqU9Du7YYt+Rc/8HtkNICVF9JX6ZjaIA83ULXm0vgFS1QYy1fG4aJq/1ZtyI2vHFOCJKqE0NlBwjOQMaFXWG8b2iK20kP1OGt4lckSRldAHLqhtHc4YoPKrjKZMVNPTnejgR8l8xLy+AoN6VViqkn2im/9UD628zdQgRRZhGOACGcNEGBAUQNcUi1KW0uruJEsk/ROTUHnKjQ+OIBwG767uSsiPQzRFC+cYnh</vt:lpwstr>
  </property>
  <property fmtid="{D5CDD505-2E9C-101B-9397-08002B2CF9AE}" pid="13" name="x1ye=18">
    <vt:lpwstr>QSl94iMFrXA81Lqdt9Xj7o5KT1vvF3UXVoFinlUmiHfhAwfcKUe8DTbylWZjlKkd1Zx4I4q0LT9SZkm8XU0tPKKNTas1kOqVi/0N0hcMWNk3Z72hDF2Sgapm33FYwnRg9vcvilV3A0oj7RuC55aD/PkyocCMw7jJ7YntXwQOfjQZo+HACZAnZfXSSUSK/B8zuuqIAXlqAULCZFQSmCs5I9gK3r0Q80MgeEYf03tCs7260a3e6H8bN5UmcO0RGPA</vt:lpwstr>
  </property>
  <property fmtid="{D5CDD505-2E9C-101B-9397-08002B2CF9AE}" pid="14" name="x1ye=19">
    <vt:lpwstr>5JK+CXeTwqvV7XieDULGiu6u5f7A0RByAlj7HP4umNFDBZ6Ptz6Z3AH91hyaU41qyRwTVt2s+JeAMtbDTrjh4iJKpQO3TYRMqCK62O9KT3YmurZaVpu32LU1NbZjAoPq0F8dB/apShFEdzG62fT5L7yrPzISy084eLTovWZflu6T/V7121eEY7nbVrAZdUs1FeHSS959aJKMxubdicL1g1zWG/Ncz8YPH/pSo7amqMzTiTj/Hcyn5QMHkgU4p0N</vt:lpwstr>
  </property>
  <property fmtid="{D5CDD505-2E9C-101B-9397-08002B2CF9AE}" pid="15" name="x1ye=2">
    <vt:lpwstr>06WKgMzWXB12hYP7nQ+kdVTX03OdbQDOeHaqGTV3lOoGf++XQzB1Jo7j8u2SaCAkMu66YVj3Dc0RMADl7qkBt36Ezbdy2199BBR+9jSfBtc7jI08aszPaBcoLEaXb5c6nxpCtqt7z1H1av6Uo1BCC57nbXLs9eD6B+y7aIBss1oYXWagDeONUtJGcSTmX1gtIov1rVZqlDb6NQ5/rvo3LnnMCiJgPLFjSlAB+xb9xr+l2LT4aRlRKKB8/x1MRMN</vt:lpwstr>
  </property>
  <property fmtid="{D5CDD505-2E9C-101B-9397-08002B2CF9AE}" pid="16" name="x1ye=20">
    <vt:lpwstr>aSAMs0BMljiodPkiH/DBCc/YoRVLegHSAFkJlpg1+WCxA1MRKduPMFhxCpLRf/hILlpzO6IW3kaigLDqtQBUSDTVhnyvzwf1KbURJQcyaeaYBPN959uYn71ojkbDGjd3bOLzxqRgyzCQ4Orv63a+gI8GyvmnC7Je0YB7Akmdg1LUHH1fPWAZH5nSebWFr8YOXCQQlbcxqcOd62blY3JeNeRt1CkFONKI+YhC/Ik+xtvy8s7JPXZjjIVCJrJK8NR</vt:lpwstr>
  </property>
  <property fmtid="{D5CDD505-2E9C-101B-9397-08002B2CF9AE}" pid="17" name="x1ye=21">
    <vt:lpwstr>CEAq/PbVKSxqfixj0EI8kp9Gepd/k33UYdY0kP1VFm3gw0GdyquSgpTkQQh3m6HFp1Dp8fGYHs/TAClvyuSlxzszyN+lVZ/p9v76i3u3Rlps/fhMNfJg9LaEZ/3mHxJsWy3hnuBeXc0dXEyB3HEoGmpqx7ePUrH44p4dJUzZgOx6Ez0zgLlZ5dHwClgYMRIt9RE536rA5W9Xraaycql6niKvI1uRTW9v6TLIV1lhLLB/YtdqATrJ9891A3jvNTL</vt:lpwstr>
  </property>
  <property fmtid="{D5CDD505-2E9C-101B-9397-08002B2CF9AE}" pid="18" name="x1ye=22">
    <vt:lpwstr>Z3PkARaE/ak1jiZfqA8l2rysg0rQ0RtTN0XysTTsd7ZaVTTEIzNGK8dl+os+RpkRtArWehn805jVfJ9yBuwUGZ8cleuqnsXX7GOvOUJyw9GfCPLJrXV3pEGsqoBheKM/hSG0/nzxOQzupfpACMYUG7NvTS5DLzYJBFyBIlls0lum/0rXpFRYKVbGKXFtDyZPQZhtMY5jD//1vZhOiCjt2aP5ui8/kysL4/+8+btEYmyB85rTe/H0PxCxLk3XS3g</vt:lpwstr>
  </property>
  <property fmtid="{D5CDD505-2E9C-101B-9397-08002B2CF9AE}" pid="19" name="x1ye=23">
    <vt:lpwstr>wolahsPlWywmcq3zfnJrRU65aN4BzK853g9Eh4s7qDTWBQfEkzT3IxvMHvEXGGPg80RFv4gVI/iRpkPcORs7cvraRDOVXCBym2lLiBZ1DYTX/vo8UF0NZEVMv1Wm4kCrNHm1WgiOQaIJJYNGHlUdQfe8Vh2Q0XGzp7IKb2XKnQ2F9K9jDKz6DI57+87I3R/WGNr2bw+hC6itytv77LYdlenxrSTf0BXkXD0fTVQ+cW2FhLuH+yXFjb+0pW6+r6a</vt:lpwstr>
  </property>
  <property fmtid="{D5CDD505-2E9C-101B-9397-08002B2CF9AE}" pid="20" name="x1ye=24">
    <vt:lpwstr>cIxXBJ8Eftq5D38mmeWLO3HaT6ikfbJMxzDUui5/Xh1UfOZ8D8SCTrO5s22cwlvkIAKZb4Gny9eF+5WQ2GAxwnsD1k43P3o3OO6XX0H1E9S51mtVfqETqQ1SrR+H5NLTOReqwg7q0sLFDKW0OhEJNlEe2VWqKcMh/sNgmSVuPhWfieHh4clhjqXsDWBNCG2QeaQSkylaMwp3cJBOLYZ6BrDVr30X343cb4GjgbqkfWINShR/3yZiRpr5MKGkTmw</vt:lpwstr>
  </property>
  <property fmtid="{D5CDD505-2E9C-101B-9397-08002B2CF9AE}" pid="21" name="x1ye=25">
    <vt:lpwstr>+o2TvyuAYtyPcAdtOFIT1cclT/GlTPhL2DiyA0pkEE1KlIKQT8+nOr1q0qxwAYNOw7wsZ0WZ6RuM90P1Y3PRmZgIiWF+J1Yh/oi4QmYuBK9Q4KJ0Axw92ax4KQoljNpXBjPkTCxa2vUuGRjXSH82GMGD2sVP0qGmOWmm8TfgiFjeGMO/ka27cTQ2MIAgR7ObA4PcocFkKkI/YmMxPMN9FHY2hzXviJZmjnKoaKEn3XQi61ZFfk/eYqjiQCqna0d</vt:lpwstr>
  </property>
  <property fmtid="{D5CDD505-2E9C-101B-9397-08002B2CF9AE}" pid="22" name="x1ye=26">
    <vt:lpwstr>k2QMBebaLMEnqmA7rC3gyyxXbqzc7zTV4vo+eGBUwJePB+sid8asIeh0L6AOyG4P20kmkLxQ23dj0AiDGPbQE6l5wUop3YLB4j8jb0Q6dcSkc2u6zoA0IscLugCAfMaVhl4jI6/101jMNNvBnyH3YP8jOr9e/7Iz0MR/hW8dobHZzHrNAm7pyCSSuRIMF+mmfhgUn3lxTtxwffYlL0JsRa29bGxeoE55usBxnvP5q62O+J/+IFS5qYb8njdRR83</vt:lpwstr>
  </property>
  <property fmtid="{D5CDD505-2E9C-101B-9397-08002B2CF9AE}" pid="23" name="x1ye=27">
    <vt:lpwstr>FpmUN3xOAStewzSG3bT9EGbGz5sn6hhJfDl4tmQae3E4J4FGNIdf1i7B1tqBfilEA/lI002n1G5ROzBaU1XeDNhKU5dspP5nAtRVHOs8gRfVe3IM6hSrpxrz7lvuXknOrUeGWx0vGaxwrkIAqyF81UNEORvQU3e27HZvu5b4uBR8mZXoikJ+JMrRiUvIs/phEF1WvvCoi0WZ5kL9Dbf0cmyUjhEmeGMJwSzPi6cckFAnwmf4SYerdHiEf0CeFH7</vt:lpwstr>
  </property>
  <property fmtid="{D5CDD505-2E9C-101B-9397-08002B2CF9AE}" pid="24" name="x1ye=28">
    <vt:lpwstr>/QeQ/cimH8Fk72U5YnQoX3xnKbBAJtTrb2CTkEKASc52uW38GMPTJ8AG4Abjv1bgbnbMMJxL+lSqCMOQ0O1lpktEcIu+/VCQhb+HI3W0TBp4aIsnAkJKpdzB7BOcKf5oEhZbRZCFqgj4tICVARUeNJykYbTPNYCvzJovCH/AL5ado9vCOPjelyfdE8hTlbnoLGHbPUeBfpZDWsx8iGR/mOfnfT+OqhTObBgH7b+h3JhRljfFwBA8dCss3iXhbwT</vt:lpwstr>
  </property>
  <property fmtid="{D5CDD505-2E9C-101B-9397-08002B2CF9AE}" pid="25" name="x1ye=29">
    <vt:lpwstr>4pLxFGT1OIrHAEA1yeUSF+XmOmzctTrXWJ2bUOpTpROArdr/kpo+IT/yBusBZ6CT/vOgC1D2mWBpEjYbiYb2cYgeBKctz6KwJdr7KIbbgzZryNW3MkZiS4V4QsVJg+iAuy5zxSUvgeh7YyNbvabfh6y9c30AVDfslkJm/bYQHVQ7vfvGZIT6+a+tIvwEWnGAM40LXK+myYxZSrE+TdGpwiDjc5Mc7L8vOQ5ydRZr3i9M+bknQfw0+S2ohu/GNTR</vt:lpwstr>
  </property>
  <property fmtid="{D5CDD505-2E9C-101B-9397-08002B2CF9AE}" pid="26" name="x1ye=3">
    <vt:lpwstr>O70LTVZsDGf0eZa9cwWdobD077jYH7SDWspX5845NWFfpjaXqwzd2jmdLVWCyXnPfutKKXAA9q3M2K4+ES0RmDfaz1Jrfswn173ToTTwqAUEMr6fC0dxhYxpHNBR44JAy+UiNHQxVLFiGTs8072bqgjOhuOyMHNjrd6WVcPN2+DgONSiAKeMDmENcc4mO0UIta6fOCXtmb1xxhlMKwqFCTJaiH1x2dqotF3CmOXlKOLS6LL0D1X0HbdGdbFTc2X</vt:lpwstr>
  </property>
  <property fmtid="{D5CDD505-2E9C-101B-9397-08002B2CF9AE}" pid="27" name="x1ye=30">
    <vt:lpwstr>deOs64qjcWxeNZbcYLa+HbdLeiJM8vg/IkuAe0Qy5rROWQpX4vwh94tX8I/ZEtbxMwHRaoWZ0ZPgmnq5k9y/wdyaKbwBUg36OZM/pojUCHwqf+qEpTpRcCBhBC5wIXA0cNrxZVPmjxqbFmFhhBfSBMAFPIXrdhksXDW7h6fUrMiDViY3WO9fNRIwzzdZ2v92HwJpDE/JXs0IxrB+rhkltIscPUEAcffVCEa/d+QlLLdf+M48g4gBeXaXRRhlOJR</vt:lpwstr>
  </property>
  <property fmtid="{D5CDD505-2E9C-101B-9397-08002B2CF9AE}" pid="28" name="x1ye=31">
    <vt:lpwstr>xidenFofWa3CwpziFq1od5R4Ln4ad42DOXeuWj7x04LNVJ8PD12QcUk0e6bYfq+mG+wy3krx1/Kr/xchm5borJYR7hCJGDnFz5LiaE4Flol/V7URFE1re/7/lp7gOjFa9HS/xJiuhmL4WR9fhhIylA37BPNNtq09/uwDpOkkjprGdMYtm3zhlo0LfepfGkcBlRKw0+yucb4oVlSObusvhbECjbX7bDjQ3iOgP30tVAuSPKdTxH7lZRYR3Bngod8</vt:lpwstr>
  </property>
  <property fmtid="{D5CDD505-2E9C-101B-9397-08002B2CF9AE}" pid="29" name="x1ye=32">
    <vt:lpwstr>YemiuiDdz2YGsSmYPlvMNB34GxyLNZcAP3Otdjj6e36CCl+x2gLR5s3sKOYS0otVFmxCEkzRGET6VUqaOp9oohbi3mLydxdAmG5ir4Sj8lyP+jknP8YxgwxEH8FsUK4XX+EWIJQ1KoVe9/bV6do1q6DL5g6pJ/z0XA3X4d7H2DpYmSPn1hxKRfH6OPEWRac2L3mDF+kJHZ3oBF+tD0lSStbfhmXPW6z795jHuvW0p51+g91+Uqj8JX2SaJ94rYY</vt:lpwstr>
  </property>
  <property fmtid="{D5CDD505-2E9C-101B-9397-08002B2CF9AE}" pid="30" name="x1ye=33">
    <vt:lpwstr>RxJeTHAwVul1fSomA7KTaKKiPwLw9WfkUTL4+sbcPOMpvk8ifYvbuxVVhzvtus3wwGfPFSVwWF+Zr3nXLD9XHABNJ/lGVa+e7HlcUiwxSMI6C9kKfdJqyZFdwHFDZM2mLk0pfaNq3H/S50j35XU89UuUVf8PJmr3VRjfzqP1zuZvk3na3kn659T5j93m0bmBZ4pU4pY0uMelKgfCVNU27nw93pSPwV5lIw8c61z2/h4BOXVhyB07DAA9ZnKGYiN</vt:lpwstr>
  </property>
  <property fmtid="{D5CDD505-2E9C-101B-9397-08002B2CF9AE}" pid="31" name="x1ye=34">
    <vt:lpwstr>msj0xyEbSOGrJCsVqdQ0+K07e1FLpsHdK8A39WJISqhWTDUxv/fkzOR2dHslfTNjQ3PadQNAyyEuzhRyzwjKsEv+BmoywTcaxDxOgQlNxrS2uUu3sW9jVcY2clOIP0mN1Xy5EnJItXznZaV+Zaiupiw0NTfMCmO+6NDnBcc0lZbm9XWm1n4yAyzPsgu4lO8GaGlIoeCKoxzFihZo8bHMoYoXXQcqdAU6Mld8ufBcCvc+QAlimztUHlltg/c88b+</vt:lpwstr>
  </property>
  <property fmtid="{D5CDD505-2E9C-101B-9397-08002B2CF9AE}" pid="32" name="x1ye=35">
    <vt:lpwstr>D58pGIhxzaNIi2u+nkmyONcGyhnrgZXFwzWmMfGbmlXIRb8fU1B/xQstpn3IDznkA6u1k8+jwLODB38wyEGhf3G1+WJOSdjW/25dBQE+4Juw/zVKdhJAeuRYAmB2PGHSOVINkcoL8hXRnTNvI3J8pGl7auwZR/V1H4YLygCjGGGHOQIcR3WpVweVVLp9tNoarjf5jenEA5//d1fNhx5E0GG20p0P9A7s20boU6SKfdB7N2aqdVabdNuuVZJb+fA</vt:lpwstr>
  </property>
  <property fmtid="{D5CDD505-2E9C-101B-9397-08002B2CF9AE}" pid="33" name="x1ye=36">
    <vt:lpwstr>wZK8O8gs1gkOJdDJ7apZxBni3ilbwCyAvpvFcYmrIEozCCUHzIIoWN8KoBpaa/TgkqdDzMa766tB4cKFiPGz8mlAjeFvc81VxX0YVmXVvk0in15ytdN01fpIw3aEvxV3XdXI+Ditiz6D3eRARb+/sfVjxKlL3IrlSjiAxv9AGUAXjdd9BePrgltGBG2s8BPUrBxmOpkY74ON34mJASCBg1i6+WaaM/RS9LHzU6wdtxSM2iMTy0H9p8vHMcXlxu9</vt:lpwstr>
  </property>
  <property fmtid="{D5CDD505-2E9C-101B-9397-08002B2CF9AE}" pid="34" name="x1ye=37">
    <vt:lpwstr>KKc5X0QFbyddzXsX91+IgLzTOUmAreKNCIEo8dmbYbBUhDQbXGb7scEHC2eSlAvDoI3ij+CHbdNjrnxR/GNsRlh6cds9HqMSoZd8hj5LJhbnKGsPrYCCY3YqmM3TAXxNaZVP+hJjc3jacFfEy+Us/xj+gG99BEiFI8SUpqbFsIL9Sq3/jlcTVwJRNAFuR8UYbwCToil2QtmUl8nzgFqagpqXfQMgthCNT/3Smo7GwPCrNpavw1P8C62JQpMzwBQ</vt:lpwstr>
  </property>
  <property fmtid="{D5CDD505-2E9C-101B-9397-08002B2CF9AE}" pid="35" name="x1ye=38">
    <vt:lpwstr>UXjIEnV/+zItrl+ngtn08kKqO3VzsuTsBC4LVMFMN0bP70grRoAzJfUfFX+gVf/yzi3yaKJvlQSN36WcVWCEfz6ub1wvW7PtuHTSMGJBwrqoYKHtrN1Mit0gf6S7bFARA1hwPIoue6ttd9p2+qfKvMkwPvFAPNkxNEWMyqP+Zuezyf4MtSzL1gi7jUjwk8HwXKuTuf+Ykll7enSoI3nEbissBRaeb7XoZVsFPId77LqE2qdqgfgiwDVdRkanFvW</vt:lpwstr>
  </property>
  <property fmtid="{D5CDD505-2E9C-101B-9397-08002B2CF9AE}" pid="36" name="x1ye=39">
    <vt:lpwstr>P/IJDQbLKES9y/b3fMZ3pXJiuZ4NsCE73iypthZff1+F32fdeZLarxWD/gNARaEui7vAaIYQbo0l26PaKXsoZ0JyP0RyH3VMVzVXy/PMOAFBLA1Dxdt0QKd/AKB5kR0fhrX//qcOnpjgVzm01TfkeAkc96/SHLzw2McOy5JQPdxW/tdbo13LWfiKKV0ptwC01bDoUT60unQh4Vq58pPxxr3pxsCBuAB/PnExIcsMDlNPhAHakuEyBpCAuyee5kE</vt:lpwstr>
  </property>
  <property fmtid="{D5CDD505-2E9C-101B-9397-08002B2CF9AE}" pid="37" name="x1ye=4">
    <vt:lpwstr>AA06nNPcsBk15SQyY7SlFOPzJ6aTSTw3OrXYwUn87J1fFioFb3g0r1idklKF20Qaj66fOzZ+7GFT/SKhsDU77jCe1Hj5Yu5U+YrKhBF3Pwjy51XHgXgIg0g79ehbkNNNhPeSQHp/LiRwPaY0JLajDIQWTboY3aMUR7fD6AN/HUWuQuSsmXuYgMvDC0J+K6uBczoqWg3R69gHE3BYgYj2HdNvgY+9xUgMTprf/PYdS5W+uWdlcl0k/nNksnt6OoP</vt:lpwstr>
  </property>
  <property fmtid="{D5CDD505-2E9C-101B-9397-08002B2CF9AE}" pid="38" name="x1ye=40">
    <vt:lpwstr>f340B8jLAFi/32WaLFcbqWH8BG3x3p8Y8mW++35Y5yrSinEpRdNiGP5+tHL3HoOVb3uQqWmNwA4DPyV4uulivQ9mzoOTGg6cSjPY8VPHYqY+t0m8AS8a5LoAkBAMG6HnGr2sLh6tWdJv6M2IvDLhKn7cDsoYDfqeQk7NKcmsiqK1EW1eNiJPv6Wye7o+Uidqg28DmSfNXtlA/ZKafIHejIoIEX7byW0o29KTVHswf41Li/q39hSsMHMd4uF1/rK</vt:lpwstr>
  </property>
  <property fmtid="{D5CDD505-2E9C-101B-9397-08002B2CF9AE}" pid="39" name="x1ye=41">
    <vt:lpwstr>xHBGE+pll8S23CaXlIYJ5GQQGu4W9EDoKQ5EXiSONHz91EJ43ftIfeDqaNKU+vVqT3fBgpawZFTV+7zHKSfbLp9WmJKyrsCgWXKm75xJXRH6yv9af0UOSlgN1/wYipeG15S90m0Ho+2qBpURsypvE97dQSJZXr0I9qb/W+uzyrZ0OPINFAKnBKPKDwkqWg9QKoOQREYzmvueqKg5JCv0dL9sAFvj4FV8ThwzRF4CyEW+dZM7ucOpBxTIk/534zf</vt:lpwstr>
  </property>
  <property fmtid="{D5CDD505-2E9C-101B-9397-08002B2CF9AE}" pid="40" name="x1ye=42">
    <vt:lpwstr>WEGYLAZ2bUBWCO+da+rfPr5g6rXPEixFANFUQYG3M9RAWcV1BQ45dRXBH8wFRbx/7LCD58ccvY7BystB9B48qraguLzNxbyioqC3L0Xj7a63KzmV1ljrg/SIGQTvOvSKibEeYygdwDax0GyJXAC7pMtDrwEYeXXPMWCnvRNtVmJmhloJyLpQbvKdsJhoFpTOcGyzMS4x2q75eBDWmmjlGQgAPttTyKQefC/UbutEayd2WnBkYc2z7Jem+ITt6HC</vt:lpwstr>
  </property>
  <property fmtid="{D5CDD505-2E9C-101B-9397-08002B2CF9AE}" pid="41" name="x1ye=43">
    <vt:lpwstr>A4Z3GZLl9L4YhaqQyYNZtsX5NSTMFrIrkp0rkyIcBlHi8ilTefaJCSdDePFjGfQwovPerXMeEUfLz64d8a5Bs2izfssx/YSl8OLs/r/9amk5PhAaOEBwk7rmbqsCIYkOLdigmPmLAB2buPW9DDhn9fs4hDiCjQgVG6AiEOVQHeBvZxPszZDdh8MyY7oCG8qs6hXyLU44gsBzl/2medDDvTsozTqTkLvIcCmPLphWE34zm0cqNDsi9zvUJ4dxMZX</vt:lpwstr>
  </property>
  <property fmtid="{D5CDD505-2E9C-101B-9397-08002B2CF9AE}" pid="42" name="x1ye=44">
    <vt:lpwstr>XhBWyzD7jlxllzuyD0lQ7hj9bHJHjXx/h9sbV9GIYVSsFnR/hovXGHytjuo5+91tbAexsYGTRXCynMuKgi+BbbdwCbomwzWGuKVRqKkNRJabBcwCB6zqkX41pR4UF40Lq5y3XySpxAOuBz0Km427RdX8Zd7MjPuhadi3ctkSXCoWBVYFeVbqQc6d3KN0JVbRKTVzQUvGnU0rdKoWzgcadoT2pOZMOKZO3ntxCmWlVS9F3KWoB5x8b5GGA6+MnJi</vt:lpwstr>
  </property>
  <property fmtid="{D5CDD505-2E9C-101B-9397-08002B2CF9AE}" pid="43" name="x1ye=45">
    <vt:lpwstr>vRhUlcblJU5FQ7A8jhNZIjnIXfaTYWkDVzpfg4NlfRQOeqMAVEEq0sNKLqEx6S2de6dDQ3eCNDukm0XMa/DaVpOvwoQl2beaRluG0QaMJi6ZI3ytvSpFSo3kXb05dX7xrBqT0k1YGQ24cQ7EradMJFReGoNFtsBGsBZbWxjyxUIHqMMavPHJ7P0j4GZ4lY1mTNk6qHXmhLuDYaPAGANjqpGIVlxeSh2Oh5k7hOn835IE/zyU8vDq3ne1Jhom9QW</vt:lpwstr>
  </property>
  <property fmtid="{D5CDD505-2E9C-101B-9397-08002B2CF9AE}" pid="44" name="x1ye=46">
    <vt:lpwstr>bD5aemuyavZ1VkLQwk1veojO7GwPNlux976jpmiIOeiH4GLyUYaPB7w5zs3D5mBsyO3shiyTewcoZu73puckKeSsqxH1KqmKVxqd1P4tnapcMjpkcozXuAXpYib72zQj/KWAcJE6Se54MK+UW+/nq/eDzQkHwXywe3a6NptJD0DhT6bBmTsWPN+wmDCRV7HS2lvRntfO3/b8lwb+afnQ4mKa3v6oCVJERN80wo8P4wk0PBUxLMP29NR2Frn2REQ</vt:lpwstr>
  </property>
  <property fmtid="{D5CDD505-2E9C-101B-9397-08002B2CF9AE}" pid="45" name="x1ye=47">
    <vt:lpwstr>v9+GOlyPXhsLP+ODs7mDsVmtZEcXfv5xaSVeujYwxaevzLxMQ3KYWmEYiPdGbVzI1P6GcSk6RdpPgIn6cQPvy962X1E2CAZjaoe4vYSbClYyUPpTaDm8Bxu9t4sf6Fxx1zTCWQm0mLHKm/AiOygxTAExQ3OZ92pCUUg/HdOLvGJzOgza7/pF6sdylUBcL0t7hUJopJMUvQPSgBS/NKU6Ovirb1ykiRG5OMAnex4Z4na7ETmdZhOaE2L02i+OagW</vt:lpwstr>
  </property>
  <property fmtid="{D5CDD505-2E9C-101B-9397-08002B2CF9AE}" pid="46" name="x1ye=48">
    <vt:lpwstr>p5tAFIZWRh5smqWe2Xe/7Sju+ez6qCexwcJImkdTloDX4Xffzloj1BAr+gVFALNdyTEHdhJ2lh+nevz02PwtnPN7sFB+NN2c1dx9HJozoe+ZB3YuZhOxvHMty4zLQYVPPO2Piap0XVTDZlH7u+Lj/VAyJTyi97QKnUMR8W0/Cuz9sF9U9ygGGA1VsWn6SGlb3bOwORlDVerznjw5yaZDQD+4iQrnc8r66MfwlrSAqag7rnZqdq1n8AmbteyII+V</vt:lpwstr>
  </property>
  <property fmtid="{D5CDD505-2E9C-101B-9397-08002B2CF9AE}" pid="47" name="x1ye=49">
    <vt:lpwstr>uUHcOx8/fuibR/rrX7ETVTfdRjKSOwTdveVZpcmchlf/ij5ZJpOAFTUtuC5t+fMt2aQOmF7xKEip3wmRMsTgAyFc2OfMMDxKstzmD+nF1t2TagdnUwNxd9Xz+PMMPsR0aKorwq3qfSNpb/MuyY8Z/3kmPZKy0iRe066kigkMJsy9B5nESV5+hIGo++JmgN9UoIDUqiKrVNu3fnzgG02/wHT3VMh87Ic246495eDrIyxgRyKvHD42aoHnHJRr/Av</vt:lpwstr>
  </property>
  <property fmtid="{D5CDD505-2E9C-101B-9397-08002B2CF9AE}" pid="48" name="x1ye=5">
    <vt:lpwstr>4+PmoCl8hXp/z/Yd0aPgQVdxrow8GtJal+qZU/K6xRd+QmB3nnMJdgcJG+SEh133ooLyRjPLUj0o5hPZ8pzzGNtN3tCzytALAfyysKgFMlmAVqF7HUhAVcwWU0XuA5Mj3awTIebsRPqkHD3D52RqzvUhWTB+0FMr0rfnr0uwc+IwoPGUawqTi7/IobkQfxC0GGgFW6BzEeLXcON1UDFKq7iPgOtlczMRLUyJIu+jwnZfzgzhWw7jEmhcBqhBdmD</vt:lpwstr>
  </property>
  <property fmtid="{D5CDD505-2E9C-101B-9397-08002B2CF9AE}" pid="49" name="x1ye=50">
    <vt:lpwstr>Vp6RurHtkLcwlOV2rz3ZeLUhQOLMRLC7HDp7Z89fDuN6dsZnSuitcbzwft1cgMvWmpqVjqriPOp4pG8MfJDxKhgEApPGT2s+fTYfX1M1KiyJv7PR2w8htVwykajYmzhHCeNmUuSdRrDL7VZbB+QtJgGf69USdmgtISeplFbGm6Q5R8aiorx2ZOAjE26RhiyEVGrcdoGt/mNXFY0SQKAWSaXmiwhYAb+uA5BoXFD216OpB+P2IVZgLtqEFs9uMi1</vt:lpwstr>
  </property>
  <property fmtid="{D5CDD505-2E9C-101B-9397-08002B2CF9AE}" pid="50" name="x1ye=51">
    <vt:lpwstr>F9txWrJ1JCP5Xz4MY5jmGrp039qkaFI9zHvsrxekxrhWyA1cdS/A4Kt+jEGzFoGYWspybe575GYFDY8Iiy+o4t4FxGSchopcDOhOR8nRIBfwOB8P83AzQdbLXSDsv6TJNU3roQ6FFb9ksaPRp0/SnnozT0qUYRNXS9bUlq46vPLSfhhKCSaFrxfPmheA65pTy/zyWykPWoBHHaA5PjVhS9nreFh0ie09/VuojRClAhrUTNiaGMAMhqNslORu9So</vt:lpwstr>
  </property>
  <property fmtid="{D5CDD505-2E9C-101B-9397-08002B2CF9AE}" pid="51" name="x1ye=52">
    <vt:lpwstr>QJiFwI+yR2fejtrGDI25dz+GnU9bctyt6h6SQKM2LGgOfu+oeECROmQJnsCw2Si97+WFbcExohzwMXLEGLHMBVqcYKJBxoOR1ImWoOgA0pCZxzO7ZGEWNCRxZH7hnawG1eNlPaf7KEUF0bMDagPAY2MY3Jmm972xcCGY/jawPezGnGNTxne64/n/JyyDvQqHvmPH1fa1qdP7bI8Aoucv2U8iC3zQ2lxz4V5QpjzSqhKoF3x0U+q/dRQk65GEExT</vt:lpwstr>
  </property>
  <property fmtid="{D5CDD505-2E9C-101B-9397-08002B2CF9AE}" pid="52" name="x1ye=53">
    <vt:lpwstr>bONNZFrgB7EObevU7zwseOC5YYOxt2O6Ci+KbqMk0eBWAc5K/S5o48e3pkP7PGlphWPyDvaKoo5GlMnDcQMQUPBOlfZeOL9RN6hz6ICOANnrsnuOFKDrWDwYAjWixRpiptZYeLkDC7/YvVo5k9ZUZrZ9QLBN6rW58iIRyNPJygcPm01IIf1xR8loxaO2KV7iwwb9FAv1CXQWMu9XYylw/jJkWwXxfYWCLvHqXi5nE0xEPSIqMPzikm2OVjsTCdG</vt:lpwstr>
  </property>
  <property fmtid="{D5CDD505-2E9C-101B-9397-08002B2CF9AE}" pid="53" name="x1ye=54">
    <vt:lpwstr>ftH3WHcsw2lxWZmtYvamcXNbpszRss0lfh9zSGnPyuU3nLQORTChFEqtCF5BqS8FdLs35xD1D3Fmc3UVvbH4sfPaudtUr/NHQRrCtjY6u04QrliW8Ph/endhKsDut0pnrm4ozuDKC4MkSRWKP7cYzXV2DK1QAHBRvKFxA1I9rxA+NmYD7QDMVq3oP1AsodXhpwJwlv+XsavzE/BgfsC8S8ouY4qD0X/bYjfPBKFrz9fbKa+DdAno4VyBt8seJNH</vt:lpwstr>
  </property>
  <property fmtid="{D5CDD505-2E9C-101B-9397-08002B2CF9AE}" pid="54" name="x1ye=55">
    <vt:lpwstr>Yi1ODqoAMzSAgcTP6vjvqTQqkTYyQ2z8cHElSB8pd+h/EmePPyiZL8fxImahlBR7dsrC0O+ziQCvlK+lse/qrL8ospsHJYJn6g9Uu3Jevg7OT3kOg0kiKNCacjvWzspn57eueG/nMlFnJc5DJwOSPBzaOl5rG0kFXqXKLik/lCZJuayk29FMyg6B6Y6cFvUhebALDL93cnOn2ppu5pkP3RdQ8nsl/nbcY4hrXK21xrG3/C4NtbUsfbN2q1e2SpB</vt:lpwstr>
  </property>
  <property fmtid="{D5CDD505-2E9C-101B-9397-08002B2CF9AE}" pid="55" name="x1ye=56">
    <vt:lpwstr>IYerj93Fgsxvb3y9JOhoLoWBZsVqiz5XIJd2cZpAg1jcqsKyVld2CKWTcl4rijvHNErl2+lcVOK01YTS7cJN8+GrkOHub6zK7/E2kMPpiA4zfaFdq2E3rxKjEHosiFIKFBVojhN9aDf/KbXymywZSHQMZzKvOeBmi7mqOmtnwJCaNjiPfci3oUTp3nP84x6D8oFvtO+qJsp57hEC2eSztxiwpyUQDbSj4VuJxDYvS7reu6mFumZh/LBryrbAlMg</vt:lpwstr>
  </property>
  <property fmtid="{D5CDD505-2E9C-101B-9397-08002B2CF9AE}" pid="56" name="x1ye=57">
    <vt:lpwstr>OVwuoukttNeLtvV44CPADirqao/eSlcLde2E1PtjJxwnMzearytTsGWVP/wbEiX4bSsF98wfLXeG/23m5xhsGLzi1SCiLbn9aWRleWFny1Zm+ljoMObv5RiAkwmet4WtWJtcsidVwcKbui97073AOBWDuI/Ne4wmE3Eo5KU7lIi2PM5gHyLwX+o4twErFdta5zknIGsCDhKmpe/bARmZsuYYvaIs2PHiavtuToEemM/bDK7UED1Ye6tOuM7n0o4</vt:lpwstr>
  </property>
  <property fmtid="{D5CDD505-2E9C-101B-9397-08002B2CF9AE}" pid="57" name="x1ye=58">
    <vt:lpwstr>kpQHyeNYpkIFunhUXlNa914Znv8km6xxhdQer3345HOSMdtOwVI2KN93FLwzcQzFMpnDcZ+0mfvhJusvhlWuD3BAjgOHEN+VAYtbRYOSxskacQEKSNOaU+8aNoX3VqZIPnQhxp3McFzmB4gLoQJx6UQUl/Zorh3aNOOFSNtVoQEKhl5oQ2zJfWI3pdWUGPJl8QI5aKn6Im8gnviIyDRm6r3G+jwqTmV7CoeZkCjMsD3HDxoQoD1cYNcfA0D6N1h</vt:lpwstr>
  </property>
  <property fmtid="{D5CDD505-2E9C-101B-9397-08002B2CF9AE}" pid="58" name="x1ye=59">
    <vt:lpwstr>90l7NYVnDTXX5JE9r9Zw3kvxroyJ5HGYfErlvpNaKd34E5x4PbLyGz9SqoGPlCzjl9fJj9lcOoHeKhMm96/Jg4VV1FLCqDU8FR/MKJNNsEapGdFhRo5pGpMp7kQnosr3MEYgvBRJM0xie81AHG7ij/4ebWYBs0Cy/AK307RgT/JVwYJyo3id7O/YtELD7PGyVVTCN0FXqN1aUrih4D5lSowJU4tjXHBv2T0G5q1gkbJ5kvQOqMmQRJRMGHIZLd6</vt:lpwstr>
  </property>
  <property fmtid="{D5CDD505-2E9C-101B-9397-08002B2CF9AE}" pid="59" name="x1ye=6">
    <vt:lpwstr>mFooQpBmd+T9Ed65QqhOd4dzE9vsgKGbTAaWXrythZlpHQNw3tUXyXlCtOlmTorRHrBaS2GKjle7nb5mAmqE5P6u7eAwOkw/YCckgsCMinm86nDfSF+cWpqHHq0YIaUhef5MCzmNIPORPbtcza1Ub33qcmoCcxQuDTXAa+6CB3m7IBn1vflnuF4ineydIDWYcDjGoDhByJERAeUSmeZnJ719xSVFGTaFemDz+FUa1boUnX7+PHoikUUJ/dAb+On</vt:lpwstr>
  </property>
  <property fmtid="{D5CDD505-2E9C-101B-9397-08002B2CF9AE}" pid="60" name="x1ye=60">
    <vt:lpwstr>3h0PPkzH11/v2lNTOwH7dfTGsaht81KJ1UwwY9KOmUL7nprwNokP+H4ihodmEOHXlsFK0Ww+rkZIG6FLU7JkMKS/6jT2lh6Qlh/Y4ZDZJ6Qa3C1kdX/uWnccvKi1pBjyLpzCPLpzfsMc5wmwhWUiqoz69WOvvyJHIE6MexK8F9GueRgqtNVmZPPuj8Mj6GGyX1l7ep1P5RGLoHF3aFXtf+a+8sZ1Aosq9ulM2JJHt88ZpJDp8KBF9BaxeE+dWZN</vt:lpwstr>
  </property>
  <property fmtid="{D5CDD505-2E9C-101B-9397-08002B2CF9AE}" pid="61" name="x1ye=61">
    <vt:lpwstr>80/7nSlZ82DpBltrGLa0AkV5XTvItvhx94GWq/IjDBRZZqdKFGcj2a2VROgcmUJdbGM9aH5XIgYKEKeIHJJ/zG9AXZ1/jPK6lNwh5vDo80ddDq/tNP6MlDSmPCWf0t5wDmKM1wJ5DGF4ZzfLhVVA3tosQrSASxo4lbZFCHukp9tHdUFf6jJ2piR8hfZRYOwxSIxq37JolP5O/anBBdaVr/UFyE86shz18RC9bquaUZIRbzH2PVXXdAJ9iQN7Us0</vt:lpwstr>
  </property>
  <property fmtid="{D5CDD505-2E9C-101B-9397-08002B2CF9AE}" pid="62" name="x1ye=62">
    <vt:lpwstr>hMJ6yl7MYySuy4EOJRjZjben9FyCFIGvoUH7OobD6qqh9rfa59Qr1dKZDPeG+okgkmXLks48wd54YiioJKXrUpKVqHZ6Em5B0fM1DEt/M+6T4lsAuaIOG6U9l+BkmdXn/pZkmljQwFQV6arnwhuHje9PHtmTb0L1M0haJKfIOmH/8rcxBb1766INHMcjzXrKpV/si96aJm/vi2qveTd7pNXHodUyDy/ovEgWGMx2hc5sOY2vaV+1Io0a7M8Sch1</vt:lpwstr>
  </property>
  <property fmtid="{D5CDD505-2E9C-101B-9397-08002B2CF9AE}" pid="63" name="x1ye=63">
    <vt:lpwstr>T5MGf5sUfLItsDvoqfMmOaAIt87mt0/YxEs22OsM/hO508fNOiGL2RZfrsW2GgcnGtD1FNVgWwDn5lb/UVG06/bQhK/n6fg2qtxH+AXltIecf1Xce/2+yAhqqhFKghvVm7NyOXCxHnjhtJXtm1l/tvBEsPXKrcCtTjd4RtR/Q/fiE0/u5egvoK9KXxxcxfTux93j8kNCl3e/jCjpKe5VvII2WdXNkuNR9vRYa5k9dPX5ZWaS3x6031LHjmSsQca</vt:lpwstr>
  </property>
  <property fmtid="{D5CDD505-2E9C-101B-9397-08002B2CF9AE}" pid="64" name="x1ye=64">
    <vt:lpwstr>8/30lClr3pbUW7Q29pvAmbQEEQvaNpqVg0JycaX52PcSCPkRL7VLV5RHGAbRcFUVdHYDV2XOf2gZRSn36BAzJI3bAQaFwREFTXu3zg6BDHR6bCWEq4ZBlQX4oT4qwaAAF7FmR+kSGKWFwmYzrKA2sS9ndalkasmNAD/aw1VLpR0y4Jg+5sepK+2Mirye7sz8WyQBgidaiVdeR5oZKrRlT35nxrO3wtp28lKTzb5svWtOSyDaa6QAsJ4KV72R5jb</vt:lpwstr>
  </property>
  <property fmtid="{D5CDD505-2E9C-101B-9397-08002B2CF9AE}" pid="65" name="x1ye=65">
    <vt:lpwstr>zMhXI56Oex9qX2Zb8QNFE11la32RfpAm4k9RGW8WGEayL7JPPBw7+tZ49ITBuq/I+jeDHrC7Ib10n9j8KQybumOgBXY+Wy1GMLrTZ7eDZccwkxGA1MpvMwE4qAXyxB9ZyWCvXmv6mYeWpu6Bj9M3S+jh0ti5+ge1acz9DFZlOg5dffgYA7Kadt41/ejQuqgBmu4z5OWPapoOlnwW+tMkUp8iP/QC+Axo/eB2dh1+HQmujSRpZKWoMcd1Xf91tlC</vt:lpwstr>
  </property>
  <property fmtid="{D5CDD505-2E9C-101B-9397-08002B2CF9AE}" pid="66" name="x1ye=66">
    <vt:lpwstr>Qv1336hyJpFwNTJHXS8gbDr5HNgKyOaHFxEwD/4mHdE9+9T8321H74GZ3aZFb3/SYPdnhZTlZ8hLGSyimWttw0ss0RS8gp+eHLxGxV1rOjORHJIi/1vlUHg4/e2L7OZhzxacDw4Zf5Cj03PZ5xRWDOHMx6/cK/GPY1de4bvalJvTHJLfhKjmfGpcV1AfNK85sYlnve3ejcetwrSfC7D82D2eBfxeaxLRsURdEP0pBT4zVkhRJK1pNzzr7+uX2Dc</vt:lpwstr>
  </property>
  <property fmtid="{D5CDD505-2E9C-101B-9397-08002B2CF9AE}" pid="67" name="x1ye=67">
    <vt:lpwstr>py91pyGQidLO1G20KxgHeThpFIvjIDTHdAXXjVbPPP0dMS223x7DXor/aiJ9aDc1yBhR2BLa6DE73P3uhFzq6Hh7I/afv0nAcpBDyOZP81Ik8+h3JTeOXMOfoV/tEK3LOoUpopnnTJgR/YGyJlADZNHunaW/OhHA6w359HOwQJWPLqyR4VHeju7i7pfaQcl6XXq1FcIBfjpEBUXx8jBQVFicVjLCTXlKl4xnEW8jZs2EEQKNcg3ygvoEifov6U/</vt:lpwstr>
  </property>
  <property fmtid="{D5CDD505-2E9C-101B-9397-08002B2CF9AE}" pid="68" name="x1ye=68">
    <vt:lpwstr>TarVrQPN45IhTjGAJChDJL4T1CLQq7Oz3EXMHAwrOGCQa7Bm6m1iJy+O5p6jafg3JZuqJNPx7fDvt1fU1c8tEIfM0V1/YR3tUQ3nSXiXrutl1gaRvmMVr3MJcktRg8XOrDf4ZqGI5+TWjIO+95O6JDhy+TsbVFP8pPyynkNg8RIBcv/wx6xlpVbmJgFeUQj5rBS1QKCIDycXmgKefXyno2frQrSy9ANGD3rMkvpGnAz+5opXMvBfai0wQXqxfgm</vt:lpwstr>
  </property>
  <property fmtid="{D5CDD505-2E9C-101B-9397-08002B2CF9AE}" pid="69" name="x1ye=69">
    <vt:lpwstr>YU6FbxOUC/H1202fxZH0jdCPjKHRt+tvK/Pss2kFRgZJ35hFpSO/b7rPefM0dUyL1FqXZVzE5BZ0d0w6o1AFY3Dk4WUfmLUluAp3g2dwpphUn7NjLQVHZVhpR5AKgMgINyNZuv1X9ouipk82UaMxXaI/sHWilNriwwkMzkMm43PTBcAKjKGN5g9IIwtCNlN40eFzLuCGZcPUNG5+4UeYZM1dVXBjY/04P8htmUUaeefJzkty69aoSaHfPwfhsud</vt:lpwstr>
  </property>
  <property fmtid="{D5CDD505-2E9C-101B-9397-08002B2CF9AE}" pid="70" name="x1ye=7">
    <vt:lpwstr>bAP5pGlCi7E5Zlmv3N2+9SGTQ3eHdbfXxuhyM8CU8oQE10slYHhWs7ZrlrJG+SJAPOT0pYNqcf8aUj4m6CL7IXR1xzNUWVWxXp/a74CxG/SHFMYgMUQ38Ez5ZWRfCXolx75fEIbLZp2ZHhPXRfUhyJBV5VkkbUShpkwuCoeWYPn51JwYtnWN5fASgmiFkYoTU+6j9ydkrQlCidX1Jnl3MEuh97GdO8gXlxpeQspvyxTI5eHRDSX60ieGYt4o2UN</vt:lpwstr>
  </property>
  <property fmtid="{D5CDD505-2E9C-101B-9397-08002B2CF9AE}" pid="71" name="x1ye=70">
    <vt:lpwstr>bT8uPbphS4utiBAkVtpW1NQQT4NIoswFKzADliqu5/hNNCOo8YtAeZChkBkAx/oQ4g9eTHgUcR8w1FVQ8QDLvutKx7LMQ3SXkjGTPSbcpPDEp5TR10cM81qIoVCdcB3Jm5XZD4OSI88W6vGIPTyCg+wUKM7G8b/BMBRLrI9vP9KTYj21xjRRrsRewSVdQNoMTHTbGdfjNALUJcGMtUD1hY6WBgMHbrC1Y050buNecMuruplcAh1D+aIuNblgULX</vt:lpwstr>
  </property>
  <property fmtid="{D5CDD505-2E9C-101B-9397-08002B2CF9AE}" pid="72" name="x1ye=71">
    <vt:lpwstr>Jg+2v3OkLjfwHmsFZMHvZzfIUEJ3JwvK8rZB6w9US2j3L3RXJE5D3E81f9NlUxbDM/aY051v2iUCPat7OiWHmVN8K282Zd2cx3rmzUnPDB6HqAFeJ8hpax+9/aaer21/woTlDIt12pDTT5mnWsrw2gJYgTu8xOvRaaVTMzU9CtVvN48VZImims120j6US+FyPbhRwIEToNJkt9NWrcV3vOktDGxNcJgMHPgYCF2KCdyOooc6sjDqRj6PaqsrTaw</vt:lpwstr>
  </property>
  <property fmtid="{D5CDD505-2E9C-101B-9397-08002B2CF9AE}" pid="73" name="x1ye=72">
    <vt:lpwstr>eoVQ0q77ASgjRj4fF57B6uNe8MFz6PbDqqmlSUZ3oGBohLSiMvY354s07OEc0HlZqb8HCZ6mLFzYe64pssEPwAg6I1TZzbYF6YngDbfObcYvytXNEGeX9LqkYFh2smMzcKWQj8u27t6MrXxwul6sF75/vzDMtk9BYbDfyUp9CjLSYI3ft/RS+T3lQOcao448hrghmb+mcQXRrYH5td7b5LevH8p0UFw5/2KR0n2VEA9cplgupzeoZKEkFeh6lA8</vt:lpwstr>
  </property>
  <property fmtid="{D5CDD505-2E9C-101B-9397-08002B2CF9AE}" pid="74" name="x1ye=73">
    <vt:lpwstr>gc8ZlGrzOJ8USLEALSzKui8Eeo1YHGUUMvAu62q2iz2PlnG5VRDGXnWB5z7N1MJQQbERH13M/iuqppZCcLsqHoFajkihHQG1Iafklk6uKshXwAFRRiVe1vclDN2dN2vynUv7UupoXPeLPe7NuxPkuGOhuhQt7puVCOXRZP99BEkzTNAav5TOJSRXKrRYlAXKp4iwoN7XfhcvfvTpaT6fyuCEt4ttW8qcF2Vs6AZHfHJ/Co1MLS1EYbIQPRzxZCr</vt:lpwstr>
  </property>
  <property fmtid="{D5CDD505-2E9C-101B-9397-08002B2CF9AE}" pid="75" name="x1ye=74">
    <vt:lpwstr>43vyT0I8pNY3/uwE1FLRUxQmRmpWsOddU+8dQB/cRzI67hi9uXHPo0tyR8t3dzbtofXjOtjv4l4bvJTcZ5Xk7Lrq8EtzmjCnHa7yx05Ggtzng1S+HPfnEUrE3gjQ5QsUAG62c9Exg3ci4u+75FI7e2ZfSe+PAuSczaOJfOeJUNA8qJY8IL5FQ2iTVTKSFKsPgELB/TdLuf+i108NR6JuM8V0GQCg8i1Phah3jBhmDyGPu6/l3AnyJAT9oazUzqc</vt:lpwstr>
  </property>
  <property fmtid="{D5CDD505-2E9C-101B-9397-08002B2CF9AE}" pid="76" name="x1ye=75">
    <vt:lpwstr>kFbFzEwHo2hl6ROgu6v0O34/jqlNlWl5uj8iivN0IM36GBuETLnnBQmZyPOsC0PeO54POce0Vhg4vqe5ungbza2pnZXOQnVU+raL9QVH482c0zbBdZjCs0bFbLny3riKUgW2Sf2jrvz6XBucJoZWuajYHQIoIxInRocCNVPS4DeDsZQ7v3gfKoOf3rBMqk57vQv5OKT3n3QQ88cTso/Hudnf2+rLDISJYyh9ZxqecLOzDOvkIMWT7UTSN8I7cT/</vt:lpwstr>
  </property>
  <property fmtid="{D5CDD505-2E9C-101B-9397-08002B2CF9AE}" pid="77" name="x1ye=76">
    <vt:lpwstr>xoaMTkX8Oc6w6CcmnKdSt+nLqZjVLJNa4q6WtSvV+eI0jgbSLHE0gPpJRIbDe2UQdbINzks5ew6jehG5dOBKnTRt6ZaYekHsBU/Y0WmPy5EcAWZOeB4zkaPgPqTqDDRB8XcbQbKn3BlTiWw4Wn9G+vNEBdu/nL4292PBva5ho+I02Z2C53cnGtCo0UBd1Ez/kaqN1GyHJSUTh9pRZFY4USF/XkOts8udSuUznxTKqckd8iJGFt8WrLJG1vLF/15</vt:lpwstr>
  </property>
  <property fmtid="{D5CDD505-2E9C-101B-9397-08002B2CF9AE}" pid="78" name="x1ye=77">
    <vt:lpwstr>5L/WT734YU/DJAtj9yL6GXdWTnqleGcYiMgUz2vfXUW8Wcw3w7Njwzyn1r1c7reF91f7S88Wb3GvFKFZsqL8PNsNNgr5TsWu+RBLloIwrq4YACHiy99i6LDLiio1WQfhQBVR2NJCmwIMEtnAYb8501vsTQknGVyXKEf/UeEi52C2Me6Xd3mc3I6J4Qgk43CjRRe6ALRG+yOOl+nO2Rw0t7Yq+RHf95qeeEyFn5HTp7V5sJJ9flCgIbF3GXYKYRI</vt:lpwstr>
  </property>
  <property fmtid="{D5CDD505-2E9C-101B-9397-08002B2CF9AE}" pid="79" name="x1ye=78">
    <vt:lpwstr>Kv5RFdyv+AeRqC4Ds/jNSDWJ4WVLCISyG+bcbl8rTNYxIResXFkIm1LEccm+ddnV/0HPI7TFmYMuLXxET0ub7P1HgYpFbwOXIPQXM1cNhgcFebuqS20x2+IXWwssXwZ4+qKtCBd8E+XfMpfnIQ5RfzYC8USo1mkt974UwTn1b8UeXDCG/9o+5pmXDcLEoocgRYLSBMkrtGHChP9aYWKTN9w9vwb6PECLvmmojf/t/3i1GCFESOJrBWhoLolv8J9</vt:lpwstr>
  </property>
  <property fmtid="{D5CDD505-2E9C-101B-9397-08002B2CF9AE}" pid="80" name="x1ye=79">
    <vt:lpwstr>DICzI9DxMh6zO3Bm4gFNc5g0/oRc5/1VwyKAHP0k23NOVGb1uTR0w6OWKW0Wg4FjRUXdOdq0Mq+sdxF/IwMATH86pSCggGfkmUfj5ydzqHk+35wdZSufS7cRWt01e9975QjTU2HhiwIsye6fyHLwObfrp9DS/YzqqnJVCgtSpRXjiHNmuEUGTBKt6i6XdeVZOOObJzmPjQwy59PVOB1zf9azLfnb695Z7+iFeNdooNbruQFG2szXV3Fdk9XqOqg</vt:lpwstr>
  </property>
  <property fmtid="{D5CDD505-2E9C-101B-9397-08002B2CF9AE}" pid="81" name="x1ye=8">
    <vt:lpwstr>k/rjNdkX3F0USSLP8/vUaaL0IKP++HnAtX34LgyxJLArw46u3zawdxDW4QM6HkHFEKbst5j/sHCDiTeb3MJTri2ox6/W6mYsCk47/MTS3WQmPjLJ2fMQXfJ7VXfjAD3Y7vosoP0TBExVa3nFeMbhA50WHEvL12HjY+WsqtUsjOAcm1kt68teWMJNrXL3k62KfOvYcnkHDgeTRPPbfmpZL0Mk9wgZU8aOBP0k7Lr/Izi/RIVrdoyhvYlrEJaLhGi</vt:lpwstr>
  </property>
  <property fmtid="{D5CDD505-2E9C-101B-9397-08002B2CF9AE}" pid="82" name="x1ye=80">
    <vt:lpwstr>SIXhfhM0lFRtNrjSN73EtpM4D07IblQnd2K5aqGnwCmDZ8qmoRpvUeuStPT5waeTi6sDPR7GjOcy9tG3u8b5lI1Db+1n/Q5idSJe10ZpwIFWI/EwFOcVmOa2vl0n41Ag8UV57r6HCcvfsaKelbQVaRp6nKZ3lPPdzAntmpPlSGm7pyFhhiO1oiLjA6QQNOL4ftdr3rDOyF70VO5UsX4t91wHggnbqFqY7xyweMUH1pRPK403EKe0pk8jgqWDUAj</vt:lpwstr>
  </property>
  <property fmtid="{D5CDD505-2E9C-101B-9397-08002B2CF9AE}" pid="83" name="x1ye=81">
    <vt:lpwstr>FRED2O2crVUac9fP3J1SAHjF9fddJMZgj7bCrfbw5BJSNJHq32BdCB+3Fbz0yBLfHuTUnsGSIYEog7FRcCOfEUsEuTgXPshDB/Z2l8CPOryvQRg7RifBjSYqgfSF7Ho3b7Kbce2hwCRa0qpBQDssoGslkDLXsaLHSr7ZdpNwekijs5ju6Ot3TpQGF19KestNdQpPh1JhZnGsH77D/wo+APhQdPNns2/SazptGQWs0/qyRBqG9uv0mUoOYmV9Und</vt:lpwstr>
  </property>
  <property fmtid="{D5CDD505-2E9C-101B-9397-08002B2CF9AE}" pid="84" name="x1ye=82">
    <vt:lpwstr>2RvXWjWCixgrxxceClRJC2MFxEuhXQ+RlSlumHllEG4ZIn9s3HVs4DLTHd1+5GlX8ZyPmsMA2ODH+tVqyxvKM6q9mH0wfP+6aBum1cT/ug+DB2FsRhHnoszlDOkaWFP8em+QVdhBtx/y4ZvuPzR2sitLFuY3Ml8YRusN7u9IW+fNmGAkU3ecKj9mtW6u0NY78AXynY2SKq+pcirN8sGKP3cliduUFPI0DICtfNgvYkN1LkqMIxx/4yAHn71caol</vt:lpwstr>
  </property>
  <property fmtid="{D5CDD505-2E9C-101B-9397-08002B2CF9AE}" pid="85" name="x1ye=83">
    <vt:lpwstr>AqrTqhqWVZq95VotKUMSOJuUJLk04VR/uwMdHzetPQUBXkryeJ59YWoCgU+OippaqYQY7XRDJVP2lEdGsypQI7xX5RhCcSwYoqbSU+yYh0M1MkFtQijcKzTGnrWgYFyCWaupeQ9x7vk+ybB/LWAj0atiCs7x/PdtrCeqklBSAq63ZbPRyNHrg7dfY/r2svtBMm18sC8w89rjUDfQ/0ZIIy2y1cliZOXb42MFiK+taglhlz+vOKG7FCycK+iFyrb</vt:lpwstr>
  </property>
  <property fmtid="{D5CDD505-2E9C-101B-9397-08002B2CF9AE}" pid="86" name="x1ye=84">
    <vt:lpwstr>f1y3Gn5BoeDmJYYgq+JyQ8vghw3Vr+yGyqf/VZOob84MZOV2r0el33YybPaLftTw2FRvsN8BP81VzuGbxf3P1GhqL0QAieKneJwHkt9PvpD+za4T1NJDpw6p/oYvsWAJTDq7rXETT4I2tBUkPLnF8tXZgpS1ItEu8jPvPm/zjXuGm6Eg8tyaXwl1q7Mb07AkJ4fWwZfiE2NdluKzVPbxuGMh4Z9o8NNAsCHjhuXgzRvip/rWEczbcUZ7MDMM4wm</vt:lpwstr>
  </property>
  <property fmtid="{D5CDD505-2E9C-101B-9397-08002B2CF9AE}" pid="87" name="x1ye=85">
    <vt:lpwstr>pAmyg7jh2Gvej5+Pp13qEFnorvZc/P4aw3dV7KD17EqFtUcZ+7KRZb/4HMUCLV24lWuWzfBV+bmeL0JSYprlDR0MTk69f1I8Eo7+pLc/n4T2TpSONXKKW4Jblx2/Ionqt8oF7QVDj7HaXcmH34NnAlELn8tta/gc3AlysOgAgxe5ncsHf6yUZ8ew97xRYScRavB6fWZH91Qc1nrHLXyQSTtF8XIeF43PTQ2brArFoEHeGreaJYRfe6Tpd6sbZvw</vt:lpwstr>
  </property>
  <property fmtid="{D5CDD505-2E9C-101B-9397-08002B2CF9AE}" pid="88" name="x1ye=86">
    <vt:lpwstr>gZEh1mPKQc6GLmZqz8elK+kFYhk1hCVWG/radnVrpoLC+3n8FWk4QPioAv9nhlxWkh9J27+D2a7uUSOC3MU8wrQeO5QLk2cxZqsci1GqnRLSpwgolM0h+PsLBm3sknmQE/s9ybJW/NLv0Cbra3TvCXkTJq1YjH58dUDQa5UB2Fsn/WAE3O7g8v1qeqPd+hZb5iayKzzd8Syg8fmg5piPyBpsnkKzglQNdlxAiETxPgV1vVnAikdW3mAGmmdIIB9</vt:lpwstr>
  </property>
  <property fmtid="{D5CDD505-2E9C-101B-9397-08002B2CF9AE}" pid="89" name="x1ye=87">
    <vt:lpwstr>GKpNLIxC4pDIS0v6ujbPZz0GRhPWpEWEHaBl5pukfoS/ncYnO0eLWfZJsnv0k9ysQEmJOCgsQh1rUJPaJi6AqSUwyskERtOlBjbDJ1w7CtEK1KEPJuV3/DxhkEmokHYsMm6e0r+7YCDSA3dBPO9beObduIXh9yDFZaz5h0YECuSGnmBQg0TVKo9hTHrVVArw8F0kj/3dF9oHhQH+RP7w+1c6iZvxt/LE4KOzW65VHjgd2NrUJO/yQFI1FEzURGz</vt:lpwstr>
  </property>
  <property fmtid="{D5CDD505-2E9C-101B-9397-08002B2CF9AE}" pid="90" name="x1ye=88">
    <vt:lpwstr>kdm71yxbc8Bh8tHOXus+UsSs6fkzKUdt8Fr6RUN80f4jriR0S9gQcipnfhjvQU3aEB0SU6pEvSRc/aJDvD7GBxTofRkM/bvt1VkJr7NN6remnckertnFnlq2tS6CN+44vRS0sc7Wdglx1MfmAOqihBikFkIADsTla4wmg0+JADLnxeOQECRByZWK+GbZKgGcwMMmjK3r7Nt40iFbFvZn5Is18U4GFE+yTBSDtjg4RPd0kb5vXsFxcSBoMfbcpPZ</vt:lpwstr>
  </property>
  <property fmtid="{D5CDD505-2E9C-101B-9397-08002B2CF9AE}" pid="91" name="x1ye=89">
    <vt:lpwstr>my3PQcVilV/Hlv3//ASjGgwa4VwAA</vt:lpwstr>
  </property>
  <property fmtid="{D5CDD505-2E9C-101B-9397-08002B2CF9AE}" pid="92" name="x1ye=9">
    <vt:lpwstr>vIwfFbB8flC1tHgWkd65UgPsrY8Z+onPtQQ/87fhYa8uSEHRKyCdRBSfw8PrmCrefl1D3hWnZVsxLUOqlL3/Io2wKBwR+hV0aMu0WvQLe5xaRqzQf7sBUfnW4HQ14BXzZzVcnBIWpfyT0hC0ETonOut5SX0ATQmYtnLg3zrJc6J3DPoVfSLbzRIzJ+cB/dCEqefCSuUedTls60C3Ulc++4KrVbkbfCZzKwVPQLbnK1Oai9neBxjLVjBXAtJe182</vt:lpwstr>
  </property>
</Properties>
</file>