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060A4" w14:textId="77777777" w:rsidR="00342FB8" w:rsidRDefault="00342FB8">
      <w:pPr>
        <w:spacing w:line="240" w:lineRule="atLeast"/>
        <w:textAlignment w:val="baseline"/>
        <w:rPr>
          <w:vanish/>
        </w:rPr>
      </w:pPr>
    </w:p>
    <w:tbl>
      <w:tblPr>
        <w:tblStyle w:val="documentskn-mli8parentContainer"/>
        <w:tblW w:w="0" w:type="auto"/>
        <w:tblCellSpacing w:w="0" w:type="dxa"/>
        <w:tblLayout w:type="fixed"/>
        <w:tblCellMar>
          <w:left w:w="0" w:type="dxa"/>
          <w:right w:w="0" w:type="dxa"/>
        </w:tblCellMar>
        <w:tblLook w:val="05E0" w:firstRow="1" w:lastRow="1" w:firstColumn="1" w:lastColumn="1" w:noHBand="0" w:noVBand="1"/>
      </w:tblPr>
      <w:tblGrid>
        <w:gridCol w:w="4640"/>
        <w:gridCol w:w="500"/>
        <w:gridCol w:w="6600"/>
        <w:gridCol w:w="500"/>
      </w:tblGrid>
      <w:tr w:rsidR="005C6DED" w14:paraId="5F8060ED" w14:textId="77777777">
        <w:trPr>
          <w:trHeight w:val="14800"/>
          <w:tblCellSpacing w:w="0" w:type="dxa"/>
        </w:trPr>
        <w:tc>
          <w:tcPr>
            <w:tcW w:w="4640" w:type="dxa"/>
            <w:shd w:val="clear" w:color="auto" w:fill="7D7D7D"/>
            <w:tcMar>
              <w:top w:w="500" w:type="dxa"/>
              <w:left w:w="0" w:type="dxa"/>
              <w:bottom w:w="500" w:type="dxa"/>
              <w:right w:w="0" w:type="dxa"/>
            </w:tcMar>
            <w:hideMark/>
          </w:tcPr>
          <w:p w14:paraId="5F8060A5" w14:textId="77777777" w:rsidR="00342FB8" w:rsidRDefault="00342FB8">
            <w:pPr>
              <w:spacing w:line="2980" w:lineRule="atLeast"/>
              <w:textAlignment w:val="baseline"/>
            </w:pPr>
          </w:p>
          <w:p w14:paraId="5F8060A6" w14:textId="77777777" w:rsidR="00342FB8" w:rsidRDefault="006451DC">
            <w:pPr>
              <w:spacing w:line="20" w:lineRule="auto"/>
              <w:textAlignment w:val="baseline"/>
            </w:pPr>
            <w:r>
              <w:pict w14:anchorId="5F80612E">
                <v:rect id="_x0000_s1026" style="position:absolute;margin-left:0;margin-top:0;width:612pt;height:149pt;z-index:251658240;mso-position-horizontal-relative:page;mso-position-vertical-relative:page" o:allowincell="f" fillcolor="this" strokecolor="this">
                  <v:fill opacity="0"/>
                  <v:textbox style="mso-next-textbox:#_x0000_s1026" inset="0,0,0,0">
                    <w:txbxContent>
                      <w:tbl>
                        <w:tblPr>
                          <w:tblStyle w:val="documentskn-mli8topsection"/>
                          <w:tblW w:w="5000" w:type="pct"/>
                          <w:tblCellSpacing w:w="0" w:type="dxa"/>
                          <w:tblCellMar>
                            <w:left w:w="0" w:type="dxa"/>
                            <w:right w:w="0" w:type="dxa"/>
                          </w:tblCellMar>
                          <w:tblLook w:val="05E0" w:firstRow="1" w:lastRow="1" w:firstColumn="1" w:lastColumn="1" w:noHBand="0" w:noVBand="1"/>
                        </w:tblPr>
                        <w:tblGrid>
                          <w:gridCol w:w="12240"/>
                        </w:tblGrid>
                        <w:tr w:rsidR="005C6DED" w14:paraId="5F806137" w14:textId="77777777">
                          <w:trPr>
                            <w:tblCellSpacing w:w="0" w:type="dxa"/>
                          </w:trPr>
                          <w:tc>
                            <w:tcPr>
                              <w:tcW w:w="4640" w:type="dxa"/>
                              <w:tcBorders>
                                <w:bottom w:val="single" w:sz="8" w:space="0" w:color="4A4A4A"/>
                              </w:tcBorders>
                              <w:shd w:val="clear" w:color="auto" w:fill="4A4A4A"/>
                              <w:tcMar>
                                <w:top w:w="500" w:type="dxa"/>
                                <w:left w:w="0" w:type="dxa"/>
                                <w:bottom w:w="500" w:type="dxa"/>
                                <w:right w:w="0" w:type="dxa"/>
                              </w:tcMar>
                              <w:vAlign w:val="center"/>
                              <w:hideMark/>
                            </w:tcPr>
                            <w:p w14:paraId="5F806135" w14:textId="317F02CE" w:rsidR="00342FB8" w:rsidRDefault="008E259C">
                              <w:pPr>
                                <w:spacing w:after="240" w:line="860" w:lineRule="exact"/>
                                <w:ind w:left="500"/>
                                <w:textAlignment w:val="baseline"/>
                                <w:rPr>
                                  <w:rFonts w:ascii="Palatino Linotype" w:eastAsia="Palatino Linotype" w:hAnsi="Palatino Linotype" w:cs="Palatino Linotype"/>
                                  <w:b/>
                                  <w:bCs/>
                                  <w:caps/>
                                  <w:color w:val="FFFFFF"/>
                                  <w:sz w:val="76"/>
                                  <w:szCs w:val="76"/>
                                </w:rPr>
                              </w:pPr>
                              <w:r w:rsidRPr="00816FAC">
                                <w:rPr>
                                  <w:rFonts w:ascii="Palatino Linotype" w:eastAsia="Palatino Linotype" w:hAnsi="Palatino Linotype" w:cs="Palatino Linotype"/>
                                  <w:b/>
                                  <w:bCs/>
                                  <w:caps/>
                                  <w:color w:val="FFFFFF"/>
                                  <w:sz w:val="72"/>
                                  <w:szCs w:val="72"/>
                                </w:rPr>
                                <w:t xml:space="preserve">SAI POOJITHA </w:t>
                              </w:r>
                              <w:r w:rsidR="00E8205E" w:rsidRPr="00816FAC">
                                <w:rPr>
                                  <w:rFonts w:ascii="Palatino Linotype" w:eastAsia="Palatino Linotype" w:hAnsi="Palatino Linotype" w:cs="Palatino Linotype"/>
                                  <w:b/>
                                  <w:bCs/>
                                  <w:caps/>
                                  <w:color w:val="FFFFFF"/>
                                  <w:sz w:val="72"/>
                                  <w:szCs w:val="72"/>
                                </w:rPr>
                                <w:t xml:space="preserve">   </w:t>
                              </w:r>
                              <w:r w:rsidR="00D51C9C">
                                <w:rPr>
                                  <w:rFonts w:ascii="Palatino Linotype" w:eastAsia="Palatino Linotype" w:hAnsi="Palatino Linotype" w:cs="Palatino Linotype"/>
                                  <w:b/>
                                  <w:bCs/>
                                  <w:caps/>
                                  <w:color w:val="FFFFFF"/>
                                  <w:sz w:val="72"/>
                                  <w:szCs w:val="72"/>
                                </w:rPr>
                                <w:t xml:space="preserve">               </w:t>
                              </w:r>
                              <w:r w:rsidR="00E8205E" w:rsidRPr="00816FAC">
                                <w:rPr>
                                  <w:rFonts w:ascii="Palatino Linotype" w:eastAsia="Palatino Linotype" w:hAnsi="Palatino Linotype" w:cs="Palatino Linotype"/>
                                  <w:b/>
                                  <w:bCs/>
                                  <w:caps/>
                                  <w:color w:val="FFFFFF"/>
                                  <w:sz w:val="72"/>
                                  <w:szCs w:val="72"/>
                                </w:rPr>
                                <w:t xml:space="preserve">          </w:t>
                              </w:r>
                              <w:r w:rsidRPr="00816FAC">
                                <w:rPr>
                                  <w:rFonts w:ascii="Palatino Linotype" w:eastAsia="Palatino Linotype" w:hAnsi="Palatino Linotype" w:cs="Palatino Linotype"/>
                                  <w:b/>
                                  <w:bCs/>
                                  <w:caps/>
                                  <w:color w:val="FFFFFF"/>
                                  <w:sz w:val="72"/>
                                  <w:szCs w:val="72"/>
                                </w:rPr>
                                <w:t>GUNDAPANENI</w:t>
                              </w:r>
                              <w:r w:rsidR="0078675B">
                                <w:rPr>
                                  <w:rFonts w:ascii="Palatino Linotype" w:eastAsia="Palatino Linotype" w:hAnsi="Palatino Linotype" w:cs="Palatino Linotype"/>
                                  <w:b/>
                                  <w:bCs/>
                                  <w:caps/>
                                  <w:color w:val="FFFFFF"/>
                                  <w:sz w:val="76"/>
                                  <w:szCs w:val="76"/>
                                </w:rPr>
                                <w:t xml:space="preserve">    </w:t>
                              </w:r>
                              <w:r w:rsidR="00F756A7">
                                <w:rPr>
                                  <w:rFonts w:ascii="Palatino Linotype" w:eastAsia="Palatino Linotype" w:hAnsi="Palatino Linotype" w:cs="Palatino Linotype"/>
                                  <w:b/>
                                  <w:bCs/>
                                  <w:caps/>
                                  <w:color w:val="FFFFFF"/>
                                  <w:sz w:val="76"/>
                                  <w:szCs w:val="76"/>
                                </w:rPr>
                                <w:t xml:space="preserve">               </w:t>
                              </w:r>
                              <w:r w:rsidR="0078675B" w:rsidRPr="00816FAC">
                                <w:rPr>
                                  <w:noProof/>
                                </w:rPr>
                                <w:t xml:space="preserve">     </w:t>
                              </w:r>
                              <w:r w:rsidR="00F756A7">
                                <w:rPr>
                                  <w:noProof/>
                                </w:rPr>
                                <w:drawing>
                                  <wp:inline distT="0" distB="0" distL="0" distR="0" wp14:anchorId="2FFAF2E8" wp14:editId="2501F481">
                                    <wp:extent cx="965835" cy="848665"/>
                                    <wp:effectExtent l="0" t="0" r="0" b="0"/>
                                    <wp:docPr id="1533232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5948" cy="901485"/>
                                            </a:xfrm>
                                            <a:prstGeom prst="rect">
                                              <a:avLst/>
                                            </a:prstGeom>
                                            <a:noFill/>
                                            <a:ln>
                                              <a:noFill/>
                                            </a:ln>
                                          </pic:spPr>
                                        </pic:pic>
                                      </a:graphicData>
                                    </a:graphic>
                                  </wp:inline>
                                </w:drawing>
                              </w:r>
                            </w:p>
                            <w:p w14:paraId="5F806136" w14:textId="77777777" w:rsidR="00342FB8" w:rsidRDefault="00342FB8">
                              <w:pPr>
                                <w:spacing w:line="20" w:lineRule="exact"/>
                                <w:textAlignment w:val="baseline"/>
                                <w:rPr>
                                  <w:rFonts w:ascii="Palatino Linotype" w:eastAsia="Palatino Linotype" w:hAnsi="Palatino Linotype" w:cs="Palatino Linotype"/>
                                  <w:color w:val="020303"/>
                                </w:rPr>
                              </w:pPr>
                            </w:p>
                          </w:tc>
                        </w:tr>
                      </w:tbl>
                      <w:p w14:paraId="5F806138" w14:textId="77777777" w:rsidR="00342FB8" w:rsidRDefault="00342FB8"/>
                    </w:txbxContent>
                  </v:textbox>
                  <w10:wrap anchorx="page" anchory="page"/>
                </v:rect>
              </w:pict>
            </w:r>
            <w:r w:rsidR="008E259C">
              <w:rPr>
                <w:color w:val="FFFFFF"/>
                <w:sz w:val="2"/>
              </w:rPr>
              <w:t>.</w:t>
            </w:r>
          </w:p>
          <w:p w14:paraId="5F8060A7" w14:textId="77777777" w:rsidR="00342FB8" w:rsidRDefault="008E259C">
            <w:pPr>
              <w:spacing w:line="300" w:lineRule="atLeast"/>
              <w:ind w:left="500" w:right="500"/>
              <w:textAlignment w:val="baseline"/>
              <w:rPr>
                <w:rFonts w:ascii="Palatino Linotype" w:eastAsia="Palatino Linotype" w:hAnsi="Palatino Linotype" w:cs="Palatino Linotype"/>
                <w:b/>
                <w:bCs/>
                <w:caps/>
                <w:color w:val="FFFFFF"/>
                <w:spacing w:val="10"/>
                <w:sz w:val="26"/>
                <w:szCs w:val="26"/>
              </w:rPr>
            </w:pPr>
            <w:r>
              <w:rPr>
                <w:rFonts w:ascii="Palatino Linotype" w:eastAsia="Palatino Linotype" w:hAnsi="Palatino Linotype" w:cs="Palatino Linotype"/>
                <w:b/>
                <w:bCs/>
                <w:caps/>
                <w:color w:val="FFFFFF"/>
                <w:spacing w:val="10"/>
                <w:sz w:val="26"/>
                <w:szCs w:val="26"/>
              </w:rPr>
              <w:t>Contact</w:t>
            </w:r>
          </w:p>
          <w:p w14:paraId="5F8060A8" w14:textId="77777777" w:rsidR="00342FB8" w:rsidRDefault="008E259C">
            <w:pPr>
              <w:spacing w:line="100" w:lineRule="atLeast"/>
              <w:ind w:left="500" w:right="500"/>
              <w:textAlignment w:val="baseline"/>
              <w:rPr>
                <w:rFonts w:ascii="Palatino Linotype" w:eastAsia="Palatino Linotype" w:hAnsi="Palatino Linotype" w:cs="Palatino Linotype"/>
                <w:color w:val="FFFFFF"/>
                <w:sz w:val="4"/>
                <w:szCs w:val="4"/>
              </w:rPr>
            </w:pPr>
            <w:r>
              <w:rPr>
                <w:rFonts w:ascii="Palatino Linotype" w:eastAsia="Palatino Linotype" w:hAnsi="Palatino Linotype" w:cs="Palatino Linotype"/>
                <w:color w:val="FFFFFF"/>
                <w:sz w:val="4"/>
                <w:szCs w:val="4"/>
              </w:rPr>
              <w:t> </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00"/>
              <w:gridCol w:w="580"/>
              <w:gridCol w:w="3060"/>
              <w:gridCol w:w="500"/>
            </w:tblGrid>
            <w:tr w:rsidR="005C6DED" w14:paraId="5F8060AD" w14:textId="77777777" w:rsidTr="008A04D2">
              <w:trPr>
                <w:tblCellSpacing w:w="0" w:type="dxa"/>
              </w:trPr>
              <w:tc>
                <w:tcPr>
                  <w:tcW w:w="500" w:type="dxa"/>
                  <w:tcMar>
                    <w:top w:w="0" w:type="dxa"/>
                    <w:left w:w="0" w:type="dxa"/>
                    <w:bottom w:w="0" w:type="dxa"/>
                    <w:right w:w="0" w:type="dxa"/>
                  </w:tcMar>
                  <w:vAlign w:val="bottom"/>
                  <w:hideMark/>
                </w:tcPr>
                <w:p w14:paraId="5F8060A9" w14:textId="77777777" w:rsidR="00342FB8" w:rsidRDefault="008E259C">
                  <w:pPr>
                    <w:spacing w:line="240" w:lineRule="atLeast"/>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 </w:t>
                  </w:r>
                </w:p>
              </w:tc>
              <w:tc>
                <w:tcPr>
                  <w:tcW w:w="580" w:type="dxa"/>
                  <w:tcMar>
                    <w:top w:w="0" w:type="dxa"/>
                    <w:left w:w="0" w:type="dxa"/>
                    <w:bottom w:w="180" w:type="dxa"/>
                    <w:right w:w="0" w:type="dxa"/>
                  </w:tcMar>
                  <w:vAlign w:val="center"/>
                  <w:hideMark/>
                </w:tcPr>
                <w:p w14:paraId="5F8060AA" w14:textId="77777777" w:rsidR="00342FB8" w:rsidRDefault="008E259C">
                  <w:pPr>
                    <w:pBdr>
                      <w:left w:val="none" w:sz="0" w:space="2" w:color="auto"/>
                    </w:pBdr>
                    <w:spacing w:line="320" w:lineRule="atLeast"/>
                    <w:ind w:left="4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noProof/>
                      <w:color w:val="FFFFFF"/>
                    </w:rPr>
                    <w:drawing>
                      <wp:inline distT="0" distB="0" distL="0" distR="0" wp14:anchorId="5F80612F" wp14:editId="5F806130">
                        <wp:extent cx="178201" cy="254455"/>
                        <wp:effectExtent l="0" t="0" r="0" b="0"/>
                        <wp:docPr id="100001" name="Picture 100001"/>
                        <wp:cNvGraphicFramePr/>
                        <a:graphic xmlns:a="http://schemas.openxmlformats.org/drawingml/2006/main">
                          <a:graphicData uri="http://schemas.openxmlformats.org/drawingml/2006/picture">
                            <pic:pic xmlns:pic="http://schemas.openxmlformats.org/drawingml/2006/picture">
                              <pic:nvPicPr>
                                <pic:cNvPr id="100001" name=""/>
                                <pic:cNvPicPr/>
                              </pic:nvPicPr>
                              <pic:blipFill>
                                <a:blip r:embed="rId6"/>
                                <a:stretch>
                                  <a:fillRect/>
                                </a:stretch>
                              </pic:blipFill>
                              <pic:spPr>
                                <a:xfrm>
                                  <a:off x="0" y="0"/>
                                  <a:ext cx="178201" cy="254455"/>
                                </a:xfrm>
                                <a:prstGeom prst="rect">
                                  <a:avLst/>
                                </a:prstGeom>
                              </pic:spPr>
                            </pic:pic>
                          </a:graphicData>
                        </a:graphic>
                      </wp:inline>
                    </w:drawing>
                  </w:r>
                </w:p>
              </w:tc>
              <w:tc>
                <w:tcPr>
                  <w:tcW w:w="3060" w:type="dxa"/>
                  <w:tcMar>
                    <w:top w:w="0" w:type="dxa"/>
                    <w:left w:w="0" w:type="dxa"/>
                    <w:bottom w:w="180" w:type="dxa"/>
                    <w:right w:w="0" w:type="dxa"/>
                  </w:tcMar>
                  <w:vAlign w:val="center"/>
                  <w:hideMark/>
                </w:tcPr>
                <w:p w14:paraId="5F8060AB" w14:textId="77777777" w:rsidR="00342FB8" w:rsidRDefault="008E259C">
                  <w:pPr>
                    <w:spacing w:line="320" w:lineRule="atLeast"/>
                    <w:rPr>
                      <w:rFonts w:ascii="Palatino Linotype" w:eastAsia="Palatino Linotype" w:hAnsi="Palatino Linotype" w:cs="Palatino Linotype"/>
                      <w:color w:val="FFFFFF"/>
                    </w:rPr>
                  </w:pPr>
                  <w:r>
                    <w:rPr>
                      <w:rFonts w:ascii="Palatino Linotype" w:eastAsia="Palatino Linotype" w:hAnsi="Palatino Linotype" w:cs="Palatino Linotype"/>
                      <w:color w:val="FFFFFF"/>
                    </w:rPr>
                    <w:t>West Haven, CT 06516</w:t>
                  </w:r>
                </w:p>
              </w:tc>
              <w:tc>
                <w:tcPr>
                  <w:tcW w:w="500" w:type="dxa"/>
                  <w:tcMar>
                    <w:top w:w="0" w:type="dxa"/>
                    <w:left w:w="0" w:type="dxa"/>
                    <w:bottom w:w="0" w:type="dxa"/>
                    <w:right w:w="0" w:type="dxa"/>
                  </w:tcMar>
                  <w:vAlign w:val="bottom"/>
                  <w:hideMark/>
                </w:tcPr>
                <w:p w14:paraId="5F8060AC" w14:textId="77777777" w:rsidR="00342FB8" w:rsidRDefault="008E259C">
                  <w:pPr>
                    <w:spacing w:line="320" w:lineRule="atLeast"/>
                    <w:rPr>
                      <w:rFonts w:ascii="Palatino Linotype" w:eastAsia="Palatino Linotype" w:hAnsi="Palatino Linotype" w:cs="Palatino Linotype"/>
                      <w:color w:val="FFFFFF"/>
                    </w:rPr>
                  </w:pPr>
                  <w:r>
                    <w:rPr>
                      <w:rFonts w:ascii="Palatino Linotype" w:eastAsia="Palatino Linotype" w:hAnsi="Palatino Linotype" w:cs="Palatino Linotype"/>
                      <w:color w:val="FFFFFF"/>
                    </w:rPr>
                    <w:t> </w:t>
                  </w:r>
                </w:p>
              </w:tc>
            </w:tr>
            <w:tr w:rsidR="005C6DED" w14:paraId="5F8060B2" w14:textId="77777777" w:rsidTr="008A04D2">
              <w:trPr>
                <w:tblCellSpacing w:w="0" w:type="dxa"/>
              </w:trPr>
              <w:tc>
                <w:tcPr>
                  <w:tcW w:w="500" w:type="dxa"/>
                  <w:tcMar>
                    <w:top w:w="0" w:type="dxa"/>
                    <w:left w:w="0" w:type="dxa"/>
                    <w:bottom w:w="0" w:type="dxa"/>
                    <w:right w:w="0" w:type="dxa"/>
                  </w:tcMar>
                  <w:vAlign w:val="bottom"/>
                  <w:hideMark/>
                </w:tcPr>
                <w:p w14:paraId="5F8060AE" w14:textId="77777777" w:rsidR="00342FB8" w:rsidRDefault="008E259C">
                  <w:pPr>
                    <w:spacing w:line="320" w:lineRule="atLeast"/>
                    <w:rPr>
                      <w:rFonts w:ascii="Palatino Linotype" w:eastAsia="Palatino Linotype" w:hAnsi="Palatino Linotype" w:cs="Palatino Linotype"/>
                      <w:color w:val="FFFFFF"/>
                    </w:rPr>
                  </w:pPr>
                  <w:r>
                    <w:rPr>
                      <w:rFonts w:ascii="Palatino Linotype" w:eastAsia="Palatino Linotype" w:hAnsi="Palatino Linotype" w:cs="Palatino Linotype"/>
                      <w:color w:val="FFFFFF"/>
                    </w:rPr>
                    <w:t> </w:t>
                  </w:r>
                </w:p>
              </w:tc>
              <w:tc>
                <w:tcPr>
                  <w:tcW w:w="580" w:type="dxa"/>
                  <w:tcMar>
                    <w:top w:w="0" w:type="dxa"/>
                    <w:left w:w="0" w:type="dxa"/>
                    <w:bottom w:w="180" w:type="dxa"/>
                    <w:right w:w="0" w:type="dxa"/>
                  </w:tcMar>
                  <w:vAlign w:val="center"/>
                  <w:hideMark/>
                </w:tcPr>
                <w:p w14:paraId="5F8060AF" w14:textId="77777777" w:rsidR="00342FB8" w:rsidRDefault="008E259C">
                  <w:pPr>
                    <w:spacing w:line="320" w:lineRule="atLeast"/>
                    <w:textAlignment w:val="baseline"/>
                    <w:rPr>
                      <w:rFonts w:ascii="Palatino Linotype" w:eastAsia="Palatino Linotype" w:hAnsi="Palatino Linotype" w:cs="Palatino Linotype"/>
                      <w:color w:val="FFFFFF"/>
                    </w:rPr>
                  </w:pPr>
                  <w:r>
                    <w:rPr>
                      <w:rFonts w:ascii="Palatino Linotype" w:eastAsia="Palatino Linotype" w:hAnsi="Palatino Linotype" w:cs="Palatino Linotype"/>
                      <w:noProof/>
                      <w:color w:val="FFFFFF"/>
                    </w:rPr>
                    <w:drawing>
                      <wp:inline distT="0" distB="0" distL="0" distR="0" wp14:anchorId="5F806131" wp14:editId="5F806132">
                        <wp:extent cx="241623" cy="190998"/>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00003" name=""/>
                                <pic:cNvPicPr/>
                              </pic:nvPicPr>
                              <pic:blipFill>
                                <a:blip r:embed="rId7"/>
                                <a:stretch>
                                  <a:fillRect/>
                                </a:stretch>
                              </pic:blipFill>
                              <pic:spPr>
                                <a:xfrm>
                                  <a:off x="0" y="0"/>
                                  <a:ext cx="241623" cy="190998"/>
                                </a:xfrm>
                                <a:prstGeom prst="rect">
                                  <a:avLst/>
                                </a:prstGeom>
                              </pic:spPr>
                            </pic:pic>
                          </a:graphicData>
                        </a:graphic>
                      </wp:inline>
                    </w:drawing>
                  </w:r>
                </w:p>
              </w:tc>
              <w:tc>
                <w:tcPr>
                  <w:tcW w:w="3060" w:type="dxa"/>
                  <w:tcMar>
                    <w:top w:w="0" w:type="dxa"/>
                    <w:left w:w="0" w:type="dxa"/>
                    <w:bottom w:w="180" w:type="dxa"/>
                    <w:right w:w="0" w:type="dxa"/>
                  </w:tcMar>
                  <w:vAlign w:val="center"/>
                  <w:hideMark/>
                </w:tcPr>
                <w:p w14:paraId="5F8060B0" w14:textId="77777777" w:rsidR="00342FB8" w:rsidRDefault="008E259C">
                  <w:pPr>
                    <w:spacing w:line="320" w:lineRule="atLeast"/>
                    <w:rPr>
                      <w:rFonts w:ascii="Palatino Linotype" w:eastAsia="Palatino Linotype" w:hAnsi="Palatino Linotype" w:cs="Palatino Linotype"/>
                      <w:color w:val="FFFFFF"/>
                    </w:rPr>
                  </w:pPr>
                  <w:r>
                    <w:rPr>
                      <w:rFonts w:ascii="Palatino Linotype" w:eastAsia="Palatino Linotype" w:hAnsi="Palatino Linotype" w:cs="Palatino Linotype"/>
                      <w:color w:val="FFFFFF"/>
                    </w:rPr>
                    <w:t xml:space="preserve">401-757-0084 </w:t>
                  </w:r>
                </w:p>
              </w:tc>
              <w:tc>
                <w:tcPr>
                  <w:tcW w:w="500" w:type="dxa"/>
                  <w:tcMar>
                    <w:top w:w="0" w:type="dxa"/>
                    <w:left w:w="0" w:type="dxa"/>
                    <w:bottom w:w="0" w:type="dxa"/>
                    <w:right w:w="0" w:type="dxa"/>
                  </w:tcMar>
                  <w:vAlign w:val="bottom"/>
                  <w:hideMark/>
                </w:tcPr>
                <w:p w14:paraId="5F8060B1" w14:textId="77777777" w:rsidR="00342FB8" w:rsidRDefault="008E259C">
                  <w:pPr>
                    <w:spacing w:line="320" w:lineRule="atLeast"/>
                    <w:rPr>
                      <w:rFonts w:ascii="Palatino Linotype" w:eastAsia="Palatino Linotype" w:hAnsi="Palatino Linotype" w:cs="Palatino Linotype"/>
                      <w:color w:val="FFFFFF"/>
                    </w:rPr>
                  </w:pPr>
                  <w:r>
                    <w:rPr>
                      <w:rFonts w:ascii="Palatino Linotype" w:eastAsia="Palatino Linotype" w:hAnsi="Palatino Linotype" w:cs="Palatino Linotype"/>
                      <w:color w:val="FFFFFF"/>
                    </w:rPr>
                    <w:t> </w:t>
                  </w:r>
                </w:p>
              </w:tc>
            </w:tr>
            <w:tr w:rsidR="005C6DED" w14:paraId="5F8060B7" w14:textId="77777777" w:rsidTr="008A04D2">
              <w:trPr>
                <w:tblCellSpacing w:w="0" w:type="dxa"/>
              </w:trPr>
              <w:tc>
                <w:tcPr>
                  <w:tcW w:w="500" w:type="dxa"/>
                  <w:tcMar>
                    <w:top w:w="0" w:type="dxa"/>
                    <w:left w:w="0" w:type="dxa"/>
                    <w:bottom w:w="0" w:type="dxa"/>
                    <w:right w:w="0" w:type="dxa"/>
                  </w:tcMar>
                  <w:vAlign w:val="bottom"/>
                  <w:hideMark/>
                </w:tcPr>
                <w:p w14:paraId="5F8060B3" w14:textId="77777777" w:rsidR="00342FB8" w:rsidRDefault="008E259C">
                  <w:pPr>
                    <w:spacing w:line="320" w:lineRule="atLeast"/>
                    <w:rPr>
                      <w:rFonts w:ascii="Palatino Linotype" w:eastAsia="Palatino Linotype" w:hAnsi="Palatino Linotype" w:cs="Palatino Linotype"/>
                      <w:color w:val="FFFFFF"/>
                    </w:rPr>
                  </w:pPr>
                  <w:r>
                    <w:rPr>
                      <w:rFonts w:ascii="Palatino Linotype" w:eastAsia="Palatino Linotype" w:hAnsi="Palatino Linotype" w:cs="Palatino Linotype"/>
                      <w:color w:val="FFFFFF"/>
                    </w:rPr>
                    <w:t> </w:t>
                  </w:r>
                </w:p>
              </w:tc>
              <w:tc>
                <w:tcPr>
                  <w:tcW w:w="580" w:type="dxa"/>
                  <w:tcMar>
                    <w:top w:w="0" w:type="dxa"/>
                    <w:left w:w="0" w:type="dxa"/>
                    <w:bottom w:w="180" w:type="dxa"/>
                    <w:right w:w="0" w:type="dxa"/>
                  </w:tcMar>
                  <w:vAlign w:val="center"/>
                  <w:hideMark/>
                </w:tcPr>
                <w:p w14:paraId="5F8060B4" w14:textId="77777777" w:rsidR="00342FB8" w:rsidRDefault="008E259C">
                  <w:pPr>
                    <w:pBdr>
                      <w:left w:val="none" w:sz="0" w:space="3" w:color="auto"/>
                    </w:pBdr>
                    <w:spacing w:line="320" w:lineRule="atLeast"/>
                    <w:ind w:left="6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noProof/>
                      <w:color w:val="FFFFFF"/>
                    </w:rPr>
                    <w:drawing>
                      <wp:inline distT="0" distB="0" distL="0" distR="0" wp14:anchorId="5F806133" wp14:editId="5F806134">
                        <wp:extent cx="178201" cy="140232"/>
                        <wp:effectExtent l="0" t="0" r="0" b="0"/>
                        <wp:docPr id="100005" name="Picture 100005"/>
                        <wp:cNvGraphicFramePr/>
                        <a:graphic xmlns:a="http://schemas.openxmlformats.org/drawingml/2006/main">
                          <a:graphicData uri="http://schemas.openxmlformats.org/drawingml/2006/picture">
                            <pic:pic xmlns:pic="http://schemas.openxmlformats.org/drawingml/2006/picture">
                              <pic:nvPicPr>
                                <pic:cNvPr id="100005" name=""/>
                                <pic:cNvPicPr/>
                              </pic:nvPicPr>
                              <pic:blipFill>
                                <a:blip r:embed="rId8"/>
                                <a:stretch>
                                  <a:fillRect/>
                                </a:stretch>
                              </pic:blipFill>
                              <pic:spPr>
                                <a:xfrm>
                                  <a:off x="0" y="0"/>
                                  <a:ext cx="178201" cy="140232"/>
                                </a:xfrm>
                                <a:prstGeom prst="rect">
                                  <a:avLst/>
                                </a:prstGeom>
                              </pic:spPr>
                            </pic:pic>
                          </a:graphicData>
                        </a:graphic>
                      </wp:inline>
                    </w:drawing>
                  </w:r>
                </w:p>
              </w:tc>
              <w:tc>
                <w:tcPr>
                  <w:tcW w:w="3060" w:type="dxa"/>
                  <w:tcMar>
                    <w:top w:w="0" w:type="dxa"/>
                    <w:left w:w="0" w:type="dxa"/>
                    <w:bottom w:w="180" w:type="dxa"/>
                    <w:right w:w="0" w:type="dxa"/>
                  </w:tcMar>
                  <w:vAlign w:val="center"/>
                  <w:hideMark/>
                </w:tcPr>
                <w:p w14:paraId="5F8060B5" w14:textId="77777777" w:rsidR="00342FB8" w:rsidRDefault="008E259C">
                  <w:pPr>
                    <w:spacing w:line="320" w:lineRule="atLeast"/>
                    <w:rPr>
                      <w:rFonts w:ascii="Palatino Linotype" w:eastAsia="Palatino Linotype" w:hAnsi="Palatino Linotype" w:cs="Palatino Linotype"/>
                      <w:color w:val="FFFFFF"/>
                    </w:rPr>
                  </w:pPr>
                  <w:r>
                    <w:rPr>
                      <w:rFonts w:ascii="Palatino Linotype" w:eastAsia="Palatino Linotype" w:hAnsi="Palatino Linotype" w:cs="Palatino Linotype"/>
                      <w:color w:val="FFFFFF"/>
                    </w:rPr>
                    <w:t>saipoojithagundapaneni07@gmail.com</w:t>
                  </w:r>
                </w:p>
              </w:tc>
              <w:tc>
                <w:tcPr>
                  <w:tcW w:w="500" w:type="dxa"/>
                  <w:tcMar>
                    <w:top w:w="0" w:type="dxa"/>
                    <w:left w:w="0" w:type="dxa"/>
                    <w:bottom w:w="0" w:type="dxa"/>
                    <w:right w:w="0" w:type="dxa"/>
                  </w:tcMar>
                  <w:vAlign w:val="bottom"/>
                  <w:hideMark/>
                </w:tcPr>
                <w:p w14:paraId="5F8060B6" w14:textId="77777777" w:rsidR="00342FB8" w:rsidRDefault="008E259C">
                  <w:pPr>
                    <w:spacing w:line="320" w:lineRule="atLeast"/>
                    <w:rPr>
                      <w:rFonts w:ascii="Palatino Linotype" w:eastAsia="Palatino Linotype" w:hAnsi="Palatino Linotype" w:cs="Palatino Linotype"/>
                      <w:color w:val="FFFFFF"/>
                    </w:rPr>
                  </w:pPr>
                  <w:r>
                    <w:rPr>
                      <w:rFonts w:ascii="Palatino Linotype" w:eastAsia="Palatino Linotype" w:hAnsi="Palatino Linotype" w:cs="Palatino Linotype"/>
                      <w:color w:val="FFFFFF"/>
                    </w:rPr>
                    <w:t> </w:t>
                  </w:r>
                </w:p>
              </w:tc>
            </w:tr>
          </w:tbl>
          <w:p w14:paraId="5F8060B8" w14:textId="77777777" w:rsidR="00342FB8" w:rsidRDefault="008E259C">
            <w:pPr>
              <w:pBdr>
                <w:left w:val="none" w:sz="0" w:space="25" w:color="auto"/>
                <w:right w:val="none" w:sz="0" w:space="25" w:color="auto"/>
              </w:pBdr>
              <w:spacing w:line="320" w:lineRule="atLeast"/>
              <w:ind w:left="500" w:right="50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sz w:val="10"/>
                <w:szCs w:val="10"/>
              </w:rPr>
              <w:t> </w:t>
            </w:r>
            <w:r>
              <w:rPr>
                <w:rFonts w:ascii="Palatino Linotype" w:eastAsia="Palatino Linotype" w:hAnsi="Palatino Linotype" w:cs="Palatino Linotype"/>
                <w:color w:val="FFFFFF"/>
              </w:rPr>
              <w:t xml:space="preserve"> </w:t>
            </w: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5C6DED" w14:paraId="5F8060BA"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5F8060B9" w14:textId="77777777" w:rsidR="00342FB8" w:rsidRDefault="008E259C">
                  <w:pPr>
                    <w:spacing w:line="240" w:lineRule="atLeast"/>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 </w:t>
                  </w:r>
                </w:p>
              </w:tc>
            </w:tr>
          </w:tbl>
          <w:p w14:paraId="5F8060BB" w14:textId="77777777" w:rsidR="00342FB8" w:rsidRDefault="008E259C">
            <w:pPr>
              <w:pBdr>
                <w:bottom w:val="none" w:sz="0" w:space="5" w:color="auto"/>
              </w:pBdr>
              <w:spacing w:line="300" w:lineRule="atLeast"/>
              <w:ind w:left="500" w:right="500"/>
              <w:textAlignment w:val="baseline"/>
              <w:rPr>
                <w:rFonts w:ascii="Palatino Linotype" w:eastAsia="Palatino Linotype" w:hAnsi="Palatino Linotype" w:cs="Palatino Linotype"/>
                <w:b/>
                <w:bCs/>
                <w:caps/>
                <w:color w:val="FFFFFF"/>
                <w:spacing w:val="10"/>
                <w:sz w:val="26"/>
                <w:szCs w:val="26"/>
              </w:rPr>
            </w:pPr>
            <w:r>
              <w:rPr>
                <w:rFonts w:ascii="Palatino Linotype" w:eastAsia="Palatino Linotype" w:hAnsi="Palatino Linotype" w:cs="Palatino Linotype"/>
                <w:b/>
                <w:bCs/>
                <w:caps/>
                <w:color w:val="FFFFFF"/>
                <w:spacing w:val="10"/>
                <w:sz w:val="26"/>
                <w:szCs w:val="26"/>
              </w:rPr>
              <w:t>Websites, Portfolios, Profiles</w:t>
            </w:r>
          </w:p>
          <w:p w14:paraId="5F8060BC" w14:textId="6EB47E01" w:rsidR="00342FB8" w:rsidRPr="00BF4CD8" w:rsidRDefault="006451DC">
            <w:pPr>
              <w:numPr>
                <w:ilvl w:val="0"/>
                <w:numId w:val="1"/>
              </w:numPr>
              <w:spacing w:after="440" w:line="320" w:lineRule="atLeast"/>
              <w:ind w:left="700" w:right="500" w:hanging="210"/>
              <w:textAlignment w:val="baseline"/>
              <w:rPr>
                <w:rFonts w:ascii="Palatino Linotype" w:eastAsia="Palatino Linotype" w:hAnsi="Palatino Linotype" w:cs="Palatino Linotype"/>
                <w:color w:val="FFFFFF" w:themeColor="background1"/>
              </w:rPr>
            </w:pPr>
            <w:hyperlink r:id="rId9" w:history="1">
              <w:r w:rsidR="00724A06" w:rsidRPr="00BF4CD8">
                <w:rPr>
                  <w:rStyle w:val="Hyperlink"/>
                  <w:rFonts w:ascii="Palatino Linotype" w:eastAsia="Palatino Linotype" w:hAnsi="Palatino Linotype" w:cs="Palatino Linotype"/>
                  <w:color w:val="FFFFFF" w:themeColor="background1"/>
                </w:rPr>
                <w:t>https://www.linkedin.com/in/sai-poojitha-gundapaneni</w:t>
              </w:r>
            </w:hyperlink>
          </w:p>
          <w:p w14:paraId="4A7BCF95" w14:textId="7559679B" w:rsidR="00724A06" w:rsidRDefault="000C2342">
            <w:pPr>
              <w:numPr>
                <w:ilvl w:val="0"/>
                <w:numId w:val="1"/>
              </w:numPr>
              <w:spacing w:after="440" w:line="320" w:lineRule="atLeast"/>
              <w:ind w:left="700" w:right="500" w:hanging="210"/>
              <w:textAlignment w:val="baseline"/>
              <w:rPr>
                <w:rFonts w:ascii="Palatino Linotype" w:eastAsia="Palatino Linotype" w:hAnsi="Palatino Linotype" w:cs="Palatino Linotype"/>
                <w:color w:val="FFFFFF"/>
              </w:rPr>
            </w:pPr>
            <w:r w:rsidRPr="000C2342">
              <w:rPr>
                <w:rFonts w:ascii="Palatino Linotype" w:eastAsia="Palatino Linotype" w:hAnsi="Palatino Linotype" w:cs="Palatino Linotype"/>
                <w:color w:val="FFFFFF"/>
              </w:rPr>
              <w:t>https://saipoojithagundapaneni.github.io/portfolio/</w:t>
            </w: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5C6DED" w14:paraId="5F8060BE"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5F8060BD" w14:textId="77777777" w:rsidR="00342FB8" w:rsidRDefault="00342FB8">
                  <w:pPr>
                    <w:spacing w:line="240" w:lineRule="atLeast"/>
                    <w:textAlignment w:val="baseline"/>
                    <w:rPr>
                      <w:rFonts w:ascii="Palatino Linotype" w:eastAsia="Palatino Linotype" w:hAnsi="Palatino Linotype" w:cs="Palatino Linotype"/>
                      <w:color w:val="FFFFFF"/>
                    </w:rPr>
                  </w:pPr>
                </w:p>
              </w:tc>
            </w:tr>
          </w:tbl>
          <w:p w14:paraId="5F8060BF" w14:textId="77777777" w:rsidR="00342FB8" w:rsidRDefault="008E259C">
            <w:pPr>
              <w:pBdr>
                <w:bottom w:val="none" w:sz="0" w:space="5" w:color="auto"/>
              </w:pBdr>
              <w:spacing w:line="300" w:lineRule="atLeast"/>
              <w:ind w:left="500" w:right="500"/>
              <w:textAlignment w:val="baseline"/>
              <w:rPr>
                <w:rFonts w:ascii="Palatino Linotype" w:eastAsia="Palatino Linotype" w:hAnsi="Palatino Linotype" w:cs="Palatino Linotype"/>
                <w:b/>
                <w:bCs/>
                <w:caps/>
                <w:color w:val="FFFFFF"/>
                <w:spacing w:val="10"/>
                <w:sz w:val="26"/>
                <w:szCs w:val="26"/>
              </w:rPr>
            </w:pPr>
            <w:r>
              <w:rPr>
                <w:rFonts w:ascii="Palatino Linotype" w:eastAsia="Palatino Linotype" w:hAnsi="Palatino Linotype" w:cs="Palatino Linotype"/>
                <w:b/>
                <w:bCs/>
                <w:caps/>
                <w:color w:val="FFFFFF"/>
                <w:spacing w:val="10"/>
                <w:sz w:val="26"/>
                <w:szCs w:val="26"/>
              </w:rPr>
              <w:t>Skills</w:t>
            </w:r>
          </w:p>
          <w:p w14:paraId="5F8060C0" w14:textId="77777777" w:rsidR="00342FB8" w:rsidRDefault="008E259C">
            <w:pPr>
              <w:numPr>
                <w:ilvl w:val="0"/>
                <w:numId w:val="2"/>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Java</w:t>
            </w:r>
          </w:p>
          <w:p w14:paraId="5F8060C1" w14:textId="77777777" w:rsidR="00342FB8" w:rsidRDefault="008E259C">
            <w:pPr>
              <w:numPr>
                <w:ilvl w:val="0"/>
                <w:numId w:val="2"/>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JavaScript</w:t>
            </w:r>
          </w:p>
          <w:p w14:paraId="5F8060C2" w14:textId="77777777" w:rsidR="00342FB8" w:rsidRDefault="008E259C">
            <w:pPr>
              <w:numPr>
                <w:ilvl w:val="0"/>
                <w:numId w:val="2"/>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React</w:t>
            </w:r>
          </w:p>
          <w:p w14:paraId="5F8060C3" w14:textId="77777777" w:rsidR="00342FB8" w:rsidRDefault="008E259C">
            <w:pPr>
              <w:numPr>
                <w:ilvl w:val="0"/>
                <w:numId w:val="2"/>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Angular</w:t>
            </w:r>
          </w:p>
          <w:p w14:paraId="5F8060C4" w14:textId="77777777" w:rsidR="00342FB8" w:rsidRDefault="008E259C">
            <w:pPr>
              <w:numPr>
                <w:ilvl w:val="0"/>
                <w:numId w:val="2"/>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MongoDB</w:t>
            </w:r>
          </w:p>
          <w:p w14:paraId="5F8060C5" w14:textId="77777777" w:rsidR="00342FB8" w:rsidRDefault="008E259C">
            <w:pPr>
              <w:numPr>
                <w:ilvl w:val="0"/>
                <w:numId w:val="2"/>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MySQL</w:t>
            </w:r>
          </w:p>
          <w:p w14:paraId="5F8060C6" w14:textId="77777777" w:rsidR="00342FB8" w:rsidRDefault="008E259C">
            <w:pPr>
              <w:numPr>
                <w:ilvl w:val="0"/>
                <w:numId w:val="2"/>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Docker</w:t>
            </w:r>
          </w:p>
          <w:p w14:paraId="5F8060C7" w14:textId="77777777" w:rsidR="00342FB8" w:rsidRDefault="008E259C">
            <w:pPr>
              <w:numPr>
                <w:ilvl w:val="0"/>
                <w:numId w:val="2"/>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Kubernetes</w:t>
            </w:r>
          </w:p>
          <w:p w14:paraId="5F8060C8" w14:textId="77777777" w:rsidR="00342FB8" w:rsidRDefault="008E259C">
            <w:pPr>
              <w:numPr>
                <w:ilvl w:val="0"/>
                <w:numId w:val="2"/>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Spring</w:t>
            </w:r>
          </w:p>
          <w:p w14:paraId="5F8060C9" w14:textId="03172F82" w:rsidR="00342FB8" w:rsidRDefault="00787DBB">
            <w:pPr>
              <w:numPr>
                <w:ilvl w:val="0"/>
                <w:numId w:val="3"/>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 xml:space="preserve">Spring </w:t>
            </w:r>
            <w:proofErr w:type="gramStart"/>
            <w:r>
              <w:rPr>
                <w:rFonts w:ascii="Palatino Linotype" w:eastAsia="Palatino Linotype" w:hAnsi="Palatino Linotype" w:cs="Palatino Linotype"/>
                <w:color w:val="FFFFFF"/>
              </w:rPr>
              <w:t>boot</w:t>
            </w:r>
            <w:proofErr w:type="gramEnd"/>
          </w:p>
          <w:p w14:paraId="5F8060CA" w14:textId="77777777" w:rsidR="00342FB8" w:rsidRDefault="008E259C">
            <w:pPr>
              <w:numPr>
                <w:ilvl w:val="0"/>
                <w:numId w:val="3"/>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Jenkins</w:t>
            </w:r>
          </w:p>
          <w:p w14:paraId="5F8060CB" w14:textId="77777777" w:rsidR="00342FB8" w:rsidRDefault="008E259C">
            <w:pPr>
              <w:numPr>
                <w:ilvl w:val="0"/>
                <w:numId w:val="3"/>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JUnit</w:t>
            </w:r>
          </w:p>
          <w:p w14:paraId="5F8060CC" w14:textId="77777777" w:rsidR="00342FB8" w:rsidRDefault="008E259C">
            <w:pPr>
              <w:numPr>
                <w:ilvl w:val="0"/>
                <w:numId w:val="3"/>
              </w:numPr>
              <w:spacing w:line="320" w:lineRule="atLeast"/>
              <w:ind w:left="700" w:right="500" w:hanging="210"/>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Kafka</w:t>
            </w:r>
          </w:p>
          <w:p w14:paraId="5F8060CD" w14:textId="77777777" w:rsidR="00342FB8" w:rsidRDefault="008E259C">
            <w:pPr>
              <w:numPr>
                <w:ilvl w:val="0"/>
                <w:numId w:val="4"/>
              </w:numPr>
              <w:spacing w:before="60"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Java</w:t>
            </w:r>
          </w:p>
          <w:p w14:paraId="5F8060CE" w14:textId="77777777" w:rsidR="00342FB8" w:rsidRDefault="008E259C">
            <w:pPr>
              <w:numPr>
                <w:ilvl w:val="0"/>
                <w:numId w:val="4"/>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JavaScript</w:t>
            </w:r>
          </w:p>
          <w:p w14:paraId="5F8060CF" w14:textId="77777777" w:rsidR="00342FB8" w:rsidRDefault="008E259C">
            <w:pPr>
              <w:numPr>
                <w:ilvl w:val="0"/>
                <w:numId w:val="4"/>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React</w:t>
            </w:r>
          </w:p>
          <w:p w14:paraId="5F8060D0" w14:textId="77777777" w:rsidR="00342FB8" w:rsidRDefault="008E259C">
            <w:pPr>
              <w:numPr>
                <w:ilvl w:val="0"/>
                <w:numId w:val="4"/>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Angular</w:t>
            </w:r>
          </w:p>
          <w:p w14:paraId="5F8060D1" w14:textId="77777777" w:rsidR="00342FB8" w:rsidRDefault="008E259C">
            <w:pPr>
              <w:numPr>
                <w:ilvl w:val="0"/>
                <w:numId w:val="4"/>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MongoDB</w:t>
            </w:r>
          </w:p>
          <w:p w14:paraId="5F8060D2" w14:textId="77777777" w:rsidR="00342FB8" w:rsidRDefault="008E259C">
            <w:pPr>
              <w:numPr>
                <w:ilvl w:val="0"/>
                <w:numId w:val="4"/>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MySQL</w:t>
            </w:r>
          </w:p>
          <w:p w14:paraId="5F8060D3" w14:textId="77777777" w:rsidR="00342FB8" w:rsidRDefault="008E259C">
            <w:pPr>
              <w:numPr>
                <w:ilvl w:val="0"/>
                <w:numId w:val="4"/>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Docker</w:t>
            </w:r>
          </w:p>
          <w:p w14:paraId="5F8060D4" w14:textId="77777777" w:rsidR="00342FB8" w:rsidRDefault="008E259C">
            <w:pPr>
              <w:numPr>
                <w:ilvl w:val="0"/>
                <w:numId w:val="4"/>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Kubernetes</w:t>
            </w:r>
          </w:p>
          <w:p w14:paraId="5F8060D5" w14:textId="77777777" w:rsidR="00342FB8" w:rsidRDefault="008E259C">
            <w:pPr>
              <w:numPr>
                <w:ilvl w:val="0"/>
                <w:numId w:val="4"/>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Spring</w:t>
            </w:r>
          </w:p>
          <w:p w14:paraId="5F8060D6" w14:textId="77777777" w:rsidR="00342FB8" w:rsidRDefault="008E259C">
            <w:pPr>
              <w:numPr>
                <w:ilvl w:val="0"/>
                <w:numId w:val="5"/>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Springboot</w:t>
            </w:r>
          </w:p>
          <w:p w14:paraId="5F8060D7" w14:textId="77777777" w:rsidR="00342FB8" w:rsidRDefault="008E259C">
            <w:pPr>
              <w:numPr>
                <w:ilvl w:val="0"/>
                <w:numId w:val="5"/>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Jenkins</w:t>
            </w:r>
          </w:p>
          <w:p w14:paraId="5F8060D8" w14:textId="77777777" w:rsidR="00342FB8" w:rsidRDefault="008E259C">
            <w:pPr>
              <w:numPr>
                <w:ilvl w:val="0"/>
                <w:numId w:val="5"/>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JUnit</w:t>
            </w:r>
          </w:p>
          <w:p w14:paraId="5F8060D9" w14:textId="77777777" w:rsidR="00342FB8" w:rsidRDefault="008E259C">
            <w:pPr>
              <w:numPr>
                <w:ilvl w:val="0"/>
                <w:numId w:val="5"/>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Kafka</w:t>
            </w:r>
          </w:p>
          <w:p w14:paraId="5F8060DA" w14:textId="77777777" w:rsidR="00342FB8" w:rsidRDefault="008E259C">
            <w:pPr>
              <w:numPr>
                <w:ilvl w:val="0"/>
                <w:numId w:val="5"/>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Mockito</w:t>
            </w:r>
          </w:p>
          <w:p w14:paraId="5F8060DB" w14:textId="77777777" w:rsidR="00342FB8" w:rsidRDefault="008E259C">
            <w:pPr>
              <w:numPr>
                <w:ilvl w:val="0"/>
                <w:numId w:val="5"/>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HTML</w:t>
            </w:r>
          </w:p>
          <w:p w14:paraId="5F8060DC" w14:textId="77777777" w:rsidR="00342FB8" w:rsidRDefault="008E259C">
            <w:pPr>
              <w:numPr>
                <w:ilvl w:val="0"/>
                <w:numId w:val="5"/>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CSS</w:t>
            </w:r>
          </w:p>
          <w:p w14:paraId="5F8060DD" w14:textId="77777777" w:rsidR="00342FB8" w:rsidRDefault="008E259C">
            <w:pPr>
              <w:numPr>
                <w:ilvl w:val="0"/>
                <w:numId w:val="5"/>
              </w:numPr>
              <w:spacing w:line="320" w:lineRule="atLeast"/>
              <w:ind w:left="700" w:right="500" w:hanging="210"/>
              <w:textAlignment w:val="baseline"/>
              <w:rPr>
                <w:rFonts w:ascii="Palatino Linotype" w:eastAsia="Palatino Linotype" w:hAnsi="Palatino Linotype" w:cs="Palatino Linotype"/>
                <w:vanish/>
                <w:color w:val="FFFFFF"/>
              </w:rPr>
            </w:pPr>
            <w:r>
              <w:rPr>
                <w:rFonts w:ascii="Palatino Linotype" w:eastAsia="Palatino Linotype" w:hAnsi="Palatino Linotype" w:cs="Palatino Linotype"/>
                <w:vanish/>
                <w:color w:val="FFFFFF"/>
              </w:rPr>
              <w:t>Hibernate ORM</w:t>
            </w:r>
          </w:p>
          <w:p w14:paraId="5F8060DE" w14:textId="77777777" w:rsidR="00342FB8" w:rsidRDefault="00342FB8">
            <w:pPr>
              <w:spacing w:line="440" w:lineRule="exact"/>
              <w:ind w:left="500" w:right="500"/>
              <w:textAlignment w:val="baseline"/>
              <w:rPr>
                <w:rFonts w:ascii="Palatino Linotype" w:eastAsia="Palatino Linotype" w:hAnsi="Palatino Linotype" w:cs="Palatino Linotype"/>
                <w:color w:val="FFFFFF"/>
              </w:rPr>
            </w:pP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5C6DED" w14:paraId="5F8060E0"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5F8060DF" w14:textId="77777777" w:rsidR="00342FB8" w:rsidRDefault="008E259C">
                  <w:pPr>
                    <w:spacing w:line="240" w:lineRule="atLeast"/>
                    <w:textAlignment w:val="baseline"/>
                    <w:rPr>
                      <w:rFonts w:ascii="Palatino Linotype" w:eastAsia="Palatino Linotype" w:hAnsi="Palatino Linotype" w:cs="Palatino Linotype"/>
                      <w:color w:val="FFFFFF"/>
                    </w:rPr>
                  </w:pPr>
                  <w:r>
                    <w:rPr>
                      <w:rFonts w:ascii="Palatino Linotype" w:eastAsia="Palatino Linotype" w:hAnsi="Palatino Linotype" w:cs="Palatino Linotype"/>
                      <w:color w:val="FFFFFF"/>
                    </w:rPr>
                    <w:t> </w:t>
                  </w:r>
                </w:p>
              </w:tc>
            </w:tr>
          </w:tbl>
          <w:p w14:paraId="5F8060E1" w14:textId="77777777" w:rsidR="00342FB8" w:rsidRDefault="00342FB8">
            <w:pPr>
              <w:spacing w:after="440" w:line="320" w:lineRule="atLeast"/>
              <w:ind w:left="500" w:right="500"/>
              <w:textAlignment w:val="baseline"/>
              <w:rPr>
                <w:rFonts w:ascii="Palatino Linotype" w:eastAsia="Palatino Linotype" w:hAnsi="Palatino Linotype" w:cs="Palatino Linotype"/>
                <w:color w:val="FFFFFF"/>
              </w:rPr>
            </w:pPr>
          </w:p>
        </w:tc>
        <w:tc>
          <w:tcPr>
            <w:tcW w:w="500" w:type="dxa"/>
            <w:tcMar>
              <w:top w:w="0" w:type="dxa"/>
              <w:left w:w="0" w:type="dxa"/>
              <w:bottom w:w="0" w:type="dxa"/>
              <w:right w:w="0" w:type="dxa"/>
            </w:tcMar>
            <w:vAlign w:val="bottom"/>
            <w:hideMark/>
          </w:tcPr>
          <w:p w14:paraId="5F8060E2" w14:textId="77777777" w:rsidR="00342FB8" w:rsidRDefault="00342FB8">
            <w:pPr>
              <w:spacing w:line="320" w:lineRule="atLeast"/>
              <w:rPr>
                <w:rFonts w:ascii="Palatino Linotype" w:eastAsia="Palatino Linotype" w:hAnsi="Palatino Linotype" w:cs="Palatino Linotype"/>
                <w:color w:val="020303"/>
              </w:rPr>
            </w:pPr>
          </w:p>
        </w:tc>
        <w:tc>
          <w:tcPr>
            <w:tcW w:w="6600" w:type="dxa"/>
            <w:tcMar>
              <w:top w:w="500" w:type="dxa"/>
              <w:left w:w="0" w:type="dxa"/>
              <w:bottom w:w="500" w:type="dxa"/>
              <w:right w:w="0" w:type="dxa"/>
            </w:tcMar>
            <w:hideMark/>
          </w:tcPr>
          <w:p w14:paraId="5F8060E3" w14:textId="70B6DA67" w:rsidR="00342FB8" w:rsidRDefault="00342FB8">
            <w:pPr>
              <w:spacing w:line="2980" w:lineRule="atLeast"/>
              <w:textAlignment w:val="baseline"/>
            </w:pPr>
          </w:p>
          <w:p w14:paraId="5F8060E4" w14:textId="77777777" w:rsidR="00342FB8" w:rsidRDefault="008E259C">
            <w:pPr>
              <w:pBdr>
                <w:top w:val="single" w:sz="16" w:space="0" w:color="4A4A4A"/>
              </w:pBdr>
              <w:spacing w:line="320" w:lineRule="atLeast"/>
              <w:textAlignment w:val="baseline"/>
              <w:rPr>
                <w:rFonts w:ascii="Palatino Linotype" w:eastAsia="Palatino Linotype" w:hAnsi="Palatino Linotype" w:cs="Palatino Linotype"/>
                <w:vanish/>
                <w:color w:val="020303"/>
              </w:rPr>
            </w:pPr>
            <w:r>
              <w:rPr>
                <w:rFonts w:ascii="Palatino Linotype" w:eastAsia="Palatino Linotype" w:hAnsi="Palatino Linotype" w:cs="Palatino Linotype"/>
                <w:vanish/>
                <w:color w:val="020303"/>
              </w:rPr>
              <w:t> </w:t>
            </w:r>
          </w:p>
          <w:p w14:paraId="5F8060E5" w14:textId="77777777" w:rsidR="00342FB8" w:rsidRDefault="008E259C">
            <w:pPr>
              <w:spacing w:line="300" w:lineRule="atLeast"/>
              <w:textAlignment w:val="baseline"/>
              <w:rPr>
                <w:rFonts w:ascii="Palatino Linotype" w:eastAsia="Palatino Linotype" w:hAnsi="Palatino Linotype" w:cs="Palatino Linotype"/>
                <w:b/>
                <w:bCs/>
                <w:caps/>
                <w:vanish/>
                <w:color w:val="020303"/>
                <w:spacing w:val="10"/>
                <w:sz w:val="26"/>
                <w:szCs w:val="26"/>
              </w:rPr>
            </w:pPr>
            <w:r>
              <w:rPr>
                <w:rFonts w:ascii="Palatino Linotype" w:eastAsia="Palatino Linotype" w:hAnsi="Palatino Linotype" w:cs="Palatino Linotype"/>
                <w:b/>
                <w:bCs/>
                <w:caps/>
                <w:vanish/>
                <w:color w:val="020303"/>
                <w:spacing w:val="10"/>
                <w:sz w:val="26"/>
                <w:szCs w:val="26"/>
              </w:rPr>
              <w:t>Professional Summary</w:t>
            </w:r>
          </w:p>
          <w:p w14:paraId="5F8060E6" w14:textId="77777777" w:rsidR="00342FB8" w:rsidRDefault="008E259C">
            <w:pPr>
              <w:spacing w:line="320" w:lineRule="atLeast"/>
              <w:textAlignment w:val="baseline"/>
              <w:rPr>
                <w:rFonts w:ascii="Palatino Linotype" w:eastAsia="Palatino Linotype" w:hAnsi="Palatino Linotype" w:cs="Palatino Linotype"/>
                <w:color w:val="020303"/>
              </w:rPr>
            </w:pPr>
            <w:r>
              <w:rPr>
                <w:rFonts w:ascii="Palatino Linotype" w:eastAsia="Palatino Linotype" w:hAnsi="Palatino Linotype" w:cs="Palatino Linotype"/>
                <w:b/>
                <w:bCs/>
                <w:color w:val="020303"/>
              </w:rPr>
              <w:t>PROFESSIONAL SUMMARY:</w:t>
            </w:r>
          </w:p>
          <w:p w14:paraId="5F8060E7" w14:textId="77777777" w:rsidR="00342FB8" w:rsidRDefault="00342FB8">
            <w:pPr>
              <w:spacing w:line="320" w:lineRule="atLeast"/>
              <w:textAlignment w:val="baseline"/>
              <w:rPr>
                <w:rFonts w:ascii="Palatino Linotype" w:eastAsia="Palatino Linotype" w:hAnsi="Palatino Linotype" w:cs="Palatino Linotype"/>
                <w:color w:val="020303"/>
              </w:rPr>
            </w:pPr>
          </w:p>
          <w:p w14:paraId="5F8060E8" w14:textId="1314D7EF" w:rsidR="00342FB8" w:rsidRPr="006D4819" w:rsidRDefault="008E259C" w:rsidP="006D4819">
            <w:pPr>
              <w:spacing w:after="440" w:line="320" w:lineRule="atLeast"/>
              <w:jc w:val="both"/>
              <w:textAlignment w:val="baseline"/>
              <w:rPr>
                <w:rFonts w:ascii="Calibri" w:eastAsia="Palatino Linotype" w:hAnsi="Calibri" w:cs="Calibri"/>
                <w:color w:val="020303"/>
              </w:rPr>
            </w:pPr>
            <w:r w:rsidRPr="006D4819">
              <w:rPr>
                <w:rFonts w:ascii="Calibri" w:eastAsia="Palatino Linotype" w:hAnsi="Calibri" w:cs="Calibri"/>
                <w:color w:val="020303"/>
              </w:rPr>
              <w:t>Accomplished Full Stack Java Developer with 6+ years of expertise in designing, developing, and maintaining cutting-edge software solutions. Proficient in Java 11, React, and JavaScript, with a proven track record of creating scalable and responsive full-stack applications. Strong database management skills, having implemented and optimized MongoDB and MySQL databases for efficient data storage and retrieval. Adept at creating RESTful APIs to facilitate seamless communication between frontend and backend systems. Experienced in event-driven architecture, utilizing Kafka for real-time data streaming and enhancing system responsiveness. Extensive AWS experience, deploying applications on cloud infrastructure for optimal performance and scalability. Skilled in containerization using Docker and orchestration with Kubernetes, streamlining deployment processes. Expert in continuous integration and delivery, implementing Jenkins pipelines to reduce time-</w:t>
            </w:r>
            <w:r w:rsidR="00787DBB" w:rsidRPr="006D4819">
              <w:rPr>
                <w:rFonts w:ascii="Calibri" w:eastAsia="Palatino Linotype" w:hAnsi="Calibri" w:cs="Calibri"/>
                <w:color w:val="020303"/>
              </w:rPr>
              <w:t>to market</w:t>
            </w:r>
            <w:r w:rsidRPr="006D4819">
              <w:rPr>
                <w:rFonts w:ascii="Calibri" w:eastAsia="Palatino Linotype" w:hAnsi="Calibri" w:cs="Calibri"/>
                <w:color w:val="020303"/>
              </w:rPr>
              <w:t xml:space="preserve"> for software releases. Proven </w:t>
            </w:r>
            <w:r w:rsidR="00787DBB" w:rsidRPr="006D4819">
              <w:rPr>
                <w:rFonts w:ascii="Calibri" w:eastAsia="Palatino Linotype" w:hAnsi="Calibri" w:cs="Calibri"/>
                <w:color w:val="020303"/>
              </w:rPr>
              <w:t>ability</w:t>
            </w:r>
            <w:r w:rsidRPr="006D4819">
              <w:rPr>
                <w:rFonts w:ascii="Calibri" w:eastAsia="Palatino Linotype" w:hAnsi="Calibri" w:cs="Calibri"/>
                <w:color w:val="020303"/>
              </w:rPr>
              <w:t xml:space="preserve"> in conducting comprehensive unit testing using JUnit and Mockito, ensuring high code quality. Collaborative team player, providing mentorship and technical guidance to foster an innovative and cohesive work environment. In-depth knowledge of Java Spring and Spring Boot frameworks in backend development. Proficient in Angular for </w:t>
            </w:r>
            <w:r w:rsidR="009E4CC3" w:rsidRPr="006D4819">
              <w:rPr>
                <w:rFonts w:ascii="Calibri" w:eastAsia="Palatino Linotype" w:hAnsi="Calibri" w:cs="Calibri"/>
                <w:color w:val="020303"/>
              </w:rPr>
              <w:t>front-end</w:t>
            </w:r>
            <w:r w:rsidRPr="006D4819">
              <w:rPr>
                <w:rFonts w:ascii="Calibri" w:eastAsia="Palatino Linotype" w:hAnsi="Calibri" w:cs="Calibri"/>
                <w:color w:val="020303"/>
              </w:rPr>
              <w:t xml:space="preserve"> development, ensuring a seamless full-stack experience. Accomplished in integrating MySQL and MongoDB databases, ensuring data integrity and efficiency. Strong problem-solving and troubleshooting skills, with a focus on delivering reliable and scalable solutions. Committed to staying updated on industry trends, incorporating emerging technologies into development processes to enhance project outcomes.</w:t>
            </w:r>
          </w:p>
          <w:tbl>
            <w:tblPr>
              <w:tblStyle w:val="documentbordertable"/>
              <w:tblW w:w="0" w:type="auto"/>
              <w:tblCellSpacing w:w="0" w:type="dxa"/>
              <w:tblLayout w:type="fixed"/>
              <w:tblCellMar>
                <w:left w:w="0" w:type="dxa"/>
                <w:right w:w="0" w:type="dxa"/>
              </w:tblCellMar>
              <w:tblLook w:val="05E0" w:firstRow="1" w:lastRow="1" w:firstColumn="1" w:lastColumn="1" w:noHBand="0" w:noVBand="1"/>
            </w:tblPr>
            <w:tblGrid>
              <w:gridCol w:w="6600"/>
            </w:tblGrid>
            <w:tr w:rsidR="005C6DED" w14:paraId="5F8060EA" w14:textId="77777777">
              <w:trPr>
                <w:trHeight w:hRule="exact" w:val="180"/>
                <w:tblCellSpacing w:w="0" w:type="dxa"/>
              </w:trPr>
              <w:tc>
                <w:tcPr>
                  <w:tcW w:w="6600" w:type="dxa"/>
                  <w:tcBorders>
                    <w:top w:val="single" w:sz="16" w:space="0" w:color="4A4A4A"/>
                  </w:tcBorders>
                  <w:tcMar>
                    <w:top w:w="0" w:type="dxa"/>
                    <w:left w:w="0" w:type="dxa"/>
                    <w:bottom w:w="0" w:type="dxa"/>
                    <w:right w:w="0" w:type="dxa"/>
                  </w:tcMar>
                  <w:vAlign w:val="bottom"/>
                  <w:hideMark/>
                </w:tcPr>
                <w:p w14:paraId="5F8060E9" w14:textId="77777777" w:rsidR="00342FB8" w:rsidRDefault="008E259C">
                  <w:pPr>
                    <w:spacing w:line="240" w:lineRule="atLeast"/>
                    <w:textAlignment w:val="baseline"/>
                    <w:rPr>
                      <w:rFonts w:ascii="Palatino Linotype" w:eastAsia="Palatino Linotype" w:hAnsi="Palatino Linotype" w:cs="Palatino Linotype"/>
                      <w:color w:val="020303"/>
                    </w:rPr>
                  </w:pPr>
                  <w:r>
                    <w:rPr>
                      <w:rFonts w:ascii="Palatino Linotype" w:eastAsia="Palatino Linotype" w:hAnsi="Palatino Linotype" w:cs="Palatino Linotype"/>
                      <w:color w:val="020303"/>
                    </w:rPr>
                    <w:t> </w:t>
                  </w:r>
                </w:p>
              </w:tc>
            </w:tr>
          </w:tbl>
          <w:p w14:paraId="5F8060EB" w14:textId="77777777" w:rsidR="00B516F4" w:rsidRDefault="00B516F4" w:rsidP="00BC08C9">
            <w:pPr>
              <w:spacing w:line="320" w:lineRule="atLeast"/>
              <w:textAlignment w:val="baseline"/>
              <w:rPr>
                <w:rFonts w:ascii="Palatino Linotype" w:eastAsia="Palatino Linotype" w:hAnsi="Palatino Linotype" w:cs="Palatino Linotype"/>
                <w:color w:val="020303"/>
              </w:rPr>
            </w:pPr>
          </w:p>
        </w:tc>
        <w:tc>
          <w:tcPr>
            <w:tcW w:w="500" w:type="dxa"/>
            <w:tcMar>
              <w:top w:w="0" w:type="dxa"/>
              <w:left w:w="0" w:type="dxa"/>
              <w:bottom w:w="0" w:type="dxa"/>
              <w:right w:w="0" w:type="dxa"/>
            </w:tcMar>
            <w:vAlign w:val="bottom"/>
            <w:hideMark/>
          </w:tcPr>
          <w:p w14:paraId="5F8060EC" w14:textId="77777777" w:rsidR="00342FB8" w:rsidRDefault="00342FB8">
            <w:pPr>
              <w:spacing w:line="320" w:lineRule="atLeast"/>
              <w:rPr>
                <w:rFonts w:ascii="Palatino Linotype" w:eastAsia="Palatino Linotype" w:hAnsi="Palatino Linotype" w:cs="Palatino Linotype"/>
                <w:color w:val="020303"/>
              </w:rPr>
            </w:pPr>
          </w:p>
        </w:tc>
      </w:tr>
    </w:tbl>
    <w:p w14:paraId="5F8060EE" w14:textId="39AA027F" w:rsidR="00342FB8" w:rsidRDefault="00342FB8">
      <w:pPr>
        <w:spacing w:line="20" w:lineRule="auto"/>
        <w:textAlignment w:val="baseline"/>
        <w:rPr>
          <w:rFonts w:ascii="Palatino Linotype" w:eastAsia="Palatino Linotype" w:hAnsi="Palatino Linotype" w:cs="Palatino Linotype"/>
          <w:color w:val="020303"/>
        </w:rPr>
        <w:sectPr w:rsidR="00342FB8" w:rsidSect="00040058">
          <w:pgSz w:w="12240" w:h="15840"/>
          <w:pgMar w:top="0" w:right="0" w:bottom="0" w:left="0" w:header="720" w:footer="720" w:gutter="0"/>
          <w:cols w:space="720"/>
        </w:sectPr>
      </w:pPr>
    </w:p>
    <w:p w14:paraId="0FC639BF" w14:textId="77777777" w:rsidR="00BD217B" w:rsidRDefault="00BD217B" w:rsidP="00525133">
      <w:pPr>
        <w:spacing w:line="300" w:lineRule="atLeast"/>
        <w:rPr>
          <w:rFonts w:ascii="Palatino Linotype" w:eastAsia="Palatino Linotype" w:hAnsi="Palatino Linotype" w:cs="Palatino Linotype"/>
          <w:b/>
          <w:bCs/>
          <w:caps/>
          <w:color w:val="020303"/>
          <w:spacing w:val="10"/>
          <w:sz w:val="26"/>
          <w:szCs w:val="26"/>
        </w:rPr>
      </w:pPr>
    </w:p>
    <w:p w14:paraId="5F8060EF" w14:textId="24454073" w:rsidR="00525133" w:rsidRDefault="008E259C" w:rsidP="007A48FB">
      <w:pPr>
        <w:spacing w:line="300" w:lineRule="atLeast"/>
        <w:jc w:val="both"/>
        <w:rPr>
          <w:rFonts w:ascii="Palatino Linotype" w:eastAsia="Palatino Linotype" w:hAnsi="Palatino Linotype" w:cs="Palatino Linotype"/>
          <w:b/>
          <w:bCs/>
          <w:caps/>
          <w:color w:val="020303"/>
          <w:spacing w:val="10"/>
          <w:sz w:val="26"/>
          <w:szCs w:val="26"/>
        </w:rPr>
      </w:pPr>
      <w:r>
        <w:rPr>
          <w:rFonts w:ascii="Palatino Linotype" w:eastAsia="Palatino Linotype" w:hAnsi="Palatino Linotype" w:cs="Palatino Linotype"/>
          <w:b/>
          <w:bCs/>
          <w:caps/>
          <w:color w:val="020303"/>
          <w:spacing w:val="10"/>
          <w:sz w:val="26"/>
          <w:szCs w:val="26"/>
        </w:rPr>
        <w:t>Work History</w:t>
      </w:r>
    </w:p>
    <w:p w14:paraId="5F8060F0" w14:textId="5F5FDB8F" w:rsidR="00525133" w:rsidRDefault="001B4E44" w:rsidP="007A48FB">
      <w:pPr>
        <w:spacing w:line="320" w:lineRule="atLeast"/>
        <w:jc w:val="both"/>
        <w:rPr>
          <w:rFonts w:ascii="Palatino Linotype" w:eastAsia="Palatino Linotype" w:hAnsi="Palatino Linotype" w:cs="Palatino Linotype"/>
          <w:color w:val="020303"/>
        </w:rPr>
      </w:pPr>
      <w:r>
        <w:rPr>
          <w:rFonts w:ascii="Palatino Linotype" w:eastAsia="Palatino Linotype" w:hAnsi="Palatino Linotype" w:cs="Palatino Linotype"/>
          <w:color w:val="020303"/>
          <w:bdr w:val="none" w:sz="0" w:space="0" w:color="auto" w:frame="1"/>
        </w:rPr>
        <w:t xml:space="preserve">                                                                                                              </w:t>
      </w:r>
      <w:r w:rsidR="001177F4">
        <w:rPr>
          <w:rFonts w:ascii="Palatino Linotype" w:eastAsia="Palatino Linotype" w:hAnsi="Palatino Linotype" w:cs="Palatino Linotype"/>
          <w:color w:val="020303"/>
          <w:bdr w:val="none" w:sz="0" w:space="0" w:color="auto" w:frame="1"/>
        </w:rPr>
        <w:t xml:space="preserve">  </w:t>
      </w:r>
    </w:p>
    <w:p w14:paraId="1296DA09" w14:textId="20B746AF" w:rsidR="008E259C" w:rsidRDefault="008E259C" w:rsidP="007A48FB">
      <w:pPr>
        <w:spacing w:line="320" w:lineRule="atLeast"/>
        <w:jc w:val="both"/>
        <w:rPr>
          <w:rFonts w:ascii="Palatino Linotype" w:eastAsia="Palatino Linotype" w:hAnsi="Palatino Linotype" w:cs="Palatino Linotype"/>
          <w:color w:val="020303"/>
        </w:rPr>
      </w:pPr>
      <w:r>
        <w:rPr>
          <w:rFonts w:ascii="Palatino Linotype" w:eastAsia="Palatino Linotype" w:hAnsi="Palatino Linotype" w:cs="Palatino Linotype"/>
          <w:b/>
          <w:bCs/>
          <w:color w:val="020303"/>
        </w:rPr>
        <w:t>Full Stack Developer</w:t>
      </w:r>
      <w:r>
        <w:rPr>
          <w:rFonts w:ascii="Palatino Linotype" w:eastAsia="Palatino Linotype" w:hAnsi="Palatino Linotype" w:cs="Palatino Linotype"/>
          <w:color w:val="020303"/>
          <w:bdr w:val="none" w:sz="0" w:space="0" w:color="auto" w:frame="1"/>
        </w:rPr>
        <w:t xml:space="preserve"> </w:t>
      </w:r>
      <w:r w:rsidR="003A4C8D">
        <w:t xml:space="preserve">| </w:t>
      </w:r>
      <w:r w:rsidR="003A4C8D" w:rsidRPr="00594139">
        <w:rPr>
          <w:rFonts w:ascii="Palatino Linotype" w:hAnsi="Palatino Linotype"/>
        </w:rPr>
        <w:t>Western Union - Austin, TX</w:t>
      </w:r>
      <w:r w:rsidR="003A4C8D">
        <w:tab/>
      </w:r>
      <w:r w:rsidR="00594139">
        <w:t xml:space="preserve">             </w:t>
      </w:r>
      <w:r w:rsidR="007A48FB">
        <w:t xml:space="preserve">       </w:t>
      </w:r>
      <w:r>
        <w:rPr>
          <w:rFonts w:ascii="Palatino Linotype" w:eastAsia="Palatino Linotype" w:hAnsi="Palatino Linotype" w:cs="Palatino Linotype"/>
          <w:color w:val="020303"/>
          <w:bdr w:val="none" w:sz="0" w:space="0" w:color="auto" w:frame="1"/>
        </w:rPr>
        <w:t>August 2022 - Current</w:t>
      </w:r>
    </w:p>
    <w:p w14:paraId="79A2D6A7" w14:textId="77777777" w:rsidR="008E259C" w:rsidRDefault="008E259C" w:rsidP="007A48FB">
      <w:pPr>
        <w:spacing w:line="320" w:lineRule="atLeast"/>
        <w:jc w:val="both"/>
        <w:rPr>
          <w:rFonts w:ascii="Palatino Linotype" w:eastAsia="Palatino Linotype" w:hAnsi="Palatino Linotype" w:cs="Palatino Linotype"/>
          <w:color w:val="020303"/>
        </w:rPr>
      </w:pPr>
    </w:p>
    <w:p w14:paraId="1BED4DD1" w14:textId="4575354B" w:rsidR="001A2FA6" w:rsidRPr="007A48FB" w:rsidRDefault="001A2FA6"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Orchestrated the conception and implementation of scalable full-stack applications leveraging Java 11, React, and JavaScript</w:t>
      </w:r>
    </w:p>
    <w:p w14:paraId="5F8060F3" w14:textId="2061BFE5" w:rsidR="00525133" w:rsidRPr="007A48FB" w:rsidRDefault="008E259C"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Implemented and maintained MongoDB and MySQL databases, optimizing data storage and retrieval </w:t>
      </w:r>
      <w:proofErr w:type="gramStart"/>
      <w:r w:rsidR="009E4CC3" w:rsidRPr="007A48FB">
        <w:rPr>
          <w:rFonts w:ascii="Calibri" w:eastAsia="Palatino Linotype" w:hAnsi="Calibri" w:cs="Calibri"/>
          <w:color w:val="020303"/>
          <w:bdr w:val="none" w:sz="0" w:space="0" w:color="auto" w:frame="1"/>
        </w:rPr>
        <w:t>efficiency</w:t>
      </w:r>
      <w:proofErr w:type="gramEnd"/>
    </w:p>
    <w:p w14:paraId="5F8060F4" w14:textId="5CE59630" w:rsidR="00525133" w:rsidRPr="007A48FB" w:rsidRDefault="008E259C"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Created RESTful APIs to enable seamless communication between frontend and backend </w:t>
      </w:r>
      <w:proofErr w:type="gramStart"/>
      <w:r w:rsidR="009E4CC3" w:rsidRPr="007A48FB">
        <w:rPr>
          <w:rFonts w:ascii="Calibri" w:eastAsia="Palatino Linotype" w:hAnsi="Calibri" w:cs="Calibri"/>
          <w:color w:val="020303"/>
          <w:bdr w:val="none" w:sz="0" w:space="0" w:color="auto" w:frame="1"/>
        </w:rPr>
        <w:t>systems</w:t>
      </w:r>
      <w:proofErr w:type="gramEnd"/>
    </w:p>
    <w:p w14:paraId="5F8060F5" w14:textId="7BA75144" w:rsidR="00525133" w:rsidRPr="007A48FB" w:rsidRDefault="008E259C"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Utilized Kafka for real-time data streaming, implementing an event-driven architecture for improved system </w:t>
      </w:r>
      <w:proofErr w:type="gramStart"/>
      <w:r w:rsidR="009E4CC3" w:rsidRPr="007A48FB">
        <w:rPr>
          <w:rFonts w:ascii="Calibri" w:eastAsia="Palatino Linotype" w:hAnsi="Calibri" w:cs="Calibri"/>
          <w:color w:val="020303"/>
          <w:bdr w:val="none" w:sz="0" w:space="0" w:color="auto" w:frame="1"/>
        </w:rPr>
        <w:t>responsiveness</w:t>
      </w:r>
      <w:proofErr w:type="gramEnd"/>
    </w:p>
    <w:p w14:paraId="5F8060F6" w14:textId="4197E7E0" w:rsidR="00525133" w:rsidRPr="007A48FB" w:rsidRDefault="008E259C"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Deployed applications on AWS, leveraging services such as EC2, S3, and Lambda for optimal performance and </w:t>
      </w:r>
      <w:proofErr w:type="gramStart"/>
      <w:r w:rsidRPr="007A48FB">
        <w:rPr>
          <w:rFonts w:ascii="Calibri" w:eastAsia="Palatino Linotype" w:hAnsi="Calibri" w:cs="Calibri"/>
          <w:color w:val="020303"/>
          <w:bdr w:val="none" w:sz="0" w:space="0" w:color="auto" w:frame="1"/>
        </w:rPr>
        <w:t>scalability</w:t>
      </w:r>
      <w:proofErr w:type="gramEnd"/>
    </w:p>
    <w:p w14:paraId="5F8060F7" w14:textId="73FCBAD1" w:rsidR="00525133" w:rsidRPr="007A48FB" w:rsidRDefault="008E259C"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Containerized applications using Docker and orchestrated them with Kubernetes for streamlined </w:t>
      </w:r>
      <w:proofErr w:type="gramStart"/>
      <w:r w:rsidRPr="007A48FB">
        <w:rPr>
          <w:rFonts w:ascii="Calibri" w:eastAsia="Palatino Linotype" w:hAnsi="Calibri" w:cs="Calibri"/>
          <w:color w:val="020303"/>
          <w:bdr w:val="none" w:sz="0" w:space="0" w:color="auto" w:frame="1"/>
        </w:rPr>
        <w:t>deployment</w:t>
      </w:r>
      <w:proofErr w:type="gramEnd"/>
    </w:p>
    <w:p w14:paraId="5F8060F8" w14:textId="2772A3A5" w:rsidR="00525133" w:rsidRPr="007A48FB" w:rsidRDefault="008E259C"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Implemented continuous integration and delivery pipelines with Jenkins, reducing time-to-market for software </w:t>
      </w:r>
      <w:proofErr w:type="gramStart"/>
      <w:r w:rsidRPr="007A48FB">
        <w:rPr>
          <w:rFonts w:ascii="Calibri" w:eastAsia="Palatino Linotype" w:hAnsi="Calibri" w:cs="Calibri"/>
          <w:color w:val="020303"/>
          <w:bdr w:val="none" w:sz="0" w:space="0" w:color="auto" w:frame="1"/>
        </w:rPr>
        <w:t>releases</w:t>
      </w:r>
      <w:proofErr w:type="gramEnd"/>
    </w:p>
    <w:p w14:paraId="79F2390C" w14:textId="77777777" w:rsidR="0009250A" w:rsidRPr="007A48FB" w:rsidRDefault="008E259C"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Conducted comprehensive unit testing using JUnit and Mockito to ensure robust code </w:t>
      </w:r>
      <w:proofErr w:type="gramStart"/>
      <w:r w:rsidRPr="007A48FB">
        <w:rPr>
          <w:rFonts w:ascii="Calibri" w:eastAsia="Palatino Linotype" w:hAnsi="Calibri" w:cs="Calibri"/>
          <w:color w:val="020303"/>
          <w:bdr w:val="none" w:sz="0" w:space="0" w:color="auto" w:frame="1"/>
        </w:rPr>
        <w:t>quality</w:t>
      </w:r>
      <w:proofErr w:type="gramEnd"/>
    </w:p>
    <w:p w14:paraId="2493FCCB" w14:textId="1BA51711" w:rsidR="0009250A" w:rsidRDefault="0009250A"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Employed Agile methodologies to manage project timelines, prioritize tasks, and adapt to changing requirements </w:t>
      </w:r>
      <w:proofErr w:type="gramStart"/>
      <w:r w:rsidRPr="007A48FB">
        <w:rPr>
          <w:rFonts w:ascii="Calibri" w:eastAsia="Palatino Linotype" w:hAnsi="Calibri" w:cs="Calibri"/>
          <w:color w:val="020303"/>
          <w:bdr w:val="none" w:sz="0" w:space="0" w:color="auto" w:frame="1"/>
        </w:rPr>
        <w:t>efficiently</w:t>
      </w:r>
      <w:proofErr w:type="gramEnd"/>
    </w:p>
    <w:p w14:paraId="6A44D096" w14:textId="76D67074" w:rsidR="00253DD5" w:rsidRDefault="00253DD5"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253DD5">
        <w:rPr>
          <w:rFonts w:ascii="Calibri" w:eastAsia="Palatino Linotype" w:hAnsi="Calibri" w:cs="Calibri"/>
          <w:color w:val="020303"/>
          <w:bdr w:val="none" w:sz="0" w:space="0" w:color="auto" w:frame="1"/>
        </w:rPr>
        <w:t>Participated in Agile (Scrum) methodology and Involved in Design, development, System Testing and User Acceptance Testing</w:t>
      </w:r>
    </w:p>
    <w:p w14:paraId="5FB2B80F" w14:textId="19FF6BC7" w:rsidR="00253DD5" w:rsidRPr="007A48FB" w:rsidRDefault="00375D97"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375D97">
        <w:rPr>
          <w:rFonts w:ascii="Calibri" w:eastAsia="Palatino Linotype" w:hAnsi="Calibri" w:cs="Calibri"/>
          <w:color w:val="020303"/>
          <w:bdr w:val="none" w:sz="0" w:space="0" w:color="auto" w:frame="1"/>
        </w:rPr>
        <w:t xml:space="preserve">Used Spring Boot which is radically faster in building cloud Micro Services and develop Spring based application with very less </w:t>
      </w:r>
      <w:proofErr w:type="gramStart"/>
      <w:r w:rsidRPr="00375D97">
        <w:rPr>
          <w:rFonts w:ascii="Calibri" w:eastAsia="Palatino Linotype" w:hAnsi="Calibri" w:cs="Calibri"/>
          <w:color w:val="020303"/>
          <w:bdr w:val="none" w:sz="0" w:space="0" w:color="auto" w:frame="1"/>
        </w:rPr>
        <w:t>configuration</w:t>
      </w:r>
      <w:proofErr w:type="gramEnd"/>
    </w:p>
    <w:p w14:paraId="4188D1FD" w14:textId="77777777" w:rsidR="0009250A" w:rsidRPr="007A48FB" w:rsidRDefault="0009250A"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Utilized DevOps principles to automate infrastructure provisioning, configuration management, and deployment processes, enhancing overall system reliability and </w:t>
      </w:r>
      <w:proofErr w:type="gramStart"/>
      <w:r w:rsidRPr="007A48FB">
        <w:rPr>
          <w:rFonts w:ascii="Calibri" w:eastAsia="Palatino Linotype" w:hAnsi="Calibri" w:cs="Calibri"/>
          <w:color w:val="020303"/>
          <w:bdr w:val="none" w:sz="0" w:space="0" w:color="auto" w:frame="1"/>
        </w:rPr>
        <w:t>stability</w:t>
      </w:r>
      <w:proofErr w:type="gramEnd"/>
    </w:p>
    <w:p w14:paraId="767A952C" w14:textId="77777777" w:rsidR="0009250A" w:rsidRPr="007A48FB" w:rsidRDefault="0009250A"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Implemented security best practices, including encryption protocols and access controls, to safeguard sensitive data and ensure compliance with industry </w:t>
      </w:r>
      <w:proofErr w:type="gramStart"/>
      <w:r w:rsidRPr="007A48FB">
        <w:rPr>
          <w:rFonts w:ascii="Calibri" w:eastAsia="Palatino Linotype" w:hAnsi="Calibri" w:cs="Calibri"/>
          <w:color w:val="020303"/>
          <w:bdr w:val="none" w:sz="0" w:space="0" w:color="auto" w:frame="1"/>
        </w:rPr>
        <w:t>standards</w:t>
      </w:r>
      <w:proofErr w:type="gramEnd"/>
    </w:p>
    <w:p w14:paraId="34853A88" w14:textId="77777777" w:rsidR="0009250A" w:rsidRPr="007A48FB" w:rsidRDefault="0009250A"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Conducted regular code reviews to identify potential vulnerabilities, enhance code readability, and maintain coding standards across the </w:t>
      </w:r>
      <w:proofErr w:type="gramStart"/>
      <w:r w:rsidRPr="007A48FB">
        <w:rPr>
          <w:rFonts w:ascii="Calibri" w:eastAsia="Palatino Linotype" w:hAnsi="Calibri" w:cs="Calibri"/>
          <w:color w:val="020303"/>
          <w:bdr w:val="none" w:sz="0" w:space="0" w:color="auto" w:frame="1"/>
        </w:rPr>
        <w:t>team</w:t>
      </w:r>
      <w:proofErr w:type="gramEnd"/>
    </w:p>
    <w:p w14:paraId="67867702" w14:textId="24AE8CF7" w:rsidR="00550793" w:rsidRPr="007A48FB" w:rsidRDefault="0009250A"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Actively participated in technology discussions, researching and evaluating emerging tools and frameworks to drive innovation and improve development </w:t>
      </w:r>
      <w:proofErr w:type="gramStart"/>
      <w:r w:rsidRPr="007A48FB">
        <w:rPr>
          <w:rFonts w:ascii="Calibri" w:eastAsia="Palatino Linotype" w:hAnsi="Calibri" w:cs="Calibri"/>
          <w:color w:val="020303"/>
          <w:bdr w:val="none" w:sz="0" w:space="0" w:color="auto" w:frame="1"/>
        </w:rPr>
        <w:t>practices</w:t>
      </w:r>
      <w:proofErr w:type="gramEnd"/>
    </w:p>
    <w:p w14:paraId="5F8060FA" w14:textId="77777777" w:rsidR="00525133" w:rsidRPr="007A48FB" w:rsidRDefault="008E259C"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Collaborated with cross-functional teams to gather requirements and implement features according to business </w:t>
      </w:r>
      <w:proofErr w:type="gramStart"/>
      <w:r w:rsidRPr="007A48FB">
        <w:rPr>
          <w:rFonts w:ascii="Calibri" w:eastAsia="Palatino Linotype" w:hAnsi="Calibri" w:cs="Calibri"/>
          <w:color w:val="020303"/>
          <w:bdr w:val="none" w:sz="0" w:space="0" w:color="auto" w:frame="1"/>
        </w:rPr>
        <w:t>needs</w:t>
      </w:r>
      <w:proofErr w:type="gramEnd"/>
    </w:p>
    <w:p w14:paraId="5F8060FB" w14:textId="762338F0" w:rsidR="00525133" w:rsidRDefault="008E259C" w:rsidP="007A48FB">
      <w:pPr>
        <w:numPr>
          <w:ilvl w:val="0"/>
          <w:numId w:val="6"/>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Provided mentorship and technical guidance to junior developers, fostering a collaborative and innovative team </w:t>
      </w:r>
      <w:proofErr w:type="gramStart"/>
      <w:r w:rsidRPr="007A48FB">
        <w:rPr>
          <w:rFonts w:ascii="Calibri" w:eastAsia="Palatino Linotype" w:hAnsi="Calibri" w:cs="Calibri"/>
          <w:color w:val="020303"/>
          <w:bdr w:val="none" w:sz="0" w:space="0" w:color="auto" w:frame="1"/>
        </w:rPr>
        <w:t>culture</w:t>
      </w:r>
      <w:proofErr w:type="gramEnd"/>
    </w:p>
    <w:p w14:paraId="5B9E6A24" w14:textId="77777777" w:rsidR="00703447" w:rsidRPr="007A48FB" w:rsidRDefault="00703447" w:rsidP="00BF7CA1">
      <w:pPr>
        <w:spacing w:line="320" w:lineRule="atLeast"/>
        <w:ind w:left="200"/>
        <w:jc w:val="both"/>
        <w:rPr>
          <w:rFonts w:ascii="Calibri" w:eastAsia="Palatino Linotype" w:hAnsi="Calibri" w:cs="Calibri"/>
          <w:color w:val="020303"/>
          <w:bdr w:val="none" w:sz="0" w:space="0" w:color="auto" w:frame="1"/>
        </w:rPr>
      </w:pPr>
    </w:p>
    <w:p w14:paraId="2577EDF4" w14:textId="77777777" w:rsidR="00E34058" w:rsidRDefault="00E34058" w:rsidP="007A48FB">
      <w:pPr>
        <w:spacing w:line="320" w:lineRule="atLeast"/>
        <w:jc w:val="both"/>
        <w:rPr>
          <w:rFonts w:ascii="Palatino Linotype" w:eastAsia="Palatino Linotype" w:hAnsi="Palatino Linotype" w:cs="Palatino Linotype"/>
          <w:color w:val="020303"/>
          <w:bdr w:val="none" w:sz="0" w:space="0" w:color="auto" w:frame="1"/>
        </w:rPr>
      </w:pPr>
    </w:p>
    <w:p w14:paraId="5F8060FD" w14:textId="0889B1D5" w:rsidR="00525133" w:rsidRDefault="00116B5E" w:rsidP="007A48FB">
      <w:pPr>
        <w:spacing w:line="320" w:lineRule="atLeast"/>
        <w:jc w:val="both"/>
        <w:rPr>
          <w:rFonts w:ascii="Palatino Linotype" w:eastAsia="Palatino Linotype" w:hAnsi="Palatino Linotype" w:cs="Palatino Linotype"/>
          <w:color w:val="020303"/>
        </w:rPr>
      </w:pPr>
      <w:r>
        <w:rPr>
          <w:rFonts w:ascii="Palatino Linotype" w:eastAsia="Palatino Linotype" w:hAnsi="Palatino Linotype" w:cs="Palatino Linotype"/>
          <w:color w:val="020303"/>
          <w:bdr w:val="none" w:sz="0" w:space="0" w:color="auto" w:frame="1"/>
        </w:rPr>
        <w:lastRenderedPageBreak/>
        <w:t xml:space="preserve">                                                                                                           </w:t>
      </w:r>
      <w:r w:rsidR="0042658A">
        <w:rPr>
          <w:rFonts w:ascii="Palatino Linotype" w:eastAsia="Palatino Linotype" w:hAnsi="Palatino Linotype" w:cs="Palatino Linotype"/>
          <w:color w:val="020303"/>
          <w:bdr w:val="none" w:sz="0" w:space="0" w:color="auto" w:frame="1"/>
        </w:rPr>
        <w:t xml:space="preserve"> </w:t>
      </w:r>
    </w:p>
    <w:p w14:paraId="5F8060FE" w14:textId="5C0049A5" w:rsidR="00525133" w:rsidRDefault="008E259C" w:rsidP="007A48FB">
      <w:pPr>
        <w:spacing w:line="320" w:lineRule="atLeast"/>
        <w:jc w:val="both"/>
        <w:rPr>
          <w:rFonts w:ascii="Palatino Linotype" w:eastAsia="Palatino Linotype" w:hAnsi="Palatino Linotype" w:cs="Palatino Linotype"/>
          <w:color w:val="020303"/>
        </w:rPr>
      </w:pPr>
      <w:r>
        <w:rPr>
          <w:rFonts w:ascii="Palatino Linotype" w:eastAsia="Palatino Linotype" w:hAnsi="Palatino Linotype" w:cs="Palatino Linotype"/>
          <w:b/>
          <w:bCs/>
          <w:color w:val="020303"/>
        </w:rPr>
        <w:t>Full Stack Developer</w:t>
      </w:r>
      <w:r>
        <w:rPr>
          <w:rFonts w:ascii="Palatino Linotype" w:eastAsia="Palatino Linotype" w:hAnsi="Palatino Linotype" w:cs="Palatino Linotype"/>
          <w:color w:val="020303"/>
          <w:bdr w:val="none" w:sz="0" w:space="0" w:color="auto" w:frame="1"/>
        </w:rPr>
        <w:t xml:space="preserve"> </w:t>
      </w:r>
      <w:r w:rsidR="004E40C3" w:rsidRPr="004E40C3">
        <w:rPr>
          <w:rFonts w:ascii="Palatino Linotype" w:hAnsi="Palatino Linotype"/>
        </w:rPr>
        <w:t>| Home Depot - Atlanta, GA</w:t>
      </w:r>
      <w:r w:rsidR="004E40C3">
        <w:rPr>
          <w:rFonts w:ascii="Palatino Linotype" w:eastAsia="Palatino Linotype" w:hAnsi="Palatino Linotype" w:cs="Palatino Linotype"/>
          <w:color w:val="020303"/>
          <w:bdr w:val="none" w:sz="0" w:space="0" w:color="auto" w:frame="1"/>
        </w:rPr>
        <w:t xml:space="preserve">                    </w:t>
      </w:r>
      <w:r w:rsidR="007A48FB">
        <w:rPr>
          <w:rFonts w:ascii="Palatino Linotype" w:eastAsia="Palatino Linotype" w:hAnsi="Palatino Linotype" w:cs="Palatino Linotype"/>
          <w:color w:val="020303"/>
          <w:bdr w:val="none" w:sz="0" w:space="0" w:color="auto" w:frame="1"/>
        </w:rPr>
        <w:t xml:space="preserve"> </w:t>
      </w:r>
      <w:r w:rsidR="0042658A">
        <w:rPr>
          <w:rFonts w:ascii="Palatino Linotype" w:eastAsia="Palatino Linotype" w:hAnsi="Palatino Linotype" w:cs="Palatino Linotype"/>
          <w:color w:val="020303"/>
          <w:bdr w:val="none" w:sz="0" w:space="0" w:color="auto" w:frame="1"/>
        </w:rPr>
        <w:t>February 2021 - July 2022</w:t>
      </w:r>
    </w:p>
    <w:p w14:paraId="4877592B" w14:textId="77777777" w:rsidR="0042658A" w:rsidRDefault="0042658A" w:rsidP="007A48FB">
      <w:pPr>
        <w:spacing w:line="320" w:lineRule="atLeast"/>
        <w:jc w:val="both"/>
        <w:rPr>
          <w:rFonts w:ascii="Palatino Linotype" w:eastAsia="Palatino Linotype" w:hAnsi="Palatino Linotype" w:cs="Palatino Linotype"/>
          <w:color w:val="020303"/>
        </w:rPr>
      </w:pPr>
    </w:p>
    <w:p w14:paraId="5F8060FF" w14:textId="77777777" w:rsidR="00525133" w:rsidRPr="007A48FB" w:rsidRDefault="008E259C" w:rsidP="007A48FB">
      <w:pPr>
        <w:numPr>
          <w:ilvl w:val="0"/>
          <w:numId w:val="7"/>
        </w:numPr>
        <w:spacing w:line="320" w:lineRule="atLeast"/>
        <w:ind w:left="200" w:hanging="200"/>
        <w:jc w:val="both"/>
        <w:rPr>
          <w:rFonts w:ascii="Calibri" w:hAnsi="Calibri" w:cs="Calibri"/>
          <w:bdr w:val="none" w:sz="0" w:space="0" w:color="auto" w:frame="1"/>
        </w:rPr>
      </w:pPr>
      <w:r w:rsidRPr="007A48FB">
        <w:rPr>
          <w:rFonts w:ascii="Calibri" w:eastAsia="Palatino Linotype" w:hAnsi="Calibri" w:cs="Calibri"/>
          <w:color w:val="020303"/>
          <w:bdr w:val="none" w:sz="0" w:space="0" w:color="auto" w:frame="1"/>
        </w:rPr>
        <w:t xml:space="preserve">Developed and maintained Java-based full-stack applications, ensuring seamless integration of frontend and backend </w:t>
      </w:r>
      <w:proofErr w:type="gramStart"/>
      <w:r w:rsidRPr="007A48FB">
        <w:rPr>
          <w:rFonts w:ascii="Calibri" w:eastAsia="Palatino Linotype" w:hAnsi="Calibri" w:cs="Calibri"/>
          <w:color w:val="020303"/>
          <w:bdr w:val="none" w:sz="0" w:space="0" w:color="auto" w:frame="1"/>
        </w:rPr>
        <w:t>components</w:t>
      </w:r>
      <w:proofErr w:type="gramEnd"/>
    </w:p>
    <w:p w14:paraId="5F806100" w14:textId="77777777" w:rsidR="00525133" w:rsidRPr="007A48FB" w:rsidRDefault="008E259C"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Utilized Java 11, React, and JavaScript for frontend development, enhancing the user interface and </w:t>
      </w:r>
      <w:proofErr w:type="gramStart"/>
      <w:r w:rsidRPr="007A48FB">
        <w:rPr>
          <w:rFonts w:ascii="Calibri" w:eastAsia="Palatino Linotype" w:hAnsi="Calibri" w:cs="Calibri"/>
          <w:color w:val="020303"/>
          <w:bdr w:val="none" w:sz="0" w:space="0" w:color="auto" w:frame="1"/>
        </w:rPr>
        <w:t>experience</w:t>
      </w:r>
      <w:proofErr w:type="gramEnd"/>
    </w:p>
    <w:p w14:paraId="5F806101" w14:textId="77777777" w:rsidR="00525133" w:rsidRPr="007A48FB" w:rsidRDefault="008E259C"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Implemented MongoDB and MySQL databases for efficient data storage and </w:t>
      </w:r>
      <w:proofErr w:type="gramStart"/>
      <w:r w:rsidRPr="007A48FB">
        <w:rPr>
          <w:rFonts w:ascii="Calibri" w:eastAsia="Palatino Linotype" w:hAnsi="Calibri" w:cs="Calibri"/>
          <w:color w:val="020303"/>
          <w:bdr w:val="none" w:sz="0" w:space="0" w:color="auto" w:frame="1"/>
        </w:rPr>
        <w:t>retrieval</w:t>
      </w:r>
      <w:proofErr w:type="gramEnd"/>
    </w:p>
    <w:p w14:paraId="5F806102" w14:textId="77777777" w:rsidR="00525133" w:rsidRPr="007A48FB" w:rsidRDefault="008E259C"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Designed and implemented RESTful APIs to facilitate communication between different system </w:t>
      </w:r>
      <w:proofErr w:type="gramStart"/>
      <w:r w:rsidRPr="007A48FB">
        <w:rPr>
          <w:rFonts w:ascii="Calibri" w:eastAsia="Palatino Linotype" w:hAnsi="Calibri" w:cs="Calibri"/>
          <w:color w:val="020303"/>
          <w:bdr w:val="none" w:sz="0" w:space="0" w:color="auto" w:frame="1"/>
        </w:rPr>
        <w:t>components</w:t>
      </w:r>
      <w:proofErr w:type="gramEnd"/>
    </w:p>
    <w:p w14:paraId="5F806103" w14:textId="77777777" w:rsidR="00525133" w:rsidRPr="007A48FB" w:rsidRDefault="008E259C"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Integrated Kafka for real-time event-driven architecture, improving system </w:t>
      </w:r>
      <w:proofErr w:type="gramStart"/>
      <w:r w:rsidRPr="007A48FB">
        <w:rPr>
          <w:rFonts w:ascii="Calibri" w:eastAsia="Palatino Linotype" w:hAnsi="Calibri" w:cs="Calibri"/>
          <w:color w:val="020303"/>
          <w:bdr w:val="none" w:sz="0" w:space="0" w:color="auto" w:frame="1"/>
        </w:rPr>
        <w:t>responsiveness</w:t>
      </w:r>
      <w:proofErr w:type="gramEnd"/>
    </w:p>
    <w:p w14:paraId="5F806104" w14:textId="77777777" w:rsidR="00525133" w:rsidRPr="007A48FB" w:rsidRDefault="008E259C"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Deployed applications on AWS, optimizing performance and scalability for a growing user </w:t>
      </w:r>
      <w:proofErr w:type="gramStart"/>
      <w:r w:rsidRPr="007A48FB">
        <w:rPr>
          <w:rFonts w:ascii="Calibri" w:eastAsia="Palatino Linotype" w:hAnsi="Calibri" w:cs="Calibri"/>
          <w:color w:val="020303"/>
          <w:bdr w:val="none" w:sz="0" w:space="0" w:color="auto" w:frame="1"/>
        </w:rPr>
        <w:t>base</w:t>
      </w:r>
      <w:proofErr w:type="gramEnd"/>
    </w:p>
    <w:p w14:paraId="5F806105" w14:textId="77777777" w:rsidR="00525133" w:rsidRPr="007A48FB" w:rsidRDefault="008E259C"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Implemented containerization using Docker and orchestrated with Kubernetes for efficient </w:t>
      </w:r>
      <w:proofErr w:type="gramStart"/>
      <w:r w:rsidRPr="007A48FB">
        <w:rPr>
          <w:rFonts w:ascii="Calibri" w:eastAsia="Palatino Linotype" w:hAnsi="Calibri" w:cs="Calibri"/>
          <w:color w:val="020303"/>
          <w:bdr w:val="none" w:sz="0" w:space="0" w:color="auto" w:frame="1"/>
        </w:rPr>
        <w:t>deployment</w:t>
      </w:r>
      <w:proofErr w:type="gramEnd"/>
    </w:p>
    <w:p w14:paraId="352265ED" w14:textId="57062A49" w:rsidR="00E55C27" w:rsidRPr="007A48FB" w:rsidRDefault="00F2778E"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Utilized Spring Boot framework to accelerate development, simplify configuration, and enhance modularity in Java-based </w:t>
      </w:r>
      <w:proofErr w:type="gramStart"/>
      <w:r w:rsidRPr="007A48FB">
        <w:rPr>
          <w:rFonts w:ascii="Calibri" w:eastAsia="Palatino Linotype" w:hAnsi="Calibri" w:cs="Calibri"/>
          <w:color w:val="020303"/>
          <w:bdr w:val="none" w:sz="0" w:space="0" w:color="auto" w:frame="1"/>
        </w:rPr>
        <w:t>applications</w:t>
      </w:r>
      <w:proofErr w:type="gramEnd"/>
    </w:p>
    <w:p w14:paraId="344BA343" w14:textId="3BEA3AE5" w:rsidR="00F2778E" w:rsidRPr="007A48FB" w:rsidRDefault="00F2778E"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Utilized microservices architecture to modularize application components, enabling easier maintenance, scalability, and independent deployment of </w:t>
      </w:r>
      <w:proofErr w:type="gramStart"/>
      <w:r w:rsidRPr="007A48FB">
        <w:rPr>
          <w:rFonts w:ascii="Calibri" w:eastAsia="Palatino Linotype" w:hAnsi="Calibri" w:cs="Calibri"/>
          <w:color w:val="020303"/>
          <w:bdr w:val="none" w:sz="0" w:space="0" w:color="auto" w:frame="1"/>
        </w:rPr>
        <w:t>services</w:t>
      </w:r>
      <w:proofErr w:type="gramEnd"/>
    </w:p>
    <w:p w14:paraId="6629871E" w14:textId="77777777" w:rsidR="004A10D0" w:rsidRPr="007A48FB" w:rsidRDefault="004A10D0"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Worked on systems-and infrastructure-level concepts related to </w:t>
      </w:r>
      <w:proofErr w:type="gramStart"/>
      <w:r w:rsidRPr="007A48FB">
        <w:rPr>
          <w:rFonts w:ascii="Calibri" w:eastAsia="Palatino Linotype" w:hAnsi="Calibri" w:cs="Calibri"/>
          <w:color w:val="020303"/>
          <w:bdr w:val="none" w:sz="0" w:space="0" w:color="auto" w:frame="1"/>
        </w:rPr>
        <w:t>software</w:t>
      </w:r>
      <w:proofErr w:type="gramEnd"/>
    </w:p>
    <w:p w14:paraId="0A6778FC" w14:textId="77777777" w:rsidR="004A10D0" w:rsidRPr="007A48FB" w:rsidRDefault="004A10D0"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Involved in Requirements gathering, Development, Testing and delivery of </w:t>
      </w:r>
      <w:proofErr w:type="gramStart"/>
      <w:r w:rsidRPr="007A48FB">
        <w:rPr>
          <w:rFonts w:ascii="Calibri" w:eastAsia="Palatino Linotype" w:hAnsi="Calibri" w:cs="Calibri"/>
          <w:color w:val="020303"/>
          <w:bdr w:val="none" w:sz="0" w:space="0" w:color="auto" w:frame="1"/>
        </w:rPr>
        <w:t>application</w:t>
      </w:r>
      <w:proofErr w:type="gramEnd"/>
    </w:p>
    <w:p w14:paraId="024A363D" w14:textId="30034341" w:rsidR="00F22732" w:rsidRPr="007A48FB" w:rsidRDefault="004A10D0"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Followed Agile methodology and </w:t>
      </w:r>
      <w:proofErr w:type="gramStart"/>
      <w:r w:rsidRPr="007A48FB">
        <w:rPr>
          <w:rFonts w:ascii="Calibri" w:eastAsia="Palatino Linotype" w:hAnsi="Calibri" w:cs="Calibri"/>
          <w:color w:val="020303"/>
          <w:bdr w:val="none" w:sz="0" w:space="0" w:color="auto" w:frame="1"/>
        </w:rPr>
        <w:t>Scrum</w:t>
      </w:r>
      <w:proofErr w:type="gramEnd"/>
    </w:p>
    <w:p w14:paraId="333C5FB2" w14:textId="3448F26B" w:rsidR="004A10D0" w:rsidRPr="007A48FB" w:rsidRDefault="004A10D0"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Involved in preparation of functional definition </w:t>
      </w:r>
      <w:proofErr w:type="gramStart"/>
      <w:r w:rsidRPr="007A48FB">
        <w:rPr>
          <w:rFonts w:ascii="Calibri" w:eastAsia="Palatino Linotype" w:hAnsi="Calibri" w:cs="Calibri"/>
          <w:color w:val="020303"/>
          <w:bdr w:val="none" w:sz="0" w:space="0" w:color="auto" w:frame="1"/>
        </w:rPr>
        <w:t>documents</w:t>
      </w:r>
      <w:proofErr w:type="gramEnd"/>
    </w:p>
    <w:p w14:paraId="290D1480" w14:textId="77777777" w:rsidR="0030599B" w:rsidRDefault="004A10D0"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Involved in the discussions with business users, testing team to finalize the technical design </w:t>
      </w:r>
      <w:proofErr w:type="gramStart"/>
      <w:r w:rsidRPr="007A48FB">
        <w:rPr>
          <w:rFonts w:ascii="Calibri" w:eastAsia="Palatino Linotype" w:hAnsi="Calibri" w:cs="Calibri"/>
          <w:color w:val="020303"/>
          <w:bdr w:val="none" w:sz="0" w:space="0" w:color="auto" w:frame="1"/>
        </w:rPr>
        <w:t>documents</w:t>
      </w:r>
      <w:proofErr w:type="gramEnd"/>
    </w:p>
    <w:p w14:paraId="71367B4F" w14:textId="693542BD" w:rsidR="00280246" w:rsidRDefault="00280246"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280246">
        <w:rPr>
          <w:rFonts w:ascii="Calibri" w:eastAsia="Palatino Linotype" w:hAnsi="Calibri" w:cs="Calibri"/>
          <w:color w:val="020303"/>
          <w:bdr w:val="none" w:sz="0" w:space="0" w:color="auto" w:frame="1"/>
        </w:rPr>
        <w:t xml:space="preserve">Developed RESTful services based on Spring REST using Jersey </w:t>
      </w:r>
      <w:proofErr w:type="gramStart"/>
      <w:r w:rsidRPr="00280246">
        <w:rPr>
          <w:rFonts w:ascii="Calibri" w:eastAsia="Palatino Linotype" w:hAnsi="Calibri" w:cs="Calibri"/>
          <w:color w:val="020303"/>
          <w:bdr w:val="none" w:sz="0" w:space="0" w:color="auto" w:frame="1"/>
        </w:rPr>
        <w:t>framework</w:t>
      </w:r>
      <w:proofErr w:type="gramEnd"/>
    </w:p>
    <w:p w14:paraId="5D69DBE7" w14:textId="54872BD7" w:rsidR="00280246" w:rsidRDefault="00280246"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280246">
        <w:rPr>
          <w:rFonts w:ascii="Calibri" w:eastAsia="Palatino Linotype" w:hAnsi="Calibri" w:cs="Calibri"/>
          <w:color w:val="020303"/>
          <w:bdr w:val="none" w:sz="0" w:space="0" w:color="auto" w:frame="1"/>
        </w:rPr>
        <w:t xml:space="preserve">Developed several RESTful API web services which produces both XML and JSON to perform tasks, leveraged by both web and mobile </w:t>
      </w:r>
      <w:proofErr w:type="gramStart"/>
      <w:r w:rsidRPr="00280246">
        <w:rPr>
          <w:rFonts w:ascii="Calibri" w:eastAsia="Palatino Linotype" w:hAnsi="Calibri" w:cs="Calibri"/>
          <w:color w:val="020303"/>
          <w:bdr w:val="none" w:sz="0" w:space="0" w:color="auto" w:frame="1"/>
        </w:rPr>
        <w:t>applications</w:t>
      </w:r>
      <w:proofErr w:type="gramEnd"/>
    </w:p>
    <w:p w14:paraId="069382FC" w14:textId="2B50C44B" w:rsidR="0096556E" w:rsidRDefault="0096556E"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96556E">
        <w:rPr>
          <w:rFonts w:ascii="Calibri" w:eastAsia="Palatino Linotype" w:hAnsi="Calibri" w:cs="Calibri"/>
          <w:color w:val="020303"/>
          <w:bdr w:val="none" w:sz="0" w:space="0" w:color="auto" w:frame="1"/>
        </w:rPr>
        <w:t xml:space="preserve">Have worked on AWS to integrate the server side and client-side </w:t>
      </w:r>
      <w:proofErr w:type="gramStart"/>
      <w:r w:rsidRPr="0096556E">
        <w:rPr>
          <w:rFonts w:ascii="Calibri" w:eastAsia="Palatino Linotype" w:hAnsi="Calibri" w:cs="Calibri"/>
          <w:color w:val="020303"/>
          <w:bdr w:val="none" w:sz="0" w:space="0" w:color="auto" w:frame="1"/>
        </w:rPr>
        <w:t>code</w:t>
      </w:r>
      <w:proofErr w:type="gramEnd"/>
    </w:p>
    <w:p w14:paraId="33F92AC6" w14:textId="19FFD4CD" w:rsidR="0096556E" w:rsidRPr="007A48FB" w:rsidRDefault="0096556E"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96556E">
        <w:rPr>
          <w:rFonts w:ascii="Calibri" w:eastAsia="Palatino Linotype" w:hAnsi="Calibri" w:cs="Calibri"/>
          <w:color w:val="020303"/>
          <w:bdr w:val="none" w:sz="0" w:space="0" w:color="auto" w:frame="1"/>
        </w:rPr>
        <w:t xml:space="preserve">Used AWS deployment services to quickly set up a dynamic website and configured virtual </w:t>
      </w:r>
      <w:proofErr w:type="gramStart"/>
      <w:r w:rsidRPr="0096556E">
        <w:rPr>
          <w:rFonts w:ascii="Calibri" w:eastAsia="Palatino Linotype" w:hAnsi="Calibri" w:cs="Calibri"/>
          <w:color w:val="020303"/>
          <w:bdr w:val="none" w:sz="0" w:space="0" w:color="auto" w:frame="1"/>
        </w:rPr>
        <w:t>servers</w:t>
      </w:r>
      <w:proofErr w:type="gramEnd"/>
    </w:p>
    <w:p w14:paraId="7C33972B" w14:textId="5D3DDB25" w:rsidR="004A10D0" w:rsidRPr="007A48FB" w:rsidRDefault="004A10D0"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Involved in all phases of Software Development Life Cycle (SDLC) such as Analysis, Design, Development, Testing and Implementation</w:t>
      </w:r>
    </w:p>
    <w:p w14:paraId="374F6478" w14:textId="1C7236B5" w:rsidR="004A10D0" w:rsidRPr="007A48FB" w:rsidRDefault="004A10D0"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Provide better estimates while spending less time creating them and make sure we were in control of the project schedule and </w:t>
      </w:r>
      <w:proofErr w:type="gramStart"/>
      <w:r w:rsidRPr="007A48FB">
        <w:rPr>
          <w:rFonts w:ascii="Calibri" w:eastAsia="Palatino Linotype" w:hAnsi="Calibri" w:cs="Calibri"/>
          <w:color w:val="020303"/>
          <w:bdr w:val="none" w:sz="0" w:space="0" w:color="auto" w:frame="1"/>
        </w:rPr>
        <w:t>state</w:t>
      </w:r>
      <w:proofErr w:type="gramEnd"/>
    </w:p>
    <w:p w14:paraId="5F806106" w14:textId="77777777" w:rsidR="00525133" w:rsidRPr="007A48FB" w:rsidRDefault="008E259C"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Automated build and deployment processes using Jenkins, reducing manual errors and improving deployment </w:t>
      </w:r>
      <w:proofErr w:type="gramStart"/>
      <w:r w:rsidRPr="007A48FB">
        <w:rPr>
          <w:rFonts w:ascii="Calibri" w:eastAsia="Palatino Linotype" w:hAnsi="Calibri" w:cs="Calibri"/>
          <w:color w:val="020303"/>
          <w:bdr w:val="none" w:sz="0" w:space="0" w:color="auto" w:frame="1"/>
        </w:rPr>
        <w:t>speed</w:t>
      </w:r>
      <w:proofErr w:type="gramEnd"/>
    </w:p>
    <w:p w14:paraId="5F806107" w14:textId="7F64FE2D" w:rsidR="00525133" w:rsidRPr="007A48FB" w:rsidRDefault="008E259C"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Conducted unit testing with JUnit and Mockito, ensuring high code quality and </w:t>
      </w:r>
      <w:proofErr w:type="gramStart"/>
      <w:r w:rsidR="0041517E" w:rsidRPr="007A48FB">
        <w:rPr>
          <w:rFonts w:ascii="Calibri" w:eastAsia="Palatino Linotype" w:hAnsi="Calibri" w:cs="Calibri"/>
          <w:color w:val="020303"/>
          <w:bdr w:val="none" w:sz="0" w:space="0" w:color="auto" w:frame="1"/>
        </w:rPr>
        <w:t>reliability</w:t>
      </w:r>
      <w:proofErr w:type="gramEnd"/>
    </w:p>
    <w:p w14:paraId="5F806108" w14:textId="03745139" w:rsidR="00525133" w:rsidRPr="007A48FB" w:rsidRDefault="008E259C" w:rsidP="007A48FB">
      <w:pPr>
        <w:numPr>
          <w:ilvl w:val="0"/>
          <w:numId w:val="7"/>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Collaborated with cross-functional teams to understand business requirements and deliver software solutions that meet client </w:t>
      </w:r>
      <w:proofErr w:type="gramStart"/>
      <w:r w:rsidRPr="007A48FB">
        <w:rPr>
          <w:rFonts w:ascii="Calibri" w:eastAsia="Palatino Linotype" w:hAnsi="Calibri" w:cs="Calibri"/>
          <w:color w:val="020303"/>
          <w:bdr w:val="none" w:sz="0" w:space="0" w:color="auto" w:frame="1"/>
        </w:rPr>
        <w:t>needs</w:t>
      </w:r>
      <w:proofErr w:type="gramEnd"/>
    </w:p>
    <w:p w14:paraId="5F80610A" w14:textId="6E4161FB" w:rsidR="00525133" w:rsidRDefault="00116B5E" w:rsidP="007A48FB">
      <w:pPr>
        <w:spacing w:line="320" w:lineRule="atLeast"/>
        <w:jc w:val="both"/>
        <w:rPr>
          <w:rFonts w:ascii="Palatino Linotype" w:eastAsia="Palatino Linotype" w:hAnsi="Palatino Linotype" w:cs="Palatino Linotype"/>
          <w:color w:val="020303"/>
        </w:rPr>
      </w:pPr>
      <w:r>
        <w:rPr>
          <w:rFonts w:ascii="Palatino Linotype" w:eastAsia="Palatino Linotype" w:hAnsi="Palatino Linotype" w:cs="Palatino Linotype"/>
          <w:color w:val="020303"/>
          <w:bdr w:val="none" w:sz="0" w:space="0" w:color="auto" w:frame="1"/>
        </w:rPr>
        <w:lastRenderedPageBreak/>
        <w:t xml:space="preserve">                                                                                        </w:t>
      </w:r>
    </w:p>
    <w:p w14:paraId="39719E9A" w14:textId="3B144E5C" w:rsidR="005D1A79" w:rsidRDefault="00DE4CE0" w:rsidP="007A48FB">
      <w:pPr>
        <w:spacing w:line="320" w:lineRule="atLeast"/>
        <w:jc w:val="both"/>
        <w:rPr>
          <w:rFonts w:ascii="Palatino Linotype" w:eastAsia="Palatino Linotype" w:hAnsi="Palatino Linotype" w:cs="Palatino Linotype"/>
          <w:color w:val="020303"/>
          <w:bdr w:val="none" w:sz="0" w:space="0" w:color="auto" w:frame="1"/>
        </w:rPr>
      </w:pPr>
      <w:r>
        <w:rPr>
          <w:rFonts w:ascii="Palatino Linotype" w:eastAsia="Palatino Linotype" w:hAnsi="Palatino Linotype" w:cs="Palatino Linotype"/>
          <w:b/>
          <w:bCs/>
          <w:color w:val="020303"/>
        </w:rPr>
        <w:t>Java</w:t>
      </w:r>
      <w:r w:rsidR="008E259C">
        <w:rPr>
          <w:rFonts w:ascii="Palatino Linotype" w:eastAsia="Palatino Linotype" w:hAnsi="Palatino Linotype" w:cs="Palatino Linotype"/>
          <w:b/>
          <w:bCs/>
          <w:color w:val="020303"/>
        </w:rPr>
        <w:t xml:space="preserve"> Developer</w:t>
      </w:r>
      <w:r w:rsidR="008E259C">
        <w:rPr>
          <w:rFonts w:ascii="Palatino Linotype" w:eastAsia="Palatino Linotype" w:hAnsi="Palatino Linotype" w:cs="Palatino Linotype"/>
          <w:color w:val="020303"/>
          <w:bdr w:val="none" w:sz="0" w:space="0" w:color="auto" w:frame="1"/>
        </w:rPr>
        <w:t xml:space="preserve"> </w:t>
      </w:r>
      <w:r w:rsidR="005D1A79" w:rsidRPr="005D1A79">
        <w:rPr>
          <w:rFonts w:ascii="Palatino Linotype" w:hAnsi="Palatino Linotype"/>
        </w:rPr>
        <w:t xml:space="preserve">| </w:t>
      </w:r>
      <w:proofErr w:type="spellStart"/>
      <w:r w:rsidR="005D1A79" w:rsidRPr="005D1A79">
        <w:rPr>
          <w:rFonts w:ascii="Palatino Linotype" w:hAnsi="Palatino Linotype"/>
        </w:rPr>
        <w:t>Crothall</w:t>
      </w:r>
      <w:proofErr w:type="spellEnd"/>
      <w:r w:rsidR="005D1A79" w:rsidRPr="005D1A79">
        <w:rPr>
          <w:rFonts w:ascii="Palatino Linotype" w:hAnsi="Palatino Linotype"/>
        </w:rPr>
        <w:t xml:space="preserve"> Healthcare Inc. - Wayne, PA</w:t>
      </w:r>
      <w:r w:rsidR="005D1A79">
        <w:rPr>
          <w:rFonts w:ascii="Palatino Linotype" w:eastAsia="Palatino Linotype" w:hAnsi="Palatino Linotype" w:cs="Palatino Linotype"/>
          <w:color w:val="020303"/>
          <w:bdr w:val="none" w:sz="0" w:space="0" w:color="auto" w:frame="1"/>
        </w:rPr>
        <w:t xml:space="preserve"> </w:t>
      </w:r>
    </w:p>
    <w:p w14:paraId="5F80610B" w14:textId="47D6C6E7" w:rsidR="00525133" w:rsidRDefault="005D1A79" w:rsidP="007A48FB">
      <w:pPr>
        <w:spacing w:line="320" w:lineRule="atLeast"/>
        <w:jc w:val="both"/>
        <w:rPr>
          <w:rFonts w:ascii="Palatino Linotype" w:eastAsia="Palatino Linotype" w:hAnsi="Palatino Linotype" w:cs="Palatino Linotype"/>
          <w:color w:val="020303"/>
        </w:rPr>
      </w:pPr>
      <w:r>
        <w:rPr>
          <w:rFonts w:ascii="Palatino Linotype" w:eastAsia="Palatino Linotype" w:hAnsi="Palatino Linotype" w:cs="Palatino Linotype"/>
          <w:color w:val="020303"/>
          <w:bdr w:val="none" w:sz="0" w:space="0" w:color="auto" w:frame="1"/>
        </w:rPr>
        <w:t xml:space="preserve">                                                                                                    </w:t>
      </w:r>
      <w:r w:rsidR="003F09CE">
        <w:rPr>
          <w:rFonts w:ascii="Palatino Linotype" w:eastAsia="Palatino Linotype" w:hAnsi="Palatino Linotype" w:cs="Palatino Linotype"/>
          <w:color w:val="020303"/>
          <w:bdr w:val="none" w:sz="0" w:space="0" w:color="auto" w:frame="1"/>
        </w:rPr>
        <w:t xml:space="preserve"> </w:t>
      </w:r>
      <w:r w:rsidR="0042658A">
        <w:rPr>
          <w:rFonts w:ascii="Palatino Linotype" w:eastAsia="Palatino Linotype" w:hAnsi="Palatino Linotype" w:cs="Palatino Linotype"/>
          <w:color w:val="020303"/>
          <w:bdr w:val="none" w:sz="0" w:space="0" w:color="auto" w:frame="1"/>
        </w:rPr>
        <w:t>November 2019 - January 2021</w:t>
      </w:r>
    </w:p>
    <w:p w14:paraId="13C3FF4F" w14:textId="6126229C" w:rsidR="0042658A" w:rsidRDefault="0042658A" w:rsidP="007A48FB">
      <w:pPr>
        <w:spacing w:line="320" w:lineRule="atLeast"/>
        <w:jc w:val="both"/>
        <w:rPr>
          <w:rFonts w:ascii="Palatino Linotype" w:eastAsia="Palatino Linotype" w:hAnsi="Palatino Linotype" w:cs="Palatino Linotype"/>
          <w:color w:val="020303"/>
        </w:rPr>
      </w:pPr>
      <w:r>
        <w:rPr>
          <w:rFonts w:ascii="Palatino Linotype" w:eastAsia="Palatino Linotype" w:hAnsi="Palatino Linotype" w:cs="Palatino Linotype"/>
          <w:color w:val="020303"/>
        </w:rPr>
        <w:t xml:space="preserve"> </w:t>
      </w:r>
    </w:p>
    <w:p w14:paraId="5F80610C" w14:textId="77777777" w:rsidR="00525133" w:rsidRPr="007A48FB" w:rsidRDefault="008E259C" w:rsidP="007A48FB">
      <w:pPr>
        <w:numPr>
          <w:ilvl w:val="0"/>
          <w:numId w:val="8"/>
        </w:numPr>
        <w:spacing w:line="320" w:lineRule="atLeast"/>
        <w:ind w:left="200" w:hanging="200"/>
        <w:jc w:val="both"/>
        <w:rPr>
          <w:rFonts w:ascii="Calibri" w:hAnsi="Calibri" w:cs="Calibri"/>
          <w:bdr w:val="none" w:sz="0" w:space="0" w:color="auto" w:frame="1"/>
        </w:rPr>
      </w:pPr>
      <w:r w:rsidRPr="007A48FB">
        <w:rPr>
          <w:rFonts w:ascii="Calibri" w:eastAsia="Palatino Linotype" w:hAnsi="Calibri" w:cs="Calibri"/>
          <w:color w:val="020303"/>
          <w:bdr w:val="none" w:sz="0" w:space="0" w:color="auto" w:frame="1"/>
        </w:rPr>
        <w:t xml:space="preserve">Focused on backend development using Java Spring and Spring Boot frameworks, optimizing server-side </w:t>
      </w:r>
      <w:proofErr w:type="gramStart"/>
      <w:r w:rsidRPr="007A48FB">
        <w:rPr>
          <w:rFonts w:ascii="Calibri" w:eastAsia="Palatino Linotype" w:hAnsi="Calibri" w:cs="Calibri"/>
          <w:color w:val="020303"/>
          <w:bdr w:val="none" w:sz="0" w:space="0" w:color="auto" w:frame="1"/>
        </w:rPr>
        <w:t>functionality</w:t>
      </w:r>
      <w:proofErr w:type="gramEnd"/>
    </w:p>
    <w:p w14:paraId="5F80610D" w14:textId="77777777" w:rsidR="00525133" w:rsidRPr="007A48FB" w:rsidRDefault="008E259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Worked on Angular for frontend development, ensuring a cohesive </w:t>
      </w:r>
      <w:proofErr w:type="gramStart"/>
      <w:r w:rsidRPr="007A48FB">
        <w:rPr>
          <w:rFonts w:ascii="Calibri" w:eastAsia="Palatino Linotype" w:hAnsi="Calibri" w:cs="Calibri"/>
          <w:color w:val="020303"/>
          <w:bdr w:val="none" w:sz="0" w:space="0" w:color="auto" w:frame="1"/>
        </w:rPr>
        <w:t>full-stack</w:t>
      </w:r>
      <w:proofErr w:type="gramEnd"/>
      <w:r w:rsidRPr="007A48FB">
        <w:rPr>
          <w:rFonts w:ascii="Calibri" w:eastAsia="Palatino Linotype" w:hAnsi="Calibri" w:cs="Calibri"/>
          <w:color w:val="020303"/>
          <w:bdr w:val="none" w:sz="0" w:space="0" w:color="auto" w:frame="1"/>
        </w:rPr>
        <w:t xml:space="preserve"> experience</w:t>
      </w:r>
    </w:p>
    <w:p w14:paraId="5F80610E" w14:textId="77777777" w:rsidR="00525133" w:rsidRPr="007A48FB" w:rsidRDefault="008E259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Implemented robust RESTful APIs to enable efficient communication between frontend and backend </w:t>
      </w:r>
      <w:proofErr w:type="gramStart"/>
      <w:r w:rsidRPr="007A48FB">
        <w:rPr>
          <w:rFonts w:ascii="Calibri" w:eastAsia="Palatino Linotype" w:hAnsi="Calibri" w:cs="Calibri"/>
          <w:color w:val="020303"/>
          <w:bdr w:val="none" w:sz="0" w:space="0" w:color="auto" w:frame="1"/>
        </w:rPr>
        <w:t>systems</w:t>
      </w:r>
      <w:proofErr w:type="gramEnd"/>
    </w:p>
    <w:p w14:paraId="54F2DDBB" w14:textId="77777777" w:rsidR="00B14240" w:rsidRPr="007A48FB" w:rsidRDefault="008E259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Leveraged MySQL and MongoDB for efficient data storage and retrieval, ensuring data </w:t>
      </w:r>
      <w:proofErr w:type="gramStart"/>
      <w:r w:rsidRPr="007A48FB">
        <w:rPr>
          <w:rFonts w:ascii="Calibri" w:eastAsia="Palatino Linotype" w:hAnsi="Calibri" w:cs="Calibri"/>
          <w:color w:val="020303"/>
          <w:bdr w:val="none" w:sz="0" w:space="0" w:color="auto" w:frame="1"/>
        </w:rPr>
        <w:t>integrity</w:t>
      </w:r>
      <w:proofErr w:type="gramEnd"/>
    </w:p>
    <w:p w14:paraId="0AFEBC9D" w14:textId="502E9031" w:rsidR="00B14240" w:rsidRPr="007A48FB" w:rsidRDefault="00B14240"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Collaborated with UX/UI designers to implement responsive and user-friendly frontend interfaces, ensuring a seamless user experience across different devices and screen </w:t>
      </w:r>
      <w:proofErr w:type="gramStart"/>
      <w:r w:rsidRPr="007A48FB">
        <w:rPr>
          <w:rFonts w:ascii="Calibri" w:eastAsia="Palatino Linotype" w:hAnsi="Calibri" w:cs="Calibri"/>
          <w:color w:val="020303"/>
          <w:bdr w:val="none" w:sz="0" w:space="0" w:color="auto" w:frame="1"/>
        </w:rPr>
        <w:t>sizes</w:t>
      </w:r>
      <w:proofErr w:type="gramEnd"/>
    </w:p>
    <w:p w14:paraId="5E0F6BE0" w14:textId="69969066" w:rsidR="006C27C5" w:rsidRPr="007A48FB" w:rsidRDefault="00B14240"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Actively participated in Agile ceremonies such as sprint planning, daily stand-ups, and retrospectives to ensure efficient project management and continuous </w:t>
      </w:r>
      <w:proofErr w:type="gramStart"/>
      <w:r w:rsidRPr="007A48FB">
        <w:rPr>
          <w:rFonts w:ascii="Calibri" w:eastAsia="Palatino Linotype" w:hAnsi="Calibri" w:cs="Calibri"/>
          <w:color w:val="020303"/>
          <w:bdr w:val="none" w:sz="0" w:space="0" w:color="auto" w:frame="1"/>
        </w:rPr>
        <w:t>improvement</w:t>
      </w:r>
      <w:proofErr w:type="gramEnd"/>
    </w:p>
    <w:p w14:paraId="12D9E24C" w14:textId="02D463B6" w:rsidR="008D1113" w:rsidRPr="007A48FB" w:rsidRDefault="008D1113"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Involved in analysis, design and development of the system </w:t>
      </w:r>
      <w:proofErr w:type="gramStart"/>
      <w:r w:rsidRPr="007A48FB">
        <w:rPr>
          <w:rFonts w:ascii="Calibri" w:eastAsia="Palatino Linotype" w:hAnsi="Calibri" w:cs="Calibri"/>
          <w:color w:val="020303"/>
          <w:bdr w:val="none" w:sz="0" w:space="0" w:color="auto" w:frame="1"/>
        </w:rPr>
        <w:t>components</w:t>
      </w:r>
      <w:proofErr w:type="gramEnd"/>
    </w:p>
    <w:p w14:paraId="1BAD8656" w14:textId="13BBEC7B" w:rsidR="008D1113" w:rsidRPr="007A48FB" w:rsidRDefault="005B052F"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Developed server-side applications using Servlets and JDBC</w:t>
      </w:r>
    </w:p>
    <w:p w14:paraId="65DD298E" w14:textId="599EA5CF" w:rsidR="003E06D7" w:rsidRDefault="00C864DD"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Involved in SDLC Requirements gathering, Analysis, Design, Development and Testing of application using AGILE methodology (SCRUM)</w:t>
      </w:r>
    </w:p>
    <w:p w14:paraId="25EBF348" w14:textId="1C4010D1" w:rsidR="00C36B43" w:rsidRDefault="00C36B43"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C36B43">
        <w:rPr>
          <w:rFonts w:ascii="Calibri" w:eastAsia="Palatino Linotype" w:hAnsi="Calibri" w:cs="Calibri"/>
          <w:color w:val="020303"/>
          <w:bdr w:val="none" w:sz="0" w:space="0" w:color="auto" w:frame="1"/>
        </w:rPr>
        <w:t xml:space="preserve">Created platform as infrastructure with AWS used Jenkins to run the automated </w:t>
      </w:r>
      <w:proofErr w:type="gramStart"/>
      <w:r w:rsidRPr="00C36B43">
        <w:rPr>
          <w:rFonts w:ascii="Calibri" w:eastAsia="Palatino Linotype" w:hAnsi="Calibri" w:cs="Calibri"/>
          <w:color w:val="020303"/>
          <w:bdr w:val="none" w:sz="0" w:space="0" w:color="auto" w:frame="1"/>
        </w:rPr>
        <w:t>deployments</w:t>
      </w:r>
      <w:proofErr w:type="gramEnd"/>
    </w:p>
    <w:p w14:paraId="28AFED0B" w14:textId="08F0FF66" w:rsidR="00CA2252" w:rsidRPr="007A48FB" w:rsidRDefault="00CA2252"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CA2252">
        <w:rPr>
          <w:rFonts w:ascii="Calibri" w:eastAsia="Palatino Linotype" w:hAnsi="Calibri" w:cs="Calibri"/>
          <w:color w:val="020303"/>
          <w:bdr w:val="none" w:sz="0" w:space="0" w:color="auto" w:frame="1"/>
        </w:rPr>
        <w:t xml:space="preserve">Used Angular and HTML binding on front end, rest-angular calls to communicate to the backend </w:t>
      </w:r>
      <w:proofErr w:type="gramStart"/>
      <w:r w:rsidRPr="00CA2252">
        <w:rPr>
          <w:rFonts w:ascii="Calibri" w:eastAsia="Palatino Linotype" w:hAnsi="Calibri" w:cs="Calibri"/>
          <w:color w:val="020303"/>
          <w:bdr w:val="none" w:sz="0" w:space="0" w:color="auto" w:frame="1"/>
        </w:rPr>
        <w:t>endpoints</w:t>
      </w:r>
      <w:proofErr w:type="gramEnd"/>
    </w:p>
    <w:p w14:paraId="16EE907F" w14:textId="7CC78242" w:rsidR="009C3FBC" w:rsidRDefault="009C3FB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Designed single page application with Angular JS</w:t>
      </w:r>
    </w:p>
    <w:p w14:paraId="4CF2C44E" w14:textId="52C22955" w:rsidR="00CA2252" w:rsidRDefault="00600FDB"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600FDB">
        <w:rPr>
          <w:rFonts w:ascii="Calibri" w:eastAsia="Palatino Linotype" w:hAnsi="Calibri" w:cs="Calibri"/>
          <w:color w:val="020303"/>
          <w:bdr w:val="none" w:sz="0" w:space="0" w:color="auto" w:frame="1"/>
        </w:rPr>
        <w:t xml:space="preserve">Used Jenkins for Continuous Integration and deployment into WebLogic application </w:t>
      </w:r>
      <w:proofErr w:type="gramStart"/>
      <w:r w:rsidRPr="00600FDB">
        <w:rPr>
          <w:rFonts w:ascii="Calibri" w:eastAsia="Palatino Linotype" w:hAnsi="Calibri" w:cs="Calibri"/>
          <w:color w:val="020303"/>
          <w:bdr w:val="none" w:sz="0" w:space="0" w:color="auto" w:frame="1"/>
        </w:rPr>
        <w:t>Server</w:t>
      </w:r>
      <w:proofErr w:type="gramEnd"/>
    </w:p>
    <w:p w14:paraId="1329F26B" w14:textId="77777777" w:rsidR="00DC73EA" w:rsidRDefault="00DC73EA"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DC73EA">
        <w:rPr>
          <w:rFonts w:ascii="Calibri" w:eastAsia="Palatino Linotype" w:hAnsi="Calibri" w:cs="Calibri"/>
          <w:color w:val="020303"/>
          <w:bdr w:val="none" w:sz="0" w:space="0" w:color="auto" w:frame="1"/>
        </w:rPr>
        <w:t xml:space="preserve">Used MAVEN as build-tool for building J2EE </w:t>
      </w:r>
      <w:proofErr w:type="gramStart"/>
      <w:r w:rsidRPr="00DC73EA">
        <w:rPr>
          <w:rFonts w:ascii="Calibri" w:eastAsia="Palatino Linotype" w:hAnsi="Calibri" w:cs="Calibri"/>
          <w:color w:val="020303"/>
          <w:bdr w:val="none" w:sz="0" w:space="0" w:color="auto" w:frame="1"/>
        </w:rPr>
        <w:t>applications</w:t>
      </w:r>
      <w:proofErr w:type="gramEnd"/>
    </w:p>
    <w:p w14:paraId="2B9CBA6E" w14:textId="60EA2F6A" w:rsidR="00600FDB" w:rsidRPr="007A48FB" w:rsidRDefault="00DC73EA"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DC73EA">
        <w:rPr>
          <w:rFonts w:ascii="Calibri" w:eastAsia="Palatino Linotype" w:hAnsi="Calibri" w:cs="Calibri"/>
          <w:color w:val="020303"/>
          <w:bdr w:val="none" w:sz="0" w:space="0" w:color="auto" w:frame="1"/>
        </w:rPr>
        <w:t xml:space="preserve">Wrote SQL queries, applying optimization </w:t>
      </w:r>
      <w:proofErr w:type="gramStart"/>
      <w:r w:rsidRPr="00DC73EA">
        <w:rPr>
          <w:rFonts w:ascii="Calibri" w:eastAsia="Palatino Linotype" w:hAnsi="Calibri" w:cs="Calibri"/>
          <w:color w:val="020303"/>
          <w:bdr w:val="none" w:sz="0" w:space="0" w:color="auto" w:frame="1"/>
        </w:rPr>
        <w:t>technique</w:t>
      </w:r>
      <w:proofErr w:type="gramEnd"/>
    </w:p>
    <w:p w14:paraId="5F806110" w14:textId="77777777" w:rsidR="00525133" w:rsidRPr="007A48FB" w:rsidRDefault="008E259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Collaborated with cross-functional teams to ensure seamless integration of frontend and backend </w:t>
      </w:r>
      <w:proofErr w:type="gramStart"/>
      <w:r w:rsidRPr="007A48FB">
        <w:rPr>
          <w:rFonts w:ascii="Calibri" w:eastAsia="Palatino Linotype" w:hAnsi="Calibri" w:cs="Calibri"/>
          <w:color w:val="020303"/>
          <w:bdr w:val="none" w:sz="0" w:space="0" w:color="auto" w:frame="1"/>
        </w:rPr>
        <w:t>components</w:t>
      </w:r>
      <w:proofErr w:type="gramEnd"/>
    </w:p>
    <w:p w14:paraId="5F806111" w14:textId="77777777" w:rsidR="00525133" w:rsidRPr="007A48FB" w:rsidRDefault="008E259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Conducted unit testing and implemented best practices to ensure high code quality and </w:t>
      </w:r>
      <w:proofErr w:type="gramStart"/>
      <w:r w:rsidRPr="007A48FB">
        <w:rPr>
          <w:rFonts w:ascii="Calibri" w:eastAsia="Palatino Linotype" w:hAnsi="Calibri" w:cs="Calibri"/>
          <w:color w:val="020303"/>
          <w:bdr w:val="none" w:sz="0" w:space="0" w:color="auto" w:frame="1"/>
        </w:rPr>
        <w:t>reliability</w:t>
      </w:r>
      <w:proofErr w:type="gramEnd"/>
    </w:p>
    <w:p w14:paraId="5F806112" w14:textId="77777777" w:rsidR="00525133" w:rsidRPr="007A48FB" w:rsidRDefault="008E259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Participated in code reviews, providing constructive feedback to team members to improve overall code </w:t>
      </w:r>
      <w:proofErr w:type="gramStart"/>
      <w:r w:rsidRPr="007A48FB">
        <w:rPr>
          <w:rFonts w:ascii="Calibri" w:eastAsia="Palatino Linotype" w:hAnsi="Calibri" w:cs="Calibri"/>
          <w:color w:val="020303"/>
          <w:bdr w:val="none" w:sz="0" w:space="0" w:color="auto" w:frame="1"/>
        </w:rPr>
        <w:t>quality</w:t>
      </w:r>
      <w:proofErr w:type="gramEnd"/>
    </w:p>
    <w:p w14:paraId="5F806113" w14:textId="77777777" w:rsidR="00525133" w:rsidRPr="007A48FB" w:rsidRDefault="008E259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Contributed to the design and architecture of scalable backend systems, meeting performance and reliability </w:t>
      </w:r>
      <w:proofErr w:type="gramStart"/>
      <w:r w:rsidRPr="007A48FB">
        <w:rPr>
          <w:rFonts w:ascii="Calibri" w:eastAsia="Palatino Linotype" w:hAnsi="Calibri" w:cs="Calibri"/>
          <w:color w:val="020303"/>
          <w:bdr w:val="none" w:sz="0" w:space="0" w:color="auto" w:frame="1"/>
        </w:rPr>
        <w:t>requirements</w:t>
      </w:r>
      <w:proofErr w:type="gramEnd"/>
    </w:p>
    <w:p w14:paraId="5F806114" w14:textId="77777777" w:rsidR="00525133" w:rsidRPr="007A48FB" w:rsidRDefault="008E259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Provided technical support and troubleshooting expertise for production </w:t>
      </w:r>
      <w:proofErr w:type="gramStart"/>
      <w:r w:rsidRPr="007A48FB">
        <w:rPr>
          <w:rFonts w:ascii="Calibri" w:eastAsia="Palatino Linotype" w:hAnsi="Calibri" w:cs="Calibri"/>
          <w:color w:val="020303"/>
          <w:bdr w:val="none" w:sz="0" w:space="0" w:color="auto" w:frame="1"/>
        </w:rPr>
        <w:t>systems</w:t>
      </w:r>
      <w:proofErr w:type="gramEnd"/>
    </w:p>
    <w:p w14:paraId="5F806115" w14:textId="1B857321" w:rsidR="00525133" w:rsidRDefault="008E259C"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Stayed abreast of industry trends and emerging technologies, incorporating relevant advancements into development </w:t>
      </w:r>
      <w:proofErr w:type="gramStart"/>
      <w:r w:rsidRPr="007A48FB">
        <w:rPr>
          <w:rFonts w:ascii="Calibri" w:eastAsia="Palatino Linotype" w:hAnsi="Calibri" w:cs="Calibri"/>
          <w:color w:val="020303"/>
          <w:bdr w:val="none" w:sz="0" w:space="0" w:color="auto" w:frame="1"/>
        </w:rPr>
        <w:t>processes</w:t>
      </w:r>
      <w:proofErr w:type="gramEnd"/>
    </w:p>
    <w:p w14:paraId="05AA564F" w14:textId="20940717" w:rsidR="00BF3E67" w:rsidRPr="007A48FB" w:rsidRDefault="00BF3E67" w:rsidP="007A48FB">
      <w:pPr>
        <w:numPr>
          <w:ilvl w:val="0"/>
          <w:numId w:val="8"/>
        </w:numPr>
        <w:spacing w:line="320" w:lineRule="atLeast"/>
        <w:ind w:left="200" w:hanging="200"/>
        <w:jc w:val="both"/>
        <w:rPr>
          <w:rFonts w:ascii="Calibri" w:eastAsia="Palatino Linotype" w:hAnsi="Calibri" w:cs="Calibri"/>
          <w:color w:val="020303"/>
          <w:bdr w:val="none" w:sz="0" w:space="0" w:color="auto" w:frame="1"/>
        </w:rPr>
      </w:pPr>
      <w:r w:rsidRPr="00BF3E67">
        <w:rPr>
          <w:rFonts w:ascii="Calibri" w:eastAsia="Palatino Linotype" w:hAnsi="Calibri" w:cs="Calibri"/>
          <w:color w:val="020303"/>
          <w:bdr w:val="none" w:sz="0" w:space="0" w:color="auto" w:frame="1"/>
        </w:rPr>
        <w:t xml:space="preserve">Prepared JUnit test cases to test individual components and also prepared automation </w:t>
      </w:r>
      <w:proofErr w:type="gramStart"/>
      <w:r w:rsidRPr="00BF3E67">
        <w:rPr>
          <w:rFonts w:ascii="Calibri" w:eastAsia="Palatino Linotype" w:hAnsi="Calibri" w:cs="Calibri"/>
          <w:color w:val="020303"/>
          <w:bdr w:val="none" w:sz="0" w:space="0" w:color="auto" w:frame="1"/>
        </w:rPr>
        <w:t>scripts</w:t>
      </w:r>
      <w:proofErr w:type="gramEnd"/>
    </w:p>
    <w:p w14:paraId="694A088C" w14:textId="77777777" w:rsidR="005736BC" w:rsidRDefault="005736BC" w:rsidP="007A48FB">
      <w:pPr>
        <w:spacing w:line="320" w:lineRule="atLeast"/>
        <w:ind w:left="200"/>
        <w:jc w:val="both"/>
        <w:rPr>
          <w:rFonts w:ascii="Palatino Linotype" w:eastAsia="Palatino Linotype" w:hAnsi="Palatino Linotype" w:cs="Palatino Linotype"/>
          <w:color w:val="020303"/>
          <w:bdr w:val="none" w:sz="0" w:space="0" w:color="auto" w:frame="1"/>
        </w:rPr>
      </w:pPr>
    </w:p>
    <w:p w14:paraId="5F806116" w14:textId="5CC023DF" w:rsidR="00525133" w:rsidRDefault="005736BC" w:rsidP="007A48FB">
      <w:pPr>
        <w:spacing w:line="320" w:lineRule="atLeast"/>
        <w:jc w:val="both"/>
      </w:pPr>
      <w:r>
        <w:rPr>
          <w:rFonts w:ascii="Palatino Linotype" w:eastAsia="Palatino Linotype" w:hAnsi="Palatino Linotype" w:cs="Palatino Linotype"/>
          <w:color w:val="020303"/>
          <w:bdr w:val="none" w:sz="0" w:space="0" w:color="auto" w:frame="1"/>
        </w:rPr>
        <w:t xml:space="preserve">                                                                                                            </w:t>
      </w:r>
    </w:p>
    <w:p w14:paraId="25D3DCB5" w14:textId="77777777" w:rsidR="00FE45F8" w:rsidRDefault="008E259C" w:rsidP="007A48FB">
      <w:pPr>
        <w:spacing w:line="320" w:lineRule="atLeast"/>
        <w:jc w:val="both"/>
        <w:rPr>
          <w:rFonts w:ascii="Palatino Linotype" w:eastAsia="Palatino Linotype" w:hAnsi="Palatino Linotype" w:cs="Palatino Linotype"/>
          <w:color w:val="020303"/>
          <w:bdr w:val="none" w:sz="0" w:space="0" w:color="auto" w:frame="1"/>
        </w:rPr>
      </w:pPr>
      <w:r>
        <w:rPr>
          <w:rFonts w:ascii="Palatino Linotype" w:eastAsia="Palatino Linotype" w:hAnsi="Palatino Linotype" w:cs="Palatino Linotype"/>
          <w:b/>
          <w:bCs/>
          <w:color w:val="020303"/>
        </w:rPr>
        <w:lastRenderedPageBreak/>
        <w:t>Java Developer</w:t>
      </w:r>
      <w:r>
        <w:rPr>
          <w:rFonts w:ascii="Palatino Linotype" w:eastAsia="Palatino Linotype" w:hAnsi="Palatino Linotype" w:cs="Palatino Linotype"/>
          <w:color w:val="020303"/>
          <w:bdr w:val="none" w:sz="0" w:space="0" w:color="auto" w:frame="1"/>
        </w:rPr>
        <w:t xml:space="preserve"> </w:t>
      </w:r>
      <w:r w:rsidR="00FE45F8" w:rsidRPr="00FE45F8">
        <w:rPr>
          <w:rFonts w:ascii="Palatino Linotype" w:hAnsi="Palatino Linotype"/>
        </w:rPr>
        <w:t xml:space="preserve">| </w:t>
      </w:r>
      <w:proofErr w:type="spellStart"/>
      <w:r w:rsidR="00FE45F8" w:rsidRPr="00FE45F8">
        <w:rPr>
          <w:rFonts w:ascii="Palatino Linotype" w:hAnsi="Palatino Linotype"/>
        </w:rPr>
        <w:t>MindMade</w:t>
      </w:r>
      <w:proofErr w:type="spellEnd"/>
      <w:r w:rsidR="00FE45F8" w:rsidRPr="00FE45F8">
        <w:rPr>
          <w:rFonts w:ascii="Palatino Linotype" w:hAnsi="Palatino Linotype"/>
        </w:rPr>
        <w:t xml:space="preserve"> Technologies - Coimbatore, India</w:t>
      </w:r>
      <w:r w:rsidR="00FE45F8">
        <w:rPr>
          <w:rFonts w:ascii="Palatino Linotype" w:eastAsia="Palatino Linotype" w:hAnsi="Palatino Linotype" w:cs="Palatino Linotype"/>
          <w:color w:val="020303"/>
          <w:bdr w:val="none" w:sz="0" w:space="0" w:color="auto" w:frame="1"/>
        </w:rPr>
        <w:t xml:space="preserve">   </w:t>
      </w:r>
    </w:p>
    <w:p w14:paraId="5F806117" w14:textId="3AF27D5A" w:rsidR="00525133" w:rsidRDefault="00FE45F8" w:rsidP="007A48FB">
      <w:pPr>
        <w:spacing w:line="320" w:lineRule="atLeast"/>
        <w:jc w:val="both"/>
        <w:rPr>
          <w:rFonts w:ascii="Palatino Linotype" w:eastAsia="Palatino Linotype" w:hAnsi="Palatino Linotype" w:cs="Palatino Linotype"/>
          <w:color w:val="020303"/>
          <w:bdr w:val="none" w:sz="0" w:space="0" w:color="auto" w:frame="1"/>
        </w:rPr>
      </w:pPr>
      <w:r>
        <w:rPr>
          <w:rFonts w:ascii="Palatino Linotype" w:eastAsia="Palatino Linotype" w:hAnsi="Palatino Linotype" w:cs="Palatino Linotype"/>
          <w:color w:val="020303"/>
          <w:bdr w:val="none" w:sz="0" w:space="0" w:color="auto" w:frame="1"/>
        </w:rPr>
        <w:t xml:space="preserve">                                                                                                             </w:t>
      </w:r>
      <w:r w:rsidR="0042658A">
        <w:rPr>
          <w:rFonts w:ascii="Palatino Linotype" w:eastAsia="Palatino Linotype" w:hAnsi="Palatino Linotype" w:cs="Palatino Linotype"/>
          <w:color w:val="020303"/>
          <w:bdr w:val="none" w:sz="0" w:space="0" w:color="auto" w:frame="1"/>
        </w:rPr>
        <w:t>March 2018 - October 2019</w:t>
      </w:r>
    </w:p>
    <w:p w14:paraId="075FE01F" w14:textId="77777777" w:rsidR="00A24D13" w:rsidRDefault="00A24D13" w:rsidP="007A48FB">
      <w:pPr>
        <w:spacing w:line="320" w:lineRule="atLeast"/>
        <w:jc w:val="both"/>
        <w:rPr>
          <w:rFonts w:ascii="Palatino Linotype" w:eastAsia="Palatino Linotype" w:hAnsi="Palatino Linotype" w:cs="Palatino Linotype"/>
          <w:color w:val="020303"/>
        </w:rPr>
      </w:pPr>
    </w:p>
    <w:p w14:paraId="5F806118" w14:textId="77777777" w:rsidR="00525133" w:rsidRPr="007A48FB" w:rsidRDefault="008E259C" w:rsidP="007A48FB">
      <w:pPr>
        <w:numPr>
          <w:ilvl w:val="0"/>
          <w:numId w:val="9"/>
        </w:numPr>
        <w:spacing w:line="320" w:lineRule="atLeast"/>
        <w:ind w:left="200" w:hanging="200"/>
        <w:jc w:val="both"/>
        <w:rPr>
          <w:rFonts w:ascii="Calibri" w:hAnsi="Calibri" w:cs="Calibri"/>
          <w:bdr w:val="none" w:sz="0" w:space="0" w:color="auto" w:frame="1"/>
        </w:rPr>
      </w:pPr>
      <w:r w:rsidRPr="007A48FB">
        <w:rPr>
          <w:rFonts w:ascii="Calibri" w:eastAsia="Palatino Linotype" w:hAnsi="Calibri" w:cs="Calibri"/>
          <w:color w:val="020303"/>
          <w:bdr w:val="none" w:sz="0" w:space="0" w:color="auto" w:frame="1"/>
        </w:rPr>
        <w:t xml:space="preserve">Developed Java applications with a mix of frontend and backend technologies, contributing to a diverse skill </w:t>
      </w:r>
      <w:proofErr w:type="gramStart"/>
      <w:r w:rsidRPr="007A48FB">
        <w:rPr>
          <w:rFonts w:ascii="Calibri" w:eastAsia="Palatino Linotype" w:hAnsi="Calibri" w:cs="Calibri"/>
          <w:color w:val="020303"/>
          <w:bdr w:val="none" w:sz="0" w:space="0" w:color="auto" w:frame="1"/>
        </w:rPr>
        <w:t>set</w:t>
      </w:r>
      <w:proofErr w:type="gramEnd"/>
    </w:p>
    <w:p w14:paraId="5F806119" w14:textId="755772FF" w:rsidR="00525133" w:rsidRPr="007A48FB" w:rsidRDefault="008E259C"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Implemented RESTful APIs for effective communication between different </w:t>
      </w:r>
      <w:proofErr w:type="gramStart"/>
      <w:r w:rsidRPr="007A48FB">
        <w:rPr>
          <w:rFonts w:ascii="Calibri" w:eastAsia="Palatino Linotype" w:hAnsi="Calibri" w:cs="Calibri"/>
          <w:color w:val="020303"/>
          <w:bdr w:val="none" w:sz="0" w:space="0" w:color="auto" w:frame="1"/>
        </w:rPr>
        <w:t>component</w:t>
      </w:r>
      <w:r w:rsidR="00A62B99">
        <w:rPr>
          <w:rFonts w:ascii="Calibri" w:eastAsia="Palatino Linotype" w:hAnsi="Calibri" w:cs="Calibri"/>
          <w:color w:val="020303"/>
          <w:bdr w:val="none" w:sz="0" w:space="0" w:color="auto" w:frame="1"/>
        </w:rPr>
        <w:t>s</w:t>
      </w:r>
      <w:proofErr w:type="gramEnd"/>
    </w:p>
    <w:p w14:paraId="5F80611A" w14:textId="77777777" w:rsidR="00525133" w:rsidRPr="007A48FB" w:rsidRDefault="008E259C"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Utilized MySQL and MongoDB databases for efficient data </w:t>
      </w:r>
      <w:proofErr w:type="gramStart"/>
      <w:r w:rsidRPr="007A48FB">
        <w:rPr>
          <w:rFonts w:ascii="Calibri" w:eastAsia="Palatino Linotype" w:hAnsi="Calibri" w:cs="Calibri"/>
          <w:color w:val="020303"/>
          <w:bdr w:val="none" w:sz="0" w:space="0" w:color="auto" w:frame="1"/>
        </w:rPr>
        <w:t>management</w:t>
      </w:r>
      <w:proofErr w:type="gramEnd"/>
    </w:p>
    <w:p w14:paraId="774058D9" w14:textId="77777777" w:rsidR="008263EA" w:rsidRPr="007A48FB" w:rsidRDefault="008E259C"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Conducted unit testing to ensure code quality and </w:t>
      </w:r>
      <w:proofErr w:type="gramStart"/>
      <w:r w:rsidRPr="007A48FB">
        <w:rPr>
          <w:rFonts w:ascii="Calibri" w:eastAsia="Palatino Linotype" w:hAnsi="Calibri" w:cs="Calibri"/>
          <w:color w:val="020303"/>
          <w:bdr w:val="none" w:sz="0" w:space="0" w:color="auto" w:frame="1"/>
        </w:rPr>
        <w:t>reliability</w:t>
      </w:r>
      <w:proofErr w:type="gramEnd"/>
    </w:p>
    <w:p w14:paraId="6CD71E8F" w14:textId="77777777" w:rsidR="00C12501" w:rsidRPr="007A48FB" w:rsidRDefault="008263EA"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The project involves complete software development life cycle with Object Oriented approach of </w:t>
      </w:r>
      <w:proofErr w:type="gramStart"/>
      <w:r w:rsidRPr="007A48FB">
        <w:rPr>
          <w:rFonts w:ascii="Calibri" w:eastAsia="Palatino Linotype" w:hAnsi="Calibri" w:cs="Calibri"/>
          <w:color w:val="020303"/>
          <w:bdr w:val="none" w:sz="0" w:space="0" w:color="auto" w:frame="1"/>
        </w:rPr>
        <w:t>clients</w:t>
      </w:r>
      <w:proofErr w:type="gramEnd"/>
      <w:r w:rsidRPr="007A48FB">
        <w:rPr>
          <w:rFonts w:ascii="Calibri" w:eastAsia="Palatino Linotype" w:hAnsi="Calibri" w:cs="Calibri"/>
          <w:color w:val="020303"/>
          <w:bdr w:val="none" w:sz="0" w:space="0" w:color="auto" w:frame="1"/>
        </w:rPr>
        <w:t xml:space="preserve"> business process and continuous client feedback</w:t>
      </w:r>
    </w:p>
    <w:p w14:paraId="3105EDB1" w14:textId="630FB672" w:rsidR="008263EA" w:rsidRPr="007A48FB" w:rsidRDefault="008263EA"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Worked on designing and developing a complete </w:t>
      </w:r>
      <w:proofErr w:type="gramStart"/>
      <w:r w:rsidRPr="007A48FB">
        <w:rPr>
          <w:rFonts w:ascii="Calibri" w:eastAsia="Palatino Linotype" w:hAnsi="Calibri" w:cs="Calibri"/>
          <w:color w:val="020303"/>
          <w:bdr w:val="none" w:sz="0" w:space="0" w:color="auto" w:frame="1"/>
        </w:rPr>
        <w:t>service oriented</w:t>
      </w:r>
      <w:proofErr w:type="gramEnd"/>
      <w:r w:rsidRPr="007A48FB">
        <w:rPr>
          <w:rFonts w:ascii="Calibri" w:eastAsia="Palatino Linotype" w:hAnsi="Calibri" w:cs="Calibri"/>
          <w:color w:val="020303"/>
          <w:bdr w:val="none" w:sz="0" w:space="0" w:color="auto" w:frame="1"/>
        </w:rPr>
        <w:t xml:space="preserve"> system based on SOA principles and architecture in agile development environment</w:t>
      </w:r>
    </w:p>
    <w:p w14:paraId="19C21656" w14:textId="77777777" w:rsidR="008263EA" w:rsidRPr="007A48FB" w:rsidRDefault="008263EA"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Developed UI modules using HTML, JSP, JavaScript and CSS</w:t>
      </w:r>
    </w:p>
    <w:p w14:paraId="7470FFD5" w14:textId="3A6D9A37" w:rsidR="00E00B5B" w:rsidRPr="007A48FB" w:rsidRDefault="008263EA"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Used Spring validation and wrote validation </w:t>
      </w:r>
      <w:proofErr w:type="gramStart"/>
      <w:r w:rsidRPr="007A48FB">
        <w:rPr>
          <w:rFonts w:ascii="Calibri" w:eastAsia="Palatino Linotype" w:hAnsi="Calibri" w:cs="Calibri"/>
          <w:color w:val="020303"/>
          <w:bdr w:val="none" w:sz="0" w:space="0" w:color="auto" w:frame="1"/>
        </w:rPr>
        <w:t>rules</w:t>
      </w:r>
      <w:proofErr w:type="gramEnd"/>
    </w:p>
    <w:p w14:paraId="2A93445A" w14:textId="58EF59F9" w:rsidR="001619C9" w:rsidRPr="007A48FB" w:rsidRDefault="001619C9"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Development of component’s application using Java, JSP, Directives, Expressions, JavaScript and XHTML</w:t>
      </w:r>
    </w:p>
    <w:p w14:paraId="5F80611C" w14:textId="77777777" w:rsidR="00525133" w:rsidRPr="007A48FB" w:rsidRDefault="008E259C"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Collaborated with cross-functional teams to gather and analyze requirements for feature </w:t>
      </w:r>
      <w:proofErr w:type="gramStart"/>
      <w:r w:rsidRPr="007A48FB">
        <w:rPr>
          <w:rFonts w:ascii="Calibri" w:eastAsia="Palatino Linotype" w:hAnsi="Calibri" w:cs="Calibri"/>
          <w:color w:val="020303"/>
          <w:bdr w:val="none" w:sz="0" w:space="0" w:color="auto" w:frame="1"/>
        </w:rPr>
        <w:t>development</w:t>
      </w:r>
      <w:proofErr w:type="gramEnd"/>
    </w:p>
    <w:p w14:paraId="5F80611D" w14:textId="77777777" w:rsidR="00525133" w:rsidRPr="007A48FB" w:rsidRDefault="008E259C"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Provided support for troubleshooting and resolving issues in production </w:t>
      </w:r>
      <w:proofErr w:type="gramStart"/>
      <w:r w:rsidRPr="007A48FB">
        <w:rPr>
          <w:rFonts w:ascii="Calibri" w:eastAsia="Palatino Linotype" w:hAnsi="Calibri" w:cs="Calibri"/>
          <w:color w:val="020303"/>
          <w:bdr w:val="none" w:sz="0" w:space="0" w:color="auto" w:frame="1"/>
        </w:rPr>
        <w:t>environments</w:t>
      </w:r>
      <w:proofErr w:type="gramEnd"/>
    </w:p>
    <w:p w14:paraId="5F80611E" w14:textId="77777777" w:rsidR="00525133" w:rsidRPr="007A48FB" w:rsidRDefault="008E259C"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Participated in code reviews, contributing to a culture of continuous </w:t>
      </w:r>
      <w:proofErr w:type="gramStart"/>
      <w:r w:rsidRPr="007A48FB">
        <w:rPr>
          <w:rFonts w:ascii="Calibri" w:eastAsia="Palatino Linotype" w:hAnsi="Calibri" w:cs="Calibri"/>
          <w:color w:val="020303"/>
          <w:bdr w:val="none" w:sz="0" w:space="0" w:color="auto" w:frame="1"/>
        </w:rPr>
        <w:t>improvement</w:t>
      </w:r>
      <w:proofErr w:type="gramEnd"/>
    </w:p>
    <w:p w14:paraId="5F80611F" w14:textId="77777777" w:rsidR="00525133" w:rsidRPr="007A48FB" w:rsidRDefault="008E259C"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Developed and maintained documentation for codebase and system </w:t>
      </w:r>
      <w:proofErr w:type="gramStart"/>
      <w:r w:rsidRPr="007A48FB">
        <w:rPr>
          <w:rFonts w:ascii="Calibri" w:eastAsia="Palatino Linotype" w:hAnsi="Calibri" w:cs="Calibri"/>
          <w:color w:val="020303"/>
          <w:bdr w:val="none" w:sz="0" w:space="0" w:color="auto" w:frame="1"/>
        </w:rPr>
        <w:t>architecture</w:t>
      </w:r>
      <w:proofErr w:type="gramEnd"/>
    </w:p>
    <w:p w14:paraId="5F806120" w14:textId="77777777" w:rsidR="00525133" w:rsidRPr="007A48FB" w:rsidRDefault="008E259C"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Contributed to the optimization of database queries for improved application </w:t>
      </w:r>
      <w:proofErr w:type="gramStart"/>
      <w:r w:rsidRPr="007A48FB">
        <w:rPr>
          <w:rFonts w:ascii="Calibri" w:eastAsia="Palatino Linotype" w:hAnsi="Calibri" w:cs="Calibri"/>
          <w:color w:val="020303"/>
          <w:bdr w:val="none" w:sz="0" w:space="0" w:color="auto" w:frame="1"/>
        </w:rPr>
        <w:t>performance</w:t>
      </w:r>
      <w:proofErr w:type="gramEnd"/>
    </w:p>
    <w:p w14:paraId="5F806121" w14:textId="57697C41" w:rsidR="00525133" w:rsidRPr="007A48FB" w:rsidRDefault="008E259C" w:rsidP="007A48FB">
      <w:pPr>
        <w:numPr>
          <w:ilvl w:val="0"/>
          <w:numId w:val="9"/>
        </w:numPr>
        <w:spacing w:line="320" w:lineRule="atLeast"/>
        <w:ind w:left="200" w:hanging="200"/>
        <w:jc w:val="both"/>
        <w:rPr>
          <w:rFonts w:ascii="Calibri" w:eastAsia="Palatino Linotype" w:hAnsi="Calibri" w:cs="Calibri"/>
          <w:color w:val="020303"/>
          <w:bdr w:val="none" w:sz="0" w:space="0" w:color="auto" w:frame="1"/>
        </w:rPr>
      </w:pPr>
      <w:r w:rsidRPr="007A48FB">
        <w:rPr>
          <w:rFonts w:ascii="Calibri" w:eastAsia="Palatino Linotype" w:hAnsi="Calibri" w:cs="Calibri"/>
          <w:color w:val="020303"/>
          <w:bdr w:val="none" w:sz="0" w:space="0" w:color="auto" w:frame="1"/>
        </w:rPr>
        <w:t xml:space="preserve">Stayed informed about the latest advancements in Java development and applied relevant technologies to enhance project </w:t>
      </w:r>
      <w:proofErr w:type="gramStart"/>
      <w:r w:rsidRPr="007A48FB">
        <w:rPr>
          <w:rFonts w:ascii="Calibri" w:eastAsia="Palatino Linotype" w:hAnsi="Calibri" w:cs="Calibri"/>
          <w:color w:val="020303"/>
          <w:bdr w:val="none" w:sz="0" w:space="0" w:color="auto" w:frame="1"/>
        </w:rPr>
        <w:t>outcomes</w:t>
      </w:r>
      <w:proofErr w:type="gramEnd"/>
    </w:p>
    <w:p w14:paraId="5F806122" w14:textId="77777777" w:rsidR="00525133" w:rsidRPr="007A48FB" w:rsidRDefault="00525133" w:rsidP="007A48FB">
      <w:pPr>
        <w:spacing w:after="160" w:line="259" w:lineRule="auto"/>
        <w:jc w:val="both"/>
        <w:rPr>
          <w:rFonts w:ascii="Calibri" w:eastAsia="Aptos" w:hAnsi="Calibri" w:cs="Calibri"/>
          <w:kern w:val="2"/>
          <w:sz w:val="22"/>
          <w:szCs w:val="22"/>
          <w14:ligatures w14:val="standardContextual"/>
        </w:rPr>
      </w:pPr>
    </w:p>
    <w:p w14:paraId="5F806123" w14:textId="77777777" w:rsidR="00525133" w:rsidRDefault="00525133" w:rsidP="007A48FB">
      <w:pPr>
        <w:spacing w:line="440" w:lineRule="exact"/>
        <w:jc w:val="both"/>
        <w:rPr>
          <w:rFonts w:ascii="Palatino Linotype" w:eastAsia="Palatino Linotype" w:hAnsi="Palatino Linotype" w:cs="Palatino Linotype"/>
          <w:color w:val="020303"/>
        </w:rPr>
      </w:pPr>
    </w:p>
    <w:tbl>
      <w:tblPr>
        <w:tblStyle w:val="documentbordertable0"/>
        <w:tblW w:w="0" w:type="auto"/>
        <w:tblCellSpacing w:w="0" w:type="dxa"/>
        <w:tblLayout w:type="fixed"/>
        <w:tblCellMar>
          <w:left w:w="0" w:type="dxa"/>
          <w:right w:w="0" w:type="dxa"/>
        </w:tblCellMar>
        <w:tblLook w:val="05E0" w:firstRow="1" w:lastRow="1" w:firstColumn="1" w:lastColumn="1" w:noHBand="0" w:noVBand="1"/>
      </w:tblPr>
      <w:tblGrid>
        <w:gridCol w:w="6600"/>
      </w:tblGrid>
      <w:tr w:rsidR="005C6DED" w14:paraId="5F806125" w14:textId="77777777" w:rsidTr="00525133">
        <w:trPr>
          <w:trHeight w:val="180"/>
          <w:tblCellSpacing w:w="0" w:type="dxa"/>
        </w:trPr>
        <w:tc>
          <w:tcPr>
            <w:tcW w:w="6600" w:type="dxa"/>
            <w:tcBorders>
              <w:top w:val="single" w:sz="18" w:space="0" w:color="4A4A4A"/>
              <w:left w:val="nil"/>
              <w:bottom w:val="nil"/>
              <w:right w:val="nil"/>
            </w:tcBorders>
            <w:vAlign w:val="bottom"/>
            <w:hideMark/>
          </w:tcPr>
          <w:p w14:paraId="5F806124" w14:textId="77777777" w:rsidR="00525133" w:rsidRDefault="008E259C" w:rsidP="007A48FB">
            <w:pPr>
              <w:jc w:val="both"/>
              <w:rPr>
                <w:rFonts w:ascii="Palatino Linotype" w:eastAsia="Palatino Linotype" w:hAnsi="Palatino Linotype" w:cs="Palatino Linotype"/>
                <w:color w:val="020303"/>
                <w:sz w:val="20"/>
                <w:szCs w:val="20"/>
              </w:rPr>
            </w:pPr>
            <w:r>
              <w:rPr>
                <w:rFonts w:ascii="Palatino Linotype" w:eastAsia="Palatino Linotype" w:hAnsi="Palatino Linotype" w:cs="Palatino Linotype"/>
                <w:color w:val="020303"/>
                <w:sz w:val="20"/>
                <w:szCs w:val="20"/>
              </w:rPr>
              <w:t> </w:t>
            </w:r>
          </w:p>
        </w:tc>
      </w:tr>
    </w:tbl>
    <w:p w14:paraId="5F806126" w14:textId="77777777" w:rsidR="00525133" w:rsidRDefault="008E259C" w:rsidP="007A48FB">
      <w:pPr>
        <w:spacing w:line="300" w:lineRule="atLeast"/>
        <w:jc w:val="both"/>
        <w:rPr>
          <w:rFonts w:ascii="Palatino Linotype" w:eastAsia="Palatino Linotype" w:hAnsi="Palatino Linotype" w:cs="Palatino Linotype"/>
          <w:b/>
          <w:bCs/>
          <w:caps/>
          <w:color w:val="020303"/>
          <w:spacing w:val="10"/>
          <w:sz w:val="26"/>
          <w:szCs w:val="26"/>
        </w:rPr>
      </w:pPr>
      <w:r>
        <w:rPr>
          <w:rFonts w:ascii="Palatino Linotype" w:eastAsia="Palatino Linotype" w:hAnsi="Palatino Linotype" w:cs="Palatino Linotype"/>
          <w:b/>
          <w:bCs/>
          <w:caps/>
          <w:color w:val="020303"/>
          <w:spacing w:val="10"/>
          <w:sz w:val="26"/>
          <w:szCs w:val="26"/>
        </w:rPr>
        <w:t>Education</w:t>
      </w:r>
    </w:p>
    <w:p w14:paraId="5F806127" w14:textId="77777777" w:rsidR="00525133" w:rsidRPr="003F09CE" w:rsidRDefault="008E259C" w:rsidP="007A48FB">
      <w:pPr>
        <w:spacing w:line="320" w:lineRule="atLeast"/>
        <w:jc w:val="both"/>
        <w:rPr>
          <w:rFonts w:ascii="Calibri" w:eastAsia="Palatino Linotype" w:hAnsi="Calibri" w:cs="Calibri"/>
          <w:color w:val="020303"/>
        </w:rPr>
      </w:pPr>
      <w:r w:rsidRPr="003F09CE">
        <w:rPr>
          <w:rFonts w:ascii="Calibri" w:eastAsia="Palatino Linotype" w:hAnsi="Calibri" w:cs="Calibri"/>
          <w:b/>
          <w:bCs/>
          <w:color w:val="020303"/>
        </w:rPr>
        <w:t>Master of Science</w:t>
      </w:r>
      <w:r w:rsidRPr="003F09CE">
        <w:rPr>
          <w:rFonts w:ascii="Calibri" w:eastAsia="Palatino Linotype" w:hAnsi="Calibri" w:cs="Calibri"/>
          <w:color w:val="020303"/>
          <w:bdr w:val="none" w:sz="0" w:space="0" w:color="auto" w:frame="1"/>
        </w:rPr>
        <w:t xml:space="preserve"> </w:t>
      </w:r>
      <w:r w:rsidRPr="003F09CE">
        <w:rPr>
          <w:rFonts w:ascii="Calibri" w:eastAsia="Palatino Linotype" w:hAnsi="Calibri" w:cs="Calibri"/>
          <w:b/>
          <w:bCs/>
          <w:color w:val="020303"/>
        </w:rPr>
        <w:t xml:space="preserve">Computer </w:t>
      </w:r>
      <w:proofErr w:type="gramStart"/>
      <w:r w:rsidRPr="003F09CE">
        <w:rPr>
          <w:rFonts w:ascii="Calibri" w:eastAsia="Palatino Linotype" w:hAnsi="Calibri" w:cs="Calibri"/>
          <w:b/>
          <w:bCs/>
          <w:color w:val="020303"/>
        </w:rPr>
        <w:t>And</w:t>
      </w:r>
      <w:proofErr w:type="gramEnd"/>
      <w:r w:rsidRPr="003F09CE">
        <w:rPr>
          <w:rFonts w:ascii="Calibri" w:eastAsia="Palatino Linotype" w:hAnsi="Calibri" w:cs="Calibri"/>
          <w:b/>
          <w:bCs/>
          <w:color w:val="020303"/>
        </w:rPr>
        <w:t xml:space="preserve"> Information Sciences</w:t>
      </w:r>
      <w:r w:rsidRPr="003F09CE">
        <w:rPr>
          <w:rFonts w:ascii="Calibri" w:eastAsia="Palatino Linotype" w:hAnsi="Calibri" w:cs="Calibri"/>
          <w:color w:val="020303"/>
        </w:rPr>
        <w:t xml:space="preserve"> </w:t>
      </w:r>
    </w:p>
    <w:p w14:paraId="5F806128" w14:textId="77777777" w:rsidR="00525133" w:rsidRPr="003F09CE" w:rsidRDefault="008E259C" w:rsidP="007A48FB">
      <w:pPr>
        <w:spacing w:line="320" w:lineRule="atLeast"/>
        <w:jc w:val="both"/>
        <w:rPr>
          <w:rFonts w:ascii="Calibri" w:eastAsia="Palatino Linotype" w:hAnsi="Calibri" w:cs="Calibri"/>
          <w:color w:val="020303"/>
        </w:rPr>
      </w:pPr>
      <w:r w:rsidRPr="003F09CE">
        <w:rPr>
          <w:rFonts w:ascii="Calibri" w:eastAsia="Palatino Linotype" w:hAnsi="Calibri" w:cs="Calibri"/>
          <w:b/>
          <w:bCs/>
          <w:color w:val="020303"/>
        </w:rPr>
        <w:t>Sacred Heart University</w:t>
      </w:r>
      <w:r w:rsidRPr="003F09CE">
        <w:rPr>
          <w:rFonts w:ascii="Calibri" w:eastAsia="Palatino Linotype" w:hAnsi="Calibri" w:cs="Calibri"/>
          <w:color w:val="020303"/>
          <w:bdr w:val="none" w:sz="0" w:space="0" w:color="auto" w:frame="1"/>
        </w:rPr>
        <w:t>, Fairfield, CT</w:t>
      </w:r>
      <w:r w:rsidRPr="003F09CE">
        <w:rPr>
          <w:rFonts w:ascii="Calibri" w:eastAsia="Palatino Linotype" w:hAnsi="Calibri" w:cs="Calibri"/>
          <w:color w:val="020303"/>
        </w:rPr>
        <w:t xml:space="preserve"> </w:t>
      </w:r>
    </w:p>
    <w:p w14:paraId="5F806129" w14:textId="77777777" w:rsidR="00525133" w:rsidRPr="003F09CE" w:rsidRDefault="00525133" w:rsidP="007A48FB">
      <w:pPr>
        <w:spacing w:line="320" w:lineRule="atLeast"/>
        <w:jc w:val="both"/>
        <w:rPr>
          <w:rFonts w:ascii="Calibri" w:eastAsia="Palatino Linotype" w:hAnsi="Calibri" w:cs="Calibri"/>
          <w:color w:val="020303"/>
        </w:rPr>
      </w:pPr>
    </w:p>
    <w:p w14:paraId="5F80612A" w14:textId="54B4708F" w:rsidR="00525133" w:rsidRPr="003F09CE" w:rsidRDefault="008E259C" w:rsidP="007A48FB">
      <w:pPr>
        <w:spacing w:line="320" w:lineRule="atLeast"/>
        <w:jc w:val="both"/>
        <w:rPr>
          <w:rFonts w:ascii="Calibri" w:eastAsia="Palatino Linotype" w:hAnsi="Calibri" w:cs="Calibri"/>
          <w:color w:val="020303"/>
        </w:rPr>
      </w:pPr>
      <w:r w:rsidRPr="003F09CE">
        <w:rPr>
          <w:rFonts w:ascii="Calibri" w:eastAsia="Palatino Linotype" w:hAnsi="Calibri" w:cs="Calibri"/>
          <w:b/>
          <w:bCs/>
          <w:color w:val="020303"/>
        </w:rPr>
        <w:t xml:space="preserve">Bachelor of </w:t>
      </w:r>
      <w:r w:rsidR="000C131C" w:rsidRPr="003F09CE">
        <w:rPr>
          <w:rFonts w:ascii="Calibri" w:eastAsia="Palatino Linotype" w:hAnsi="Calibri" w:cs="Calibri"/>
          <w:b/>
          <w:bCs/>
          <w:color w:val="020303"/>
        </w:rPr>
        <w:t>Technology in</w:t>
      </w:r>
      <w:r w:rsidRPr="003F09CE">
        <w:rPr>
          <w:rFonts w:ascii="Calibri" w:eastAsia="Palatino Linotype" w:hAnsi="Calibri" w:cs="Calibri"/>
          <w:color w:val="020303"/>
          <w:bdr w:val="none" w:sz="0" w:space="0" w:color="auto" w:frame="1"/>
        </w:rPr>
        <w:t xml:space="preserve"> </w:t>
      </w:r>
      <w:r w:rsidRPr="003F09CE">
        <w:rPr>
          <w:rFonts w:ascii="Calibri" w:eastAsia="Palatino Linotype" w:hAnsi="Calibri" w:cs="Calibri"/>
          <w:b/>
          <w:bCs/>
          <w:color w:val="020303"/>
        </w:rPr>
        <w:t>Computer Science</w:t>
      </w:r>
      <w:r w:rsidRPr="003F09CE">
        <w:rPr>
          <w:rFonts w:ascii="Calibri" w:eastAsia="Palatino Linotype" w:hAnsi="Calibri" w:cs="Calibri"/>
          <w:color w:val="020303"/>
        </w:rPr>
        <w:t xml:space="preserve"> </w:t>
      </w:r>
      <w:r w:rsidR="007A48FB" w:rsidRPr="003F09CE">
        <w:rPr>
          <w:rFonts w:ascii="Calibri" w:eastAsia="Palatino Linotype" w:hAnsi="Calibri" w:cs="Calibri"/>
          <w:color w:val="020303"/>
        </w:rPr>
        <w:t xml:space="preserve"> </w:t>
      </w:r>
    </w:p>
    <w:p w14:paraId="5F80612B" w14:textId="77777777" w:rsidR="00525133" w:rsidRPr="003F09CE" w:rsidRDefault="008E259C" w:rsidP="007A48FB">
      <w:pPr>
        <w:spacing w:line="320" w:lineRule="atLeast"/>
        <w:jc w:val="both"/>
        <w:rPr>
          <w:rFonts w:ascii="Calibri" w:eastAsia="Palatino Linotype" w:hAnsi="Calibri" w:cs="Calibri"/>
          <w:color w:val="020303"/>
        </w:rPr>
      </w:pPr>
      <w:r w:rsidRPr="003F09CE">
        <w:rPr>
          <w:rFonts w:ascii="Calibri" w:eastAsia="Palatino Linotype" w:hAnsi="Calibri" w:cs="Calibri"/>
          <w:b/>
          <w:bCs/>
          <w:color w:val="020303"/>
        </w:rPr>
        <w:t xml:space="preserve">Sree </w:t>
      </w:r>
      <w:proofErr w:type="spellStart"/>
      <w:r w:rsidRPr="003F09CE">
        <w:rPr>
          <w:rFonts w:ascii="Calibri" w:eastAsia="Palatino Linotype" w:hAnsi="Calibri" w:cs="Calibri"/>
          <w:b/>
          <w:bCs/>
          <w:color w:val="020303"/>
        </w:rPr>
        <w:t>Dattha</w:t>
      </w:r>
      <w:proofErr w:type="spellEnd"/>
      <w:r w:rsidRPr="003F09CE">
        <w:rPr>
          <w:rFonts w:ascii="Calibri" w:eastAsia="Palatino Linotype" w:hAnsi="Calibri" w:cs="Calibri"/>
          <w:b/>
          <w:bCs/>
          <w:color w:val="020303"/>
        </w:rPr>
        <w:t xml:space="preserve"> Institute of Engineering </w:t>
      </w:r>
      <w:proofErr w:type="gramStart"/>
      <w:r w:rsidRPr="003F09CE">
        <w:rPr>
          <w:rFonts w:ascii="Calibri" w:eastAsia="Palatino Linotype" w:hAnsi="Calibri" w:cs="Calibri"/>
          <w:b/>
          <w:bCs/>
          <w:color w:val="020303"/>
        </w:rPr>
        <w:t>And</w:t>
      </w:r>
      <w:proofErr w:type="gramEnd"/>
      <w:r w:rsidRPr="003F09CE">
        <w:rPr>
          <w:rFonts w:ascii="Calibri" w:eastAsia="Palatino Linotype" w:hAnsi="Calibri" w:cs="Calibri"/>
          <w:b/>
          <w:bCs/>
          <w:color w:val="020303"/>
        </w:rPr>
        <w:t xml:space="preserve"> Science</w:t>
      </w:r>
      <w:r w:rsidRPr="003F09CE">
        <w:rPr>
          <w:rFonts w:ascii="Calibri" w:eastAsia="Palatino Linotype" w:hAnsi="Calibri" w:cs="Calibri"/>
          <w:color w:val="020303"/>
          <w:bdr w:val="none" w:sz="0" w:space="0" w:color="auto" w:frame="1"/>
        </w:rPr>
        <w:t>, Hyderabad</w:t>
      </w:r>
      <w:r w:rsidRPr="003F09CE">
        <w:rPr>
          <w:rFonts w:ascii="Calibri" w:eastAsia="Palatino Linotype" w:hAnsi="Calibri" w:cs="Calibri"/>
          <w:color w:val="020303"/>
        </w:rPr>
        <w:t xml:space="preserve"> </w:t>
      </w:r>
    </w:p>
    <w:p w14:paraId="5F80612C" w14:textId="77777777" w:rsidR="00525133" w:rsidRDefault="00525133" w:rsidP="007A48FB">
      <w:pPr>
        <w:spacing w:after="160" w:line="259" w:lineRule="auto"/>
        <w:jc w:val="both"/>
        <w:rPr>
          <w:rFonts w:ascii="Aptos" w:eastAsia="Aptos" w:hAnsi="Aptos"/>
          <w:kern w:val="2"/>
          <w:sz w:val="22"/>
          <w:szCs w:val="22"/>
          <w14:ligatures w14:val="standardContextual"/>
        </w:rPr>
      </w:pPr>
    </w:p>
    <w:sectPr w:rsidR="0052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192A9DFA">
      <w:start w:val="1"/>
      <w:numFmt w:val="bullet"/>
      <w:lvlText w:val=""/>
      <w:lvlJc w:val="left"/>
      <w:pPr>
        <w:ind w:left="720" w:hanging="360"/>
      </w:pPr>
      <w:rPr>
        <w:rFonts w:ascii="Symbol" w:hAnsi="Symbol"/>
      </w:rPr>
    </w:lvl>
    <w:lvl w:ilvl="1" w:tplc="08806C08">
      <w:start w:val="1"/>
      <w:numFmt w:val="bullet"/>
      <w:lvlText w:val="o"/>
      <w:lvlJc w:val="left"/>
      <w:pPr>
        <w:tabs>
          <w:tab w:val="num" w:pos="1440"/>
        </w:tabs>
        <w:ind w:left="1440" w:hanging="360"/>
      </w:pPr>
      <w:rPr>
        <w:rFonts w:ascii="Courier New" w:hAnsi="Courier New"/>
      </w:rPr>
    </w:lvl>
    <w:lvl w:ilvl="2" w:tplc="05B0B46C">
      <w:start w:val="1"/>
      <w:numFmt w:val="bullet"/>
      <w:lvlText w:val=""/>
      <w:lvlJc w:val="left"/>
      <w:pPr>
        <w:tabs>
          <w:tab w:val="num" w:pos="2160"/>
        </w:tabs>
        <w:ind w:left="2160" w:hanging="360"/>
      </w:pPr>
      <w:rPr>
        <w:rFonts w:ascii="Wingdings" w:hAnsi="Wingdings"/>
      </w:rPr>
    </w:lvl>
    <w:lvl w:ilvl="3" w:tplc="40A0B8C6">
      <w:start w:val="1"/>
      <w:numFmt w:val="bullet"/>
      <w:lvlText w:val=""/>
      <w:lvlJc w:val="left"/>
      <w:pPr>
        <w:tabs>
          <w:tab w:val="num" w:pos="2880"/>
        </w:tabs>
        <w:ind w:left="2880" w:hanging="360"/>
      </w:pPr>
      <w:rPr>
        <w:rFonts w:ascii="Symbol" w:hAnsi="Symbol"/>
      </w:rPr>
    </w:lvl>
    <w:lvl w:ilvl="4" w:tplc="2B0CE2E4">
      <w:start w:val="1"/>
      <w:numFmt w:val="bullet"/>
      <w:lvlText w:val="o"/>
      <w:lvlJc w:val="left"/>
      <w:pPr>
        <w:tabs>
          <w:tab w:val="num" w:pos="3600"/>
        </w:tabs>
        <w:ind w:left="3600" w:hanging="360"/>
      </w:pPr>
      <w:rPr>
        <w:rFonts w:ascii="Courier New" w:hAnsi="Courier New"/>
      </w:rPr>
    </w:lvl>
    <w:lvl w:ilvl="5" w:tplc="E5C41C82">
      <w:start w:val="1"/>
      <w:numFmt w:val="bullet"/>
      <w:lvlText w:val=""/>
      <w:lvlJc w:val="left"/>
      <w:pPr>
        <w:tabs>
          <w:tab w:val="num" w:pos="4320"/>
        </w:tabs>
        <w:ind w:left="4320" w:hanging="360"/>
      </w:pPr>
      <w:rPr>
        <w:rFonts w:ascii="Wingdings" w:hAnsi="Wingdings"/>
      </w:rPr>
    </w:lvl>
    <w:lvl w:ilvl="6" w:tplc="2548C692">
      <w:start w:val="1"/>
      <w:numFmt w:val="bullet"/>
      <w:lvlText w:val=""/>
      <w:lvlJc w:val="left"/>
      <w:pPr>
        <w:tabs>
          <w:tab w:val="num" w:pos="5040"/>
        </w:tabs>
        <w:ind w:left="5040" w:hanging="360"/>
      </w:pPr>
      <w:rPr>
        <w:rFonts w:ascii="Symbol" w:hAnsi="Symbol"/>
      </w:rPr>
    </w:lvl>
    <w:lvl w:ilvl="7" w:tplc="7A44044E">
      <w:start w:val="1"/>
      <w:numFmt w:val="bullet"/>
      <w:lvlText w:val="o"/>
      <w:lvlJc w:val="left"/>
      <w:pPr>
        <w:tabs>
          <w:tab w:val="num" w:pos="5760"/>
        </w:tabs>
        <w:ind w:left="5760" w:hanging="360"/>
      </w:pPr>
      <w:rPr>
        <w:rFonts w:ascii="Courier New" w:hAnsi="Courier New"/>
      </w:rPr>
    </w:lvl>
    <w:lvl w:ilvl="8" w:tplc="973E9CE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4647C02">
      <w:start w:val="1"/>
      <w:numFmt w:val="bullet"/>
      <w:lvlText w:val=""/>
      <w:lvlJc w:val="left"/>
      <w:pPr>
        <w:ind w:left="720" w:hanging="360"/>
      </w:pPr>
      <w:rPr>
        <w:rFonts w:ascii="Symbol" w:hAnsi="Symbol"/>
      </w:rPr>
    </w:lvl>
    <w:lvl w:ilvl="1" w:tplc="B4B65DA0">
      <w:start w:val="1"/>
      <w:numFmt w:val="bullet"/>
      <w:lvlText w:val="o"/>
      <w:lvlJc w:val="left"/>
      <w:pPr>
        <w:tabs>
          <w:tab w:val="num" w:pos="1440"/>
        </w:tabs>
        <w:ind w:left="1440" w:hanging="360"/>
      </w:pPr>
      <w:rPr>
        <w:rFonts w:ascii="Courier New" w:hAnsi="Courier New"/>
      </w:rPr>
    </w:lvl>
    <w:lvl w:ilvl="2" w:tplc="37C878AE">
      <w:start w:val="1"/>
      <w:numFmt w:val="bullet"/>
      <w:lvlText w:val=""/>
      <w:lvlJc w:val="left"/>
      <w:pPr>
        <w:tabs>
          <w:tab w:val="num" w:pos="2160"/>
        </w:tabs>
        <w:ind w:left="2160" w:hanging="360"/>
      </w:pPr>
      <w:rPr>
        <w:rFonts w:ascii="Wingdings" w:hAnsi="Wingdings"/>
      </w:rPr>
    </w:lvl>
    <w:lvl w:ilvl="3" w:tplc="27BCA26A">
      <w:start w:val="1"/>
      <w:numFmt w:val="bullet"/>
      <w:lvlText w:val=""/>
      <w:lvlJc w:val="left"/>
      <w:pPr>
        <w:tabs>
          <w:tab w:val="num" w:pos="2880"/>
        </w:tabs>
        <w:ind w:left="2880" w:hanging="360"/>
      </w:pPr>
      <w:rPr>
        <w:rFonts w:ascii="Symbol" w:hAnsi="Symbol"/>
      </w:rPr>
    </w:lvl>
    <w:lvl w:ilvl="4" w:tplc="3722A134">
      <w:start w:val="1"/>
      <w:numFmt w:val="bullet"/>
      <w:lvlText w:val="o"/>
      <w:lvlJc w:val="left"/>
      <w:pPr>
        <w:tabs>
          <w:tab w:val="num" w:pos="3600"/>
        </w:tabs>
        <w:ind w:left="3600" w:hanging="360"/>
      </w:pPr>
      <w:rPr>
        <w:rFonts w:ascii="Courier New" w:hAnsi="Courier New"/>
      </w:rPr>
    </w:lvl>
    <w:lvl w:ilvl="5" w:tplc="F594C814">
      <w:start w:val="1"/>
      <w:numFmt w:val="bullet"/>
      <w:lvlText w:val=""/>
      <w:lvlJc w:val="left"/>
      <w:pPr>
        <w:tabs>
          <w:tab w:val="num" w:pos="4320"/>
        </w:tabs>
        <w:ind w:left="4320" w:hanging="360"/>
      </w:pPr>
      <w:rPr>
        <w:rFonts w:ascii="Wingdings" w:hAnsi="Wingdings"/>
      </w:rPr>
    </w:lvl>
    <w:lvl w:ilvl="6" w:tplc="25EA09F0">
      <w:start w:val="1"/>
      <w:numFmt w:val="bullet"/>
      <w:lvlText w:val=""/>
      <w:lvlJc w:val="left"/>
      <w:pPr>
        <w:tabs>
          <w:tab w:val="num" w:pos="5040"/>
        </w:tabs>
        <w:ind w:left="5040" w:hanging="360"/>
      </w:pPr>
      <w:rPr>
        <w:rFonts w:ascii="Symbol" w:hAnsi="Symbol"/>
      </w:rPr>
    </w:lvl>
    <w:lvl w:ilvl="7" w:tplc="80105D5A">
      <w:start w:val="1"/>
      <w:numFmt w:val="bullet"/>
      <w:lvlText w:val="o"/>
      <w:lvlJc w:val="left"/>
      <w:pPr>
        <w:tabs>
          <w:tab w:val="num" w:pos="5760"/>
        </w:tabs>
        <w:ind w:left="5760" w:hanging="360"/>
      </w:pPr>
      <w:rPr>
        <w:rFonts w:ascii="Courier New" w:hAnsi="Courier New"/>
      </w:rPr>
    </w:lvl>
    <w:lvl w:ilvl="8" w:tplc="C584F9E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920A79A">
      <w:start w:val="1"/>
      <w:numFmt w:val="bullet"/>
      <w:lvlText w:val=""/>
      <w:lvlJc w:val="left"/>
      <w:pPr>
        <w:ind w:left="720" w:hanging="360"/>
      </w:pPr>
      <w:rPr>
        <w:rFonts w:ascii="Symbol" w:hAnsi="Symbol"/>
      </w:rPr>
    </w:lvl>
    <w:lvl w:ilvl="1" w:tplc="6AB4DBC2">
      <w:start w:val="1"/>
      <w:numFmt w:val="bullet"/>
      <w:lvlText w:val="o"/>
      <w:lvlJc w:val="left"/>
      <w:pPr>
        <w:tabs>
          <w:tab w:val="num" w:pos="1440"/>
        </w:tabs>
        <w:ind w:left="1440" w:hanging="360"/>
      </w:pPr>
      <w:rPr>
        <w:rFonts w:ascii="Courier New" w:hAnsi="Courier New"/>
      </w:rPr>
    </w:lvl>
    <w:lvl w:ilvl="2" w:tplc="27F2B212">
      <w:start w:val="1"/>
      <w:numFmt w:val="bullet"/>
      <w:lvlText w:val=""/>
      <w:lvlJc w:val="left"/>
      <w:pPr>
        <w:tabs>
          <w:tab w:val="num" w:pos="2160"/>
        </w:tabs>
        <w:ind w:left="2160" w:hanging="360"/>
      </w:pPr>
      <w:rPr>
        <w:rFonts w:ascii="Wingdings" w:hAnsi="Wingdings"/>
      </w:rPr>
    </w:lvl>
    <w:lvl w:ilvl="3" w:tplc="0FC2C7DA">
      <w:start w:val="1"/>
      <w:numFmt w:val="bullet"/>
      <w:lvlText w:val=""/>
      <w:lvlJc w:val="left"/>
      <w:pPr>
        <w:tabs>
          <w:tab w:val="num" w:pos="2880"/>
        </w:tabs>
        <w:ind w:left="2880" w:hanging="360"/>
      </w:pPr>
      <w:rPr>
        <w:rFonts w:ascii="Symbol" w:hAnsi="Symbol"/>
      </w:rPr>
    </w:lvl>
    <w:lvl w:ilvl="4" w:tplc="AA9E173C">
      <w:start w:val="1"/>
      <w:numFmt w:val="bullet"/>
      <w:lvlText w:val="o"/>
      <w:lvlJc w:val="left"/>
      <w:pPr>
        <w:tabs>
          <w:tab w:val="num" w:pos="3600"/>
        </w:tabs>
        <w:ind w:left="3600" w:hanging="360"/>
      </w:pPr>
      <w:rPr>
        <w:rFonts w:ascii="Courier New" w:hAnsi="Courier New"/>
      </w:rPr>
    </w:lvl>
    <w:lvl w:ilvl="5" w:tplc="A6C2E612">
      <w:start w:val="1"/>
      <w:numFmt w:val="bullet"/>
      <w:lvlText w:val=""/>
      <w:lvlJc w:val="left"/>
      <w:pPr>
        <w:tabs>
          <w:tab w:val="num" w:pos="4320"/>
        </w:tabs>
        <w:ind w:left="4320" w:hanging="360"/>
      </w:pPr>
      <w:rPr>
        <w:rFonts w:ascii="Wingdings" w:hAnsi="Wingdings"/>
      </w:rPr>
    </w:lvl>
    <w:lvl w:ilvl="6" w:tplc="D74AC2FC">
      <w:start w:val="1"/>
      <w:numFmt w:val="bullet"/>
      <w:lvlText w:val=""/>
      <w:lvlJc w:val="left"/>
      <w:pPr>
        <w:tabs>
          <w:tab w:val="num" w:pos="5040"/>
        </w:tabs>
        <w:ind w:left="5040" w:hanging="360"/>
      </w:pPr>
      <w:rPr>
        <w:rFonts w:ascii="Symbol" w:hAnsi="Symbol"/>
      </w:rPr>
    </w:lvl>
    <w:lvl w:ilvl="7" w:tplc="F26CDE9E">
      <w:start w:val="1"/>
      <w:numFmt w:val="bullet"/>
      <w:lvlText w:val="o"/>
      <w:lvlJc w:val="left"/>
      <w:pPr>
        <w:tabs>
          <w:tab w:val="num" w:pos="5760"/>
        </w:tabs>
        <w:ind w:left="5760" w:hanging="360"/>
      </w:pPr>
      <w:rPr>
        <w:rFonts w:ascii="Courier New" w:hAnsi="Courier New"/>
      </w:rPr>
    </w:lvl>
    <w:lvl w:ilvl="8" w:tplc="092075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FC0EF5A">
      <w:start w:val="1"/>
      <w:numFmt w:val="bullet"/>
      <w:lvlText w:val=""/>
      <w:lvlJc w:val="left"/>
      <w:pPr>
        <w:ind w:left="720" w:hanging="360"/>
      </w:pPr>
      <w:rPr>
        <w:rFonts w:ascii="Symbol" w:hAnsi="Symbol"/>
      </w:rPr>
    </w:lvl>
    <w:lvl w:ilvl="1" w:tplc="F9944768">
      <w:start w:val="1"/>
      <w:numFmt w:val="bullet"/>
      <w:lvlText w:val="o"/>
      <w:lvlJc w:val="left"/>
      <w:pPr>
        <w:tabs>
          <w:tab w:val="num" w:pos="1440"/>
        </w:tabs>
        <w:ind w:left="1440" w:hanging="360"/>
      </w:pPr>
      <w:rPr>
        <w:rFonts w:ascii="Courier New" w:hAnsi="Courier New"/>
      </w:rPr>
    </w:lvl>
    <w:lvl w:ilvl="2" w:tplc="D076D1CC">
      <w:start w:val="1"/>
      <w:numFmt w:val="bullet"/>
      <w:lvlText w:val=""/>
      <w:lvlJc w:val="left"/>
      <w:pPr>
        <w:tabs>
          <w:tab w:val="num" w:pos="2160"/>
        </w:tabs>
        <w:ind w:left="2160" w:hanging="360"/>
      </w:pPr>
      <w:rPr>
        <w:rFonts w:ascii="Wingdings" w:hAnsi="Wingdings"/>
      </w:rPr>
    </w:lvl>
    <w:lvl w:ilvl="3" w:tplc="239C98CC">
      <w:start w:val="1"/>
      <w:numFmt w:val="bullet"/>
      <w:lvlText w:val=""/>
      <w:lvlJc w:val="left"/>
      <w:pPr>
        <w:tabs>
          <w:tab w:val="num" w:pos="2880"/>
        </w:tabs>
        <w:ind w:left="2880" w:hanging="360"/>
      </w:pPr>
      <w:rPr>
        <w:rFonts w:ascii="Symbol" w:hAnsi="Symbol"/>
      </w:rPr>
    </w:lvl>
    <w:lvl w:ilvl="4" w:tplc="574EBE78">
      <w:start w:val="1"/>
      <w:numFmt w:val="bullet"/>
      <w:lvlText w:val="o"/>
      <w:lvlJc w:val="left"/>
      <w:pPr>
        <w:tabs>
          <w:tab w:val="num" w:pos="3600"/>
        </w:tabs>
        <w:ind w:left="3600" w:hanging="360"/>
      </w:pPr>
      <w:rPr>
        <w:rFonts w:ascii="Courier New" w:hAnsi="Courier New"/>
      </w:rPr>
    </w:lvl>
    <w:lvl w:ilvl="5" w:tplc="787247B0">
      <w:start w:val="1"/>
      <w:numFmt w:val="bullet"/>
      <w:lvlText w:val=""/>
      <w:lvlJc w:val="left"/>
      <w:pPr>
        <w:tabs>
          <w:tab w:val="num" w:pos="4320"/>
        </w:tabs>
        <w:ind w:left="4320" w:hanging="360"/>
      </w:pPr>
      <w:rPr>
        <w:rFonts w:ascii="Wingdings" w:hAnsi="Wingdings"/>
      </w:rPr>
    </w:lvl>
    <w:lvl w:ilvl="6" w:tplc="B25E6534">
      <w:start w:val="1"/>
      <w:numFmt w:val="bullet"/>
      <w:lvlText w:val=""/>
      <w:lvlJc w:val="left"/>
      <w:pPr>
        <w:tabs>
          <w:tab w:val="num" w:pos="5040"/>
        </w:tabs>
        <w:ind w:left="5040" w:hanging="360"/>
      </w:pPr>
      <w:rPr>
        <w:rFonts w:ascii="Symbol" w:hAnsi="Symbol"/>
      </w:rPr>
    </w:lvl>
    <w:lvl w:ilvl="7" w:tplc="FF225E28">
      <w:start w:val="1"/>
      <w:numFmt w:val="bullet"/>
      <w:lvlText w:val="o"/>
      <w:lvlJc w:val="left"/>
      <w:pPr>
        <w:tabs>
          <w:tab w:val="num" w:pos="5760"/>
        </w:tabs>
        <w:ind w:left="5760" w:hanging="360"/>
      </w:pPr>
      <w:rPr>
        <w:rFonts w:ascii="Courier New" w:hAnsi="Courier New"/>
      </w:rPr>
    </w:lvl>
    <w:lvl w:ilvl="8" w:tplc="A2B80BD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BEAC8102">
      <w:start w:val="1"/>
      <w:numFmt w:val="bullet"/>
      <w:lvlText w:val=""/>
      <w:lvlJc w:val="left"/>
      <w:pPr>
        <w:ind w:left="720" w:hanging="360"/>
      </w:pPr>
      <w:rPr>
        <w:rFonts w:ascii="Symbol" w:hAnsi="Symbol"/>
      </w:rPr>
    </w:lvl>
    <w:lvl w:ilvl="1" w:tplc="AA945F68">
      <w:start w:val="1"/>
      <w:numFmt w:val="bullet"/>
      <w:lvlText w:val="o"/>
      <w:lvlJc w:val="left"/>
      <w:pPr>
        <w:tabs>
          <w:tab w:val="num" w:pos="1440"/>
        </w:tabs>
        <w:ind w:left="1440" w:hanging="360"/>
      </w:pPr>
      <w:rPr>
        <w:rFonts w:ascii="Courier New" w:hAnsi="Courier New"/>
      </w:rPr>
    </w:lvl>
    <w:lvl w:ilvl="2" w:tplc="9B3AAE38">
      <w:start w:val="1"/>
      <w:numFmt w:val="bullet"/>
      <w:lvlText w:val=""/>
      <w:lvlJc w:val="left"/>
      <w:pPr>
        <w:tabs>
          <w:tab w:val="num" w:pos="2160"/>
        </w:tabs>
        <w:ind w:left="2160" w:hanging="360"/>
      </w:pPr>
      <w:rPr>
        <w:rFonts w:ascii="Wingdings" w:hAnsi="Wingdings"/>
      </w:rPr>
    </w:lvl>
    <w:lvl w:ilvl="3" w:tplc="2F46D6AE">
      <w:start w:val="1"/>
      <w:numFmt w:val="bullet"/>
      <w:lvlText w:val=""/>
      <w:lvlJc w:val="left"/>
      <w:pPr>
        <w:tabs>
          <w:tab w:val="num" w:pos="2880"/>
        </w:tabs>
        <w:ind w:left="2880" w:hanging="360"/>
      </w:pPr>
      <w:rPr>
        <w:rFonts w:ascii="Symbol" w:hAnsi="Symbol"/>
      </w:rPr>
    </w:lvl>
    <w:lvl w:ilvl="4" w:tplc="8376E0AA">
      <w:start w:val="1"/>
      <w:numFmt w:val="bullet"/>
      <w:lvlText w:val="o"/>
      <w:lvlJc w:val="left"/>
      <w:pPr>
        <w:tabs>
          <w:tab w:val="num" w:pos="3600"/>
        </w:tabs>
        <w:ind w:left="3600" w:hanging="360"/>
      </w:pPr>
      <w:rPr>
        <w:rFonts w:ascii="Courier New" w:hAnsi="Courier New"/>
      </w:rPr>
    </w:lvl>
    <w:lvl w:ilvl="5" w:tplc="9A6EE87C">
      <w:start w:val="1"/>
      <w:numFmt w:val="bullet"/>
      <w:lvlText w:val=""/>
      <w:lvlJc w:val="left"/>
      <w:pPr>
        <w:tabs>
          <w:tab w:val="num" w:pos="4320"/>
        </w:tabs>
        <w:ind w:left="4320" w:hanging="360"/>
      </w:pPr>
      <w:rPr>
        <w:rFonts w:ascii="Wingdings" w:hAnsi="Wingdings"/>
      </w:rPr>
    </w:lvl>
    <w:lvl w:ilvl="6" w:tplc="83E45C66">
      <w:start w:val="1"/>
      <w:numFmt w:val="bullet"/>
      <w:lvlText w:val=""/>
      <w:lvlJc w:val="left"/>
      <w:pPr>
        <w:tabs>
          <w:tab w:val="num" w:pos="5040"/>
        </w:tabs>
        <w:ind w:left="5040" w:hanging="360"/>
      </w:pPr>
      <w:rPr>
        <w:rFonts w:ascii="Symbol" w:hAnsi="Symbol"/>
      </w:rPr>
    </w:lvl>
    <w:lvl w:ilvl="7" w:tplc="1C40095C">
      <w:start w:val="1"/>
      <w:numFmt w:val="bullet"/>
      <w:lvlText w:val="o"/>
      <w:lvlJc w:val="left"/>
      <w:pPr>
        <w:tabs>
          <w:tab w:val="num" w:pos="5760"/>
        </w:tabs>
        <w:ind w:left="5760" w:hanging="360"/>
      </w:pPr>
      <w:rPr>
        <w:rFonts w:ascii="Courier New" w:hAnsi="Courier New"/>
      </w:rPr>
    </w:lvl>
    <w:lvl w:ilvl="8" w:tplc="7C006C5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4AC0B1E">
      <w:start w:val="1"/>
      <w:numFmt w:val="bullet"/>
      <w:lvlText w:val=""/>
      <w:lvlJc w:val="left"/>
      <w:pPr>
        <w:ind w:left="720" w:hanging="360"/>
      </w:pPr>
      <w:rPr>
        <w:rFonts w:ascii="Symbol" w:hAnsi="Symbol"/>
      </w:rPr>
    </w:lvl>
    <w:lvl w:ilvl="1" w:tplc="DFF07688">
      <w:start w:val="1"/>
      <w:numFmt w:val="bullet"/>
      <w:lvlText w:val="o"/>
      <w:lvlJc w:val="left"/>
      <w:pPr>
        <w:tabs>
          <w:tab w:val="num" w:pos="1440"/>
        </w:tabs>
        <w:ind w:left="1440" w:hanging="360"/>
      </w:pPr>
      <w:rPr>
        <w:rFonts w:ascii="Courier New" w:hAnsi="Courier New"/>
      </w:rPr>
    </w:lvl>
    <w:lvl w:ilvl="2" w:tplc="D8163B06">
      <w:start w:val="1"/>
      <w:numFmt w:val="bullet"/>
      <w:lvlText w:val=""/>
      <w:lvlJc w:val="left"/>
      <w:pPr>
        <w:tabs>
          <w:tab w:val="num" w:pos="2160"/>
        </w:tabs>
        <w:ind w:left="2160" w:hanging="360"/>
      </w:pPr>
      <w:rPr>
        <w:rFonts w:ascii="Wingdings" w:hAnsi="Wingdings"/>
      </w:rPr>
    </w:lvl>
    <w:lvl w:ilvl="3" w:tplc="B4F4A1F2">
      <w:start w:val="1"/>
      <w:numFmt w:val="bullet"/>
      <w:lvlText w:val=""/>
      <w:lvlJc w:val="left"/>
      <w:pPr>
        <w:tabs>
          <w:tab w:val="num" w:pos="2880"/>
        </w:tabs>
        <w:ind w:left="2880" w:hanging="360"/>
      </w:pPr>
      <w:rPr>
        <w:rFonts w:ascii="Symbol" w:hAnsi="Symbol"/>
      </w:rPr>
    </w:lvl>
    <w:lvl w:ilvl="4" w:tplc="419A2638">
      <w:start w:val="1"/>
      <w:numFmt w:val="bullet"/>
      <w:lvlText w:val="o"/>
      <w:lvlJc w:val="left"/>
      <w:pPr>
        <w:tabs>
          <w:tab w:val="num" w:pos="3600"/>
        </w:tabs>
        <w:ind w:left="3600" w:hanging="360"/>
      </w:pPr>
      <w:rPr>
        <w:rFonts w:ascii="Courier New" w:hAnsi="Courier New"/>
      </w:rPr>
    </w:lvl>
    <w:lvl w:ilvl="5" w:tplc="8466E338">
      <w:start w:val="1"/>
      <w:numFmt w:val="bullet"/>
      <w:lvlText w:val=""/>
      <w:lvlJc w:val="left"/>
      <w:pPr>
        <w:tabs>
          <w:tab w:val="num" w:pos="4320"/>
        </w:tabs>
        <w:ind w:left="4320" w:hanging="360"/>
      </w:pPr>
      <w:rPr>
        <w:rFonts w:ascii="Wingdings" w:hAnsi="Wingdings"/>
      </w:rPr>
    </w:lvl>
    <w:lvl w:ilvl="6" w:tplc="83084D2C">
      <w:start w:val="1"/>
      <w:numFmt w:val="bullet"/>
      <w:lvlText w:val=""/>
      <w:lvlJc w:val="left"/>
      <w:pPr>
        <w:tabs>
          <w:tab w:val="num" w:pos="5040"/>
        </w:tabs>
        <w:ind w:left="5040" w:hanging="360"/>
      </w:pPr>
      <w:rPr>
        <w:rFonts w:ascii="Symbol" w:hAnsi="Symbol"/>
      </w:rPr>
    </w:lvl>
    <w:lvl w:ilvl="7" w:tplc="E456642E">
      <w:start w:val="1"/>
      <w:numFmt w:val="bullet"/>
      <w:lvlText w:val="o"/>
      <w:lvlJc w:val="left"/>
      <w:pPr>
        <w:tabs>
          <w:tab w:val="num" w:pos="5760"/>
        </w:tabs>
        <w:ind w:left="5760" w:hanging="360"/>
      </w:pPr>
      <w:rPr>
        <w:rFonts w:ascii="Courier New" w:hAnsi="Courier New"/>
      </w:rPr>
    </w:lvl>
    <w:lvl w:ilvl="8" w:tplc="A39898E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4D2A0E2">
      <w:start w:val="1"/>
      <w:numFmt w:val="bullet"/>
      <w:lvlText w:val=""/>
      <w:lvlJc w:val="left"/>
      <w:pPr>
        <w:ind w:left="720" w:hanging="360"/>
      </w:pPr>
      <w:rPr>
        <w:rFonts w:ascii="Symbol" w:hAnsi="Symbol"/>
      </w:rPr>
    </w:lvl>
    <w:lvl w:ilvl="1" w:tplc="852A19B4">
      <w:start w:val="1"/>
      <w:numFmt w:val="bullet"/>
      <w:lvlText w:val="o"/>
      <w:lvlJc w:val="left"/>
      <w:pPr>
        <w:tabs>
          <w:tab w:val="num" w:pos="1440"/>
        </w:tabs>
        <w:ind w:left="1440" w:hanging="360"/>
      </w:pPr>
      <w:rPr>
        <w:rFonts w:ascii="Courier New" w:hAnsi="Courier New"/>
      </w:rPr>
    </w:lvl>
    <w:lvl w:ilvl="2" w:tplc="929E48E0">
      <w:start w:val="1"/>
      <w:numFmt w:val="bullet"/>
      <w:lvlText w:val=""/>
      <w:lvlJc w:val="left"/>
      <w:pPr>
        <w:tabs>
          <w:tab w:val="num" w:pos="2160"/>
        </w:tabs>
        <w:ind w:left="2160" w:hanging="360"/>
      </w:pPr>
      <w:rPr>
        <w:rFonts w:ascii="Wingdings" w:hAnsi="Wingdings"/>
      </w:rPr>
    </w:lvl>
    <w:lvl w:ilvl="3" w:tplc="31003E60">
      <w:start w:val="1"/>
      <w:numFmt w:val="bullet"/>
      <w:lvlText w:val=""/>
      <w:lvlJc w:val="left"/>
      <w:pPr>
        <w:tabs>
          <w:tab w:val="num" w:pos="2880"/>
        </w:tabs>
        <w:ind w:left="2880" w:hanging="360"/>
      </w:pPr>
      <w:rPr>
        <w:rFonts w:ascii="Symbol" w:hAnsi="Symbol"/>
      </w:rPr>
    </w:lvl>
    <w:lvl w:ilvl="4" w:tplc="3A589E18">
      <w:start w:val="1"/>
      <w:numFmt w:val="bullet"/>
      <w:lvlText w:val="o"/>
      <w:lvlJc w:val="left"/>
      <w:pPr>
        <w:tabs>
          <w:tab w:val="num" w:pos="3600"/>
        </w:tabs>
        <w:ind w:left="3600" w:hanging="360"/>
      </w:pPr>
      <w:rPr>
        <w:rFonts w:ascii="Courier New" w:hAnsi="Courier New"/>
      </w:rPr>
    </w:lvl>
    <w:lvl w:ilvl="5" w:tplc="9C10A782">
      <w:start w:val="1"/>
      <w:numFmt w:val="bullet"/>
      <w:lvlText w:val=""/>
      <w:lvlJc w:val="left"/>
      <w:pPr>
        <w:tabs>
          <w:tab w:val="num" w:pos="4320"/>
        </w:tabs>
        <w:ind w:left="4320" w:hanging="360"/>
      </w:pPr>
      <w:rPr>
        <w:rFonts w:ascii="Wingdings" w:hAnsi="Wingdings"/>
      </w:rPr>
    </w:lvl>
    <w:lvl w:ilvl="6" w:tplc="A4000B12">
      <w:start w:val="1"/>
      <w:numFmt w:val="bullet"/>
      <w:lvlText w:val=""/>
      <w:lvlJc w:val="left"/>
      <w:pPr>
        <w:tabs>
          <w:tab w:val="num" w:pos="5040"/>
        </w:tabs>
        <w:ind w:left="5040" w:hanging="360"/>
      </w:pPr>
      <w:rPr>
        <w:rFonts w:ascii="Symbol" w:hAnsi="Symbol"/>
      </w:rPr>
    </w:lvl>
    <w:lvl w:ilvl="7" w:tplc="F0DCF008">
      <w:start w:val="1"/>
      <w:numFmt w:val="bullet"/>
      <w:lvlText w:val="o"/>
      <w:lvlJc w:val="left"/>
      <w:pPr>
        <w:tabs>
          <w:tab w:val="num" w:pos="5760"/>
        </w:tabs>
        <w:ind w:left="5760" w:hanging="360"/>
      </w:pPr>
      <w:rPr>
        <w:rFonts w:ascii="Courier New" w:hAnsi="Courier New"/>
      </w:rPr>
    </w:lvl>
    <w:lvl w:ilvl="8" w:tplc="17E282F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AA3086AA">
      <w:start w:val="1"/>
      <w:numFmt w:val="bullet"/>
      <w:lvlText w:val=""/>
      <w:lvlJc w:val="left"/>
      <w:pPr>
        <w:ind w:left="720" w:hanging="360"/>
      </w:pPr>
      <w:rPr>
        <w:rFonts w:ascii="Symbol" w:hAnsi="Symbol"/>
      </w:rPr>
    </w:lvl>
    <w:lvl w:ilvl="1" w:tplc="9B66FD46">
      <w:start w:val="1"/>
      <w:numFmt w:val="bullet"/>
      <w:lvlText w:val="o"/>
      <w:lvlJc w:val="left"/>
      <w:pPr>
        <w:tabs>
          <w:tab w:val="num" w:pos="1440"/>
        </w:tabs>
        <w:ind w:left="1440" w:hanging="360"/>
      </w:pPr>
      <w:rPr>
        <w:rFonts w:ascii="Courier New" w:hAnsi="Courier New"/>
      </w:rPr>
    </w:lvl>
    <w:lvl w:ilvl="2" w:tplc="23C2536E">
      <w:start w:val="1"/>
      <w:numFmt w:val="bullet"/>
      <w:lvlText w:val=""/>
      <w:lvlJc w:val="left"/>
      <w:pPr>
        <w:tabs>
          <w:tab w:val="num" w:pos="2160"/>
        </w:tabs>
        <w:ind w:left="2160" w:hanging="360"/>
      </w:pPr>
      <w:rPr>
        <w:rFonts w:ascii="Wingdings" w:hAnsi="Wingdings"/>
      </w:rPr>
    </w:lvl>
    <w:lvl w:ilvl="3" w:tplc="2D6293B8">
      <w:start w:val="1"/>
      <w:numFmt w:val="bullet"/>
      <w:lvlText w:val=""/>
      <w:lvlJc w:val="left"/>
      <w:pPr>
        <w:tabs>
          <w:tab w:val="num" w:pos="2880"/>
        </w:tabs>
        <w:ind w:left="2880" w:hanging="360"/>
      </w:pPr>
      <w:rPr>
        <w:rFonts w:ascii="Symbol" w:hAnsi="Symbol"/>
      </w:rPr>
    </w:lvl>
    <w:lvl w:ilvl="4" w:tplc="88C676CC">
      <w:start w:val="1"/>
      <w:numFmt w:val="bullet"/>
      <w:lvlText w:val="o"/>
      <w:lvlJc w:val="left"/>
      <w:pPr>
        <w:tabs>
          <w:tab w:val="num" w:pos="3600"/>
        </w:tabs>
        <w:ind w:left="3600" w:hanging="360"/>
      </w:pPr>
      <w:rPr>
        <w:rFonts w:ascii="Courier New" w:hAnsi="Courier New"/>
      </w:rPr>
    </w:lvl>
    <w:lvl w:ilvl="5" w:tplc="EC54DBA4">
      <w:start w:val="1"/>
      <w:numFmt w:val="bullet"/>
      <w:lvlText w:val=""/>
      <w:lvlJc w:val="left"/>
      <w:pPr>
        <w:tabs>
          <w:tab w:val="num" w:pos="4320"/>
        </w:tabs>
        <w:ind w:left="4320" w:hanging="360"/>
      </w:pPr>
      <w:rPr>
        <w:rFonts w:ascii="Wingdings" w:hAnsi="Wingdings"/>
      </w:rPr>
    </w:lvl>
    <w:lvl w:ilvl="6" w:tplc="D084024A">
      <w:start w:val="1"/>
      <w:numFmt w:val="bullet"/>
      <w:lvlText w:val=""/>
      <w:lvlJc w:val="left"/>
      <w:pPr>
        <w:tabs>
          <w:tab w:val="num" w:pos="5040"/>
        </w:tabs>
        <w:ind w:left="5040" w:hanging="360"/>
      </w:pPr>
      <w:rPr>
        <w:rFonts w:ascii="Symbol" w:hAnsi="Symbol"/>
      </w:rPr>
    </w:lvl>
    <w:lvl w:ilvl="7" w:tplc="16CE44B2">
      <w:start w:val="1"/>
      <w:numFmt w:val="bullet"/>
      <w:lvlText w:val="o"/>
      <w:lvlJc w:val="left"/>
      <w:pPr>
        <w:tabs>
          <w:tab w:val="num" w:pos="5760"/>
        </w:tabs>
        <w:ind w:left="5760" w:hanging="360"/>
      </w:pPr>
      <w:rPr>
        <w:rFonts w:ascii="Courier New" w:hAnsi="Courier New"/>
      </w:rPr>
    </w:lvl>
    <w:lvl w:ilvl="8" w:tplc="CE9CBC5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4E50E590">
      <w:start w:val="1"/>
      <w:numFmt w:val="bullet"/>
      <w:lvlText w:val=""/>
      <w:lvlJc w:val="left"/>
      <w:pPr>
        <w:ind w:left="720" w:hanging="360"/>
      </w:pPr>
      <w:rPr>
        <w:rFonts w:ascii="Symbol" w:hAnsi="Symbol"/>
      </w:rPr>
    </w:lvl>
    <w:lvl w:ilvl="1" w:tplc="8716D4F4">
      <w:start w:val="1"/>
      <w:numFmt w:val="bullet"/>
      <w:lvlText w:val="o"/>
      <w:lvlJc w:val="left"/>
      <w:pPr>
        <w:tabs>
          <w:tab w:val="num" w:pos="1440"/>
        </w:tabs>
        <w:ind w:left="1440" w:hanging="360"/>
      </w:pPr>
      <w:rPr>
        <w:rFonts w:ascii="Courier New" w:hAnsi="Courier New"/>
      </w:rPr>
    </w:lvl>
    <w:lvl w:ilvl="2" w:tplc="0B287D30">
      <w:start w:val="1"/>
      <w:numFmt w:val="bullet"/>
      <w:lvlText w:val=""/>
      <w:lvlJc w:val="left"/>
      <w:pPr>
        <w:tabs>
          <w:tab w:val="num" w:pos="2160"/>
        </w:tabs>
        <w:ind w:left="2160" w:hanging="360"/>
      </w:pPr>
      <w:rPr>
        <w:rFonts w:ascii="Wingdings" w:hAnsi="Wingdings"/>
      </w:rPr>
    </w:lvl>
    <w:lvl w:ilvl="3" w:tplc="3092AA2C">
      <w:start w:val="1"/>
      <w:numFmt w:val="bullet"/>
      <w:lvlText w:val=""/>
      <w:lvlJc w:val="left"/>
      <w:pPr>
        <w:tabs>
          <w:tab w:val="num" w:pos="2880"/>
        </w:tabs>
        <w:ind w:left="2880" w:hanging="360"/>
      </w:pPr>
      <w:rPr>
        <w:rFonts w:ascii="Symbol" w:hAnsi="Symbol"/>
      </w:rPr>
    </w:lvl>
    <w:lvl w:ilvl="4" w:tplc="CACC717C">
      <w:start w:val="1"/>
      <w:numFmt w:val="bullet"/>
      <w:lvlText w:val="o"/>
      <w:lvlJc w:val="left"/>
      <w:pPr>
        <w:tabs>
          <w:tab w:val="num" w:pos="3600"/>
        </w:tabs>
        <w:ind w:left="3600" w:hanging="360"/>
      </w:pPr>
      <w:rPr>
        <w:rFonts w:ascii="Courier New" w:hAnsi="Courier New"/>
      </w:rPr>
    </w:lvl>
    <w:lvl w:ilvl="5" w:tplc="13F634EE">
      <w:start w:val="1"/>
      <w:numFmt w:val="bullet"/>
      <w:lvlText w:val=""/>
      <w:lvlJc w:val="left"/>
      <w:pPr>
        <w:tabs>
          <w:tab w:val="num" w:pos="4320"/>
        </w:tabs>
        <w:ind w:left="4320" w:hanging="360"/>
      </w:pPr>
      <w:rPr>
        <w:rFonts w:ascii="Wingdings" w:hAnsi="Wingdings"/>
      </w:rPr>
    </w:lvl>
    <w:lvl w:ilvl="6" w:tplc="E74621A4">
      <w:start w:val="1"/>
      <w:numFmt w:val="bullet"/>
      <w:lvlText w:val=""/>
      <w:lvlJc w:val="left"/>
      <w:pPr>
        <w:tabs>
          <w:tab w:val="num" w:pos="5040"/>
        </w:tabs>
        <w:ind w:left="5040" w:hanging="360"/>
      </w:pPr>
      <w:rPr>
        <w:rFonts w:ascii="Symbol" w:hAnsi="Symbol"/>
      </w:rPr>
    </w:lvl>
    <w:lvl w:ilvl="7" w:tplc="D55A5748">
      <w:start w:val="1"/>
      <w:numFmt w:val="bullet"/>
      <w:lvlText w:val="o"/>
      <w:lvlJc w:val="left"/>
      <w:pPr>
        <w:tabs>
          <w:tab w:val="num" w:pos="5760"/>
        </w:tabs>
        <w:ind w:left="5760" w:hanging="360"/>
      </w:pPr>
      <w:rPr>
        <w:rFonts w:ascii="Courier New" w:hAnsi="Courier New"/>
      </w:rPr>
    </w:lvl>
    <w:lvl w:ilvl="8" w:tplc="BBE6F180">
      <w:start w:val="1"/>
      <w:numFmt w:val="bullet"/>
      <w:lvlText w:val=""/>
      <w:lvlJc w:val="left"/>
      <w:pPr>
        <w:tabs>
          <w:tab w:val="num" w:pos="6480"/>
        </w:tabs>
        <w:ind w:left="6480" w:hanging="360"/>
      </w:pPr>
      <w:rPr>
        <w:rFonts w:ascii="Wingdings" w:hAnsi="Wingdings"/>
      </w:rPr>
    </w:lvl>
  </w:abstractNum>
  <w:num w:numId="1" w16cid:durableId="1578056792">
    <w:abstractNumId w:val="0"/>
  </w:num>
  <w:num w:numId="2" w16cid:durableId="1275672683">
    <w:abstractNumId w:val="1"/>
  </w:num>
  <w:num w:numId="3" w16cid:durableId="1968201397">
    <w:abstractNumId w:val="2"/>
  </w:num>
  <w:num w:numId="4" w16cid:durableId="1803575396">
    <w:abstractNumId w:val="3"/>
  </w:num>
  <w:num w:numId="5" w16cid:durableId="1947616804">
    <w:abstractNumId w:val="4"/>
  </w:num>
  <w:num w:numId="6" w16cid:durableId="1515070681">
    <w:abstractNumId w:val="5"/>
  </w:num>
  <w:num w:numId="7" w16cid:durableId="547762431">
    <w:abstractNumId w:val="6"/>
  </w:num>
  <w:num w:numId="8" w16cid:durableId="698894764">
    <w:abstractNumId w:val="7"/>
  </w:num>
  <w:num w:numId="9" w16cid:durableId="1859481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40058"/>
    <w:rsid w:val="00047D93"/>
    <w:rsid w:val="00087114"/>
    <w:rsid w:val="0009250A"/>
    <w:rsid w:val="000942C7"/>
    <w:rsid w:val="000C131C"/>
    <w:rsid w:val="000C2342"/>
    <w:rsid w:val="000C52E2"/>
    <w:rsid w:val="001168FE"/>
    <w:rsid w:val="00116B5E"/>
    <w:rsid w:val="001177F4"/>
    <w:rsid w:val="001619C9"/>
    <w:rsid w:val="001A2FA6"/>
    <w:rsid w:val="001B4E44"/>
    <w:rsid w:val="00201BBD"/>
    <w:rsid w:val="002364E4"/>
    <w:rsid w:val="00253DD5"/>
    <w:rsid w:val="00280246"/>
    <w:rsid w:val="00282355"/>
    <w:rsid w:val="0030599B"/>
    <w:rsid w:val="00342FB8"/>
    <w:rsid w:val="00375D97"/>
    <w:rsid w:val="003A0B49"/>
    <w:rsid w:val="003A4C8D"/>
    <w:rsid w:val="003E06D7"/>
    <w:rsid w:val="003F09CE"/>
    <w:rsid w:val="0041517E"/>
    <w:rsid w:val="0042658A"/>
    <w:rsid w:val="004A10D0"/>
    <w:rsid w:val="004C2D8A"/>
    <w:rsid w:val="004D641F"/>
    <w:rsid w:val="004E40C3"/>
    <w:rsid w:val="00525133"/>
    <w:rsid w:val="00535BBF"/>
    <w:rsid w:val="00550793"/>
    <w:rsid w:val="005736BC"/>
    <w:rsid w:val="00594139"/>
    <w:rsid w:val="005B052F"/>
    <w:rsid w:val="005C6DED"/>
    <w:rsid w:val="005D1A79"/>
    <w:rsid w:val="00600FDB"/>
    <w:rsid w:val="006451DC"/>
    <w:rsid w:val="006C27C5"/>
    <w:rsid w:val="006C721C"/>
    <w:rsid w:val="006D4819"/>
    <w:rsid w:val="00703447"/>
    <w:rsid w:val="00724A06"/>
    <w:rsid w:val="0078675B"/>
    <w:rsid w:val="00787DBB"/>
    <w:rsid w:val="00794AD0"/>
    <w:rsid w:val="007A48FB"/>
    <w:rsid w:val="00816FAC"/>
    <w:rsid w:val="008263EA"/>
    <w:rsid w:val="00894C66"/>
    <w:rsid w:val="00896BEE"/>
    <w:rsid w:val="008D1113"/>
    <w:rsid w:val="008E00B0"/>
    <w:rsid w:val="008E259C"/>
    <w:rsid w:val="00916DE9"/>
    <w:rsid w:val="0096556E"/>
    <w:rsid w:val="009C122A"/>
    <w:rsid w:val="009C3FBC"/>
    <w:rsid w:val="009E4CC3"/>
    <w:rsid w:val="00A24D13"/>
    <w:rsid w:val="00A30DD2"/>
    <w:rsid w:val="00A62B99"/>
    <w:rsid w:val="00A77B3E"/>
    <w:rsid w:val="00AD14C3"/>
    <w:rsid w:val="00B03F32"/>
    <w:rsid w:val="00B14240"/>
    <w:rsid w:val="00B40E5F"/>
    <w:rsid w:val="00B516F4"/>
    <w:rsid w:val="00BC08C9"/>
    <w:rsid w:val="00BD217B"/>
    <w:rsid w:val="00BF3E67"/>
    <w:rsid w:val="00BF4CD8"/>
    <w:rsid w:val="00BF7CA1"/>
    <w:rsid w:val="00C12501"/>
    <w:rsid w:val="00C36B43"/>
    <w:rsid w:val="00C864DD"/>
    <w:rsid w:val="00CA0DE1"/>
    <w:rsid w:val="00CA2252"/>
    <w:rsid w:val="00CA2A55"/>
    <w:rsid w:val="00D51C9C"/>
    <w:rsid w:val="00D5672B"/>
    <w:rsid w:val="00D717BC"/>
    <w:rsid w:val="00DC73EA"/>
    <w:rsid w:val="00DE4CE0"/>
    <w:rsid w:val="00E00B5B"/>
    <w:rsid w:val="00E34058"/>
    <w:rsid w:val="00E55C27"/>
    <w:rsid w:val="00E8205E"/>
    <w:rsid w:val="00F22732"/>
    <w:rsid w:val="00F2778E"/>
    <w:rsid w:val="00F756A7"/>
    <w:rsid w:val="00FB444A"/>
    <w:rsid w:val="00FC5E13"/>
    <w:rsid w:val="00FE45F8"/>
    <w:rsid w:val="00FF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F8060A4"/>
  <w15:docId w15:val="{321A7806-5680-415D-B986-772D69B9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Normal"/>
    <w:link w:val="Heading1Char"/>
    <w:uiPriority w:val="9"/>
    <w:qFormat/>
    <w:rsid w:val="00AD14C3"/>
    <w:pPr>
      <w:keepNext/>
      <w:keepLines/>
      <w:spacing w:after="151" w:line="259" w:lineRule="auto"/>
      <w:ind w:left="30" w:hanging="10"/>
      <w:outlineLvl w:val="0"/>
    </w:pPr>
    <w:rPr>
      <w:rFonts w:ascii="Verdana" w:eastAsia="Verdana" w:hAnsi="Verdana" w:cs="Verdana"/>
      <w:b/>
      <w:color w:val="343B40"/>
      <w:kern w:val="2"/>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customStyle="1" w:styleId="documentskn-mli8parentContainer">
    <w:name w:val="document_skn-mli8_parentContainer"/>
    <w:basedOn w:val="TableNormal"/>
    <w:tblPr/>
    <w:trPr>
      <w:hidden/>
    </w:trPr>
  </w:style>
  <w:style w:type="character" w:customStyle="1" w:styleId="span">
    <w:name w:val="span"/>
    <w:basedOn w:val="DefaultParagraphFont"/>
    <w:rPr>
      <w:bdr w:val="none" w:sz="0" w:space="0" w:color="auto"/>
      <w:vertAlign w:val="baseline"/>
    </w:rPr>
  </w:style>
  <w:style w:type="table" w:customStyle="1" w:styleId="documentskn-mli8topsection">
    <w:name w:val="document_skn-mli8_topsection"/>
    <w:basedOn w:val="TableNormal"/>
    <w:tblPr/>
    <w:trPr>
      <w:hidden/>
    </w:trPr>
  </w:style>
  <w:style w:type="character" w:customStyle="1" w:styleId="documentskn-mli8topsectiontop-box">
    <w:name w:val="document_skn-mli8_topsection_top-box"/>
    <w:basedOn w:val="DefaultParagraphFont"/>
    <w:rPr>
      <w:shd w:val="clear" w:color="auto" w:fill="4A4A4A"/>
    </w:rPr>
  </w:style>
  <w:style w:type="paragraph" w:customStyle="1" w:styleId="documentskn-mli8name">
    <w:name w:val="document_skn-mli8_name"/>
    <w:basedOn w:val="Normal"/>
    <w:pPr>
      <w:spacing w:line="860" w:lineRule="atLeast"/>
      <w:textAlignment w:val="baseline"/>
    </w:pPr>
    <w:rPr>
      <w:b/>
      <w:bCs/>
      <w:caps/>
      <w:color w:val="FFFFFF"/>
      <w:sz w:val="76"/>
      <w:szCs w:val="76"/>
    </w:rPr>
  </w:style>
  <w:style w:type="paragraph" w:customStyle="1" w:styleId="div">
    <w:name w:val="div"/>
    <w:basedOn w:val="Normal"/>
    <w:pPr>
      <w:spacing w:line="240" w:lineRule="atLeast"/>
      <w:textAlignment w:val="baseline"/>
    </w:pPr>
  </w:style>
  <w:style w:type="character" w:customStyle="1" w:styleId="documentskn-mli8parentContainerleft-box">
    <w:name w:val="document_skn-mli8_parentContainer_left-box"/>
    <w:basedOn w:val="DefaultParagraphFont"/>
    <w:rPr>
      <w:shd w:val="clear" w:color="auto" w:fill="7D7D7D"/>
    </w:rPr>
  </w:style>
  <w:style w:type="paragraph" w:customStyle="1" w:styleId="documentparentContainerleft-boxsectiontitle">
    <w:name w:val="document_parentContainer_left-box_sectiontitle"/>
    <w:basedOn w:val="Normal"/>
    <w:pPr>
      <w:spacing w:line="240" w:lineRule="atLeast"/>
      <w:textAlignment w:val="baseline"/>
    </w:pPr>
    <w:rPr>
      <w:color w:val="FFFFFF"/>
    </w:rPr>
  </w:style>
  <w:style w:type="paragraph" w:customStyle="1" w:styleId="documentSECTIONCNTCpaddingdiv">
    <w:name w:val="document_SECTION_CNTC_paddingdiv"/>
    <w:basedOn w:val="Normal"/>
    <w:pPr>
      <w:spacing w:line="100" w:lineRule="atLeast"/>
      <w:textAlignment w:val="baseline"/>
    </w:pPr>
    <w:rPr>
      <w:sz w:val="4"/>
      <w:szCs w:val="4"/>
    </w:rPr>
  </w:style>
  <w:style w:type="character" w:customStyle="1" w:styleId="documentaddressemptyaddresscell">
    <w:name w:val="document_address_emptyaddresscell"/>
    <w:basedOn w:val="DefaultParagraphFont"/>
  </w:style>
  <w:style w:type="table" w:customStyle="1" w:styleId="documentaddress">
    <w:name w:val="document_address"/>
    <w:basedOn w:val="TableNormal"/>
    <w:tblPr/>
    <w:trPr>
      <w:hidden/>
    </w:trPr>
  </w:style>
  <w:style w:type="paragraph" w:customStyle="1" w:styleId="documentlocationdiv">
    <w:name w:val="document_location_div"/>
    <w:basedOn w:val="Normal"/>
    <w:pPr>
      <w:pBdr>
        <w:left w:val="none" w:sz="0" w:space="2" w:color="auto"/>
      </w:pBdr>
      <w:spacing w:line="240" w:lineRule="atLeast"/>
      <w:textAlignment w:val="baseline"/>
    </w:pPr>
  </w:style>
  <w:style w:type="character" w:customStyle="1" w:styleId="documentskn-mli8iconSvg">
    <w:name w:val="document_skn-mli8_iconSvg"/>
    <w:basedOn w:val="DefaultParagraphFont"/>
  </w:style>
  <w:style w:type="character" w:customStyle="1" w:styleId="documentskn-mli8icoTxt">
    <w:name w:val="document_skn-mli8_icoTxt"/>
    <w:basedOn w:val="DefaultParagraphFont"/>
  </w:style>
  <w:style w:type="paragraph" w:customStyle="1" w:styleId="documentmaildiv">
    <w:name w:val="document_mail_div"/>
    <w:basedOn w:val="Normal"/>
    <w:pPr>
      <w:pBdr>
        <w:left w:val="none" w:sz="0" w:space="3" w:color="auto"/>
      </w:pBdr>
      <w:spacing w:line="240" w:lineRule="atLeast"/>
      <w:textAlignment w:val="baseline"/>
    </w:pPr>
  </w:style>
  <w:style w:type="character" w:customStyle="1" w:styleId="documentskn-mli8parentContainerleft-boxsectionCharacter">
    <w:name w:val="document_skn-mli8_parentContainer_left-box_section Character"/>
    <w:basedOn w:val="DefaultParagraphFont"/>
  </w:style>
  <w:style w:type="paragraph" w:customStyle="1" w:styleId="documentskn-mli8parentContainerleft-boxsection">
    <w:name w:val="document_skn-mli8_parentContainer_left-box_section"/>
    <w:basedOn w:val="Normal"/>
    <w:pPr>
      <w:pBdr>
        <w:right w:val="none" w:sz="0" w:space="25" w:color="auto"/>
      </w:pBdr>
      <w:spacing w:line="240" w:lineRule="atLeast"/>
      <w:textAlignment w:val="baseline"/>
    </w:pPr>
  </w:style>
  <w:style w:type="character" w:customStyle="1" w:styleId="documentleft-boxbordercell">
    <w:name w:val="document_left-box_bordercell"/>
    <w:basedOn w:val="DefaultParagraphFont"/>
  </w:style>
  <w:style w:type="table" w:customStyle="1" w:styleId="documentbordertable">
    <w:name w:val="document_bordertable"/>
    <w:basedOn w:val="TableNormal"/>
    <w:tblPr/>
    <w:trPr>
      <w:hidden/>
    </w:trPr>
  </w:style>
  <w:style w:type="paragraph" w:customStyle="1" w:styleId="documentulli">
    <w:name w:val="document_ul_li"/>
    <w:basedOn w:val="Normal"/>
    <w:pPr>
      <w:spacing w:line="240" w:lineRule="atLeast"/>
      <w:textAlignment w:val="baseline"/>
    </w:pPr>
  </w:style>
  <w:style w:type="paragraph" w:customStyle="1" w:styleId="documentskn-mli8singlecolumn">
    <w:name w:val="document_skn-mli8_singlecolumn"/>
    <w:basedOn w:val="Normal"/>
    <w:pPr>
      <w:spacing w:line="240" w:lineRule="atLeast"/>
      <w:textAlignment w:val="baseline"/>
    </w:pPr>
  </w:style>
  <w:style w:type="paragraph" w:customStyle="1" w:styleId="documentpaddingcellParagraph">
    <w:name w:val="document_paddingcell Paragraph"/>
    <w:basedOn w:val="Normal"/>
    <w:pPr>
      <w:spacing w:line="240" w:lineRule="atLeast"/>
      <w:textAlignment w:val="baseline"/>
    </w:pPr>
  </w:style>
  <w:style w:type="character" w:customStyle="1" w:styleId="documentpaddingcell">
    <w:name w:val="document_paddingcell"/>
    <w:basedOn w:val="DefaultParagraphFont"/>
  </w:style>
  <w:style w:type="character" w:customStyle="1" w:styleId="documentskn-mli8parentContainerright-box">
    <w:name w:val="document_skn-mli8_parentContainer_right-box"/>
    <w:basedOn w:val="DefaultParagraphFont"/>
  </w:style>
  <w:style w:type="paragraph" w:customStyle="1" w:styleId="documentright-boxsectionnth-child1bordercell">
    <w:name w:val="document_right-box_section_nth-child(1)_bordercell"/>
    <w:basedOn w:val="Normal"/>
    <w:pPr>
      <w:spacing w:line="240" w:lineRule="atLeast"/>
      <w:textAlignment w:val="baseline"/>
    </w:pPr>
    <w:rPr>
      <w:vanish/>
    </w:rPr>
  </w:style>
  <w:style w:type="character" w:customStyle="1" w:styleId="Strong1">
    <w:name w:val="Strong1"/>
    <w:basedOn w:val="DefaultParagraphFont"/>
    <w:rPr>
      <w:bdr w:val="none" w:sz="0" w:space="0" w:color="auto"/>
      <w:vertAlign w:val="baseline"/>
    </w:rPr>
  </w:style>
  <w:style w:type="paragraph" w:customStyle="1" w:styleId="p">
    <w:name w:val="p"/>
    <w:basedOn w:val="Normal"/>
    <w:pPr>
      <w:spacing w:line="240" w:lineRule="atLeast"/>
      <w:textAlignment w:val="baseline"/>
    </w:pPr>
  </w:style>
  <w:style w:type="paragraph" w:customStyle="1" w:styleId="documentskn-mli8dispBlock">
    <w:name w:val="document_skn-mli8_dispBlock"/>
    <w:basedOn w:val="Normal"/>
    <w:pPr>
      <w:spacing w:line="240" w:lineRule="atLeast"/>
      <w:textAlignment w:val="baseline"/>
    </w:pPr>
  </w:style>
  <w:style w:type="character" w:customStyle="1" w:styleId="documentskn-mli8txtBoldCharacter">
    <w:name w:val="document_skn-mli8_txtBold Character"/>
    <w:basedOn w:val="DefaultParagraphFont"/>
    <w:rsid w:val="00525133"/>
    <w:rPr>
      <w:b/>
      <w:bCs/>
    </w:rPr>
  </w:style>
  <w:style w:type="table" w:customStyle="1" w:styleId="documentbordertable0">
    <w:name w:val="document_bordertable_0"/>
    <w:basedOn w:val="TableNormal"/>
    <w:rsid w:val="00525133"/>
    <w:tblPr/>
    <w:trPr>
      <w:hidden/>
    </w:trPr>
  </w:style>
  <w:style w:type="character" w:customStyle="1" w:styleId="Heading1Char">
    <w:name w:val="Heading 1 Char"/>
    <w:basedOn w:val="DefaultParagraphFont"/>
    <w:link w:val="Heading1"/>
    <w:uiPriority w:val="9"/>
    <w:rsid w:val="00AD14C3"/>
    <w:rPr>
      <w:rFonts w:ascii="Verdana" w:eastAsia="Verdana" w:hAnsi="Verdana" w:cs="Verdana"/>
      <w:b/>
      <w:color w:val="343B40"/>
      <w:kern w:val="2"/>
      <w:sz w:val="22"/>
      <w:szCs w:val="24"/>
    </w:rPr>
  </w:style>
  <w:style w:type="character" w:styleId="Hyperlink">
    <w:name w:val="Hyperlink"/>
    <w:basedOn w:val="DefaultParagraphFont"/>
    <w:rsid w:val="00724A06"/>
    <w:rPr>
      <w:color w:val="0000FF" w:themeColor="hyperlink"/>
      <w:u w:val="single"/>
    </w:rPr>
  </w:style>
  <w:style w:type="character" w:styleId="UnresolvedMention">
    <w:name w:val="Unresolved Mention"/>
    <w:basedOn w:val="DefaultParagraphFont"/>
    <w:uiPriority w:val="99"/>
    <w:semiHidden/>
    <w:unhideWhenUsed/>
    <w:rsid w:val="00724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531379">
      <w:bodyDiv w:val="1"/>
      <w:marLeft w:val="0"/>
      <w:marRight w:val="0"/>
      <w:marTop w:val="0"/>
      <w:marBottom w:val="0"/>
      <w:divBdr>
        <w:top w:val="none" w:sz="0" w:space="0" w:color="auto"/>
        <w:left w:val="none" w:sz="0" w:space="0" w:color="auto"/>
        <w:bottom w:val="none" w:sz="0" w:space="0" w:color="auto"/>
        <w:right w:val="none" w:sz="0" w:space="0" w:color="auto"/>
      </w:divBdr>
    </w:div>
    <w:div w:id="2013755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ai-poojitha-gundapane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2370</TotalTime>
  <Pages>5</Pages>
  <Words>1365</Words>
  <Characters>10239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saipoojitha gundapaneni</cp:lastModifiedBy>
  <cp:revision>95</cp:revision>
  <dcterms:created xsi:type="dcterms:W3CDTF">2024-02-17T21:55:00Z</dcterms:created>
  <dcterms:modified xsi:type="dcterms:W3CDTF">2024-02-20T14:59:00Z</dcterms:modified>
</cp:coreProperties>
</file>